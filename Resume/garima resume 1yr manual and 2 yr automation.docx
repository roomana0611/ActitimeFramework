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A494F" w:rsidRPr="001B7224" w:rsidRDefault="00FA494F" w:rsidP="00CA48FC">
      <w:pPr>
        <w:pStyle w:val="Caption"/>
      </w:pPr>
    </w:p>
    <w:p w:rsidR="00FA494F" w:rsidRPr="001B7224" w:rsidRDefault="00D20BA1" w:rsidP="00CA48FC">
      <w:pPr>
        <w:pStyle w:val="NoSpacing"/>
        <w:spacing w:line="360" w:lineRule="auto"/>
        <w:jc w:val="both"/>
        <w:rPr>
          <w:rFonts w:ascii="Times New Roman" w:hAnsi="Times New Roman"/>
        </w:rPr>
      </w:pPr>
      <w:r w:rsidRPr="001B7224">
        <w:rPr>
          <w:rFonts w:ascii="Times New Roman" w:hAnsi="Times New Roman"/>
          <w:b/>
          <w:sz w:val="24"/>
          <w:szCs w:val="24"/>
        </w:rPr>
        <w:t>GARIMA</w:t>
      </w:r>
      <w:r w:rsidR="00FA494F" w:rsidRPr="001B7224">
        <w:rPr>
          <w:rFonts w:ascii="Times New Roman" w:hAnsi="Times New Roman"/>
          <w:b/>
        </w:rPr>
        <w:tab/>
      </w:r>
      <w:r w:rsidR="00FA494F" w:rsidRPr="001B7224">
        <w:rPr>
          <w:rFonts w:ascii="Times New Roman" w:hAnsi="Times New Roman"/>
          <w:b/>
        </w:rPr>
        <w:tab/>
      </w:r>
      <w:r w:rsidR="00FA494F" w:rsidRPr="001B7224">
        <w:rPr>
          <w:rFonts w:ascii="Times New Roman" w:hAnsi="Times New Roman"/>
          <w:b/>
        </w:rPr>
        <w:tab/>
      </w:r>
      <w:r w:rsidR="00FA494F" w:rsidRPr="001B7224">
        <w:rPr>
          <w:rFonts w:ascii="Times New Roman" w:hAnsi="Times New Roman"/>
          <w:b/>
        </w:rPr>
        <w:tab/>
      </w:r>
      <w:r w:rsidRPr="001B7224">
        <w:rPr>
          <w:rFonts w:ascii="Times New Roman" w:hAnsi="Times New Roman"/>
          <w:b/>
        </w:rPr>
        <w:tab/>
      </w:r>
      <w:r w:rsidRPr="001B7224">
        <w:rPr>
          <w:rFonts w:ascii="Times New Roman" w:hAnsi="Times New Roman"/>
          <w:b/>
        </w:rPr>
        <w:tab/>
      </w:r>
      <w:r w:rsidR="00FA494F" w:rsidRPr="001B7224">
        <w:rPr>
          <w:rFonts w:ascii="Times New Roman" w:hAnsi="Times New Roman"/>
          <w:b/>
        </w:rPr>
        <w:t xml:space="preserve">       Ema</w:t>
      </w:r>
      <w:r w:rsidRPr="001B7224">
        <w:rPr>
          <w:rFonts w:ascii="Times New Roman" w:hAnsi="Times New Roman"/>
          <w:b/>
        </w:rPr>
        <w:t xml:space="preserve">il Id: </w:t>
      </w:r>
      <w:bookmarkStart w:id="0" w:name="_GoBack"/>
      <w:bookmarkEnd w:id="0"/>
    </w:p>
    <w:p w:rsidR="00FA494F" w:rsidRPr="001B7224" w:rsidRDefault="00E7755B" w:rsidP="00A611D4">
      <w:pPr>
        <w:pStyle w:val="NoSpacing"/>
        <w:spacing w:line="360" w:lineRule="auto"/>
        <w:jc w:val="both"/>
        <w:rPr>
          <w:rFonts w:ascii="Times New Roman" w:hAnsi="Times New Roman"/>
          <w:b/>
          <w:sz w:val="24"/>
          <w:szCs w:val="32"/>
          <w:vertAlign w:val="subscript"/>
          <w:lang w:val="en-IN"/>
        </w:rPr>
      </w:pPr>
      <w:r>
        <w:rPr>
          <w:rFonts w:ascii="Times New Roman" w:hAnsi="Times New Roman"/>
        </w:rPr>
        <w:pict>
          <v:shapetype id="_x0000_t32" coordsize="21600,21600" o:spt="32" o:oned="t" path="m,l21600,21600e" filled="f">
            <v:path arrowok="t" fillok="f" o:connecttype="none"/>
            <o:lock v:ext="edit" shapetype="t"/>
          </v:shapetype>
          <v:shape id="_x0000_s1026" type="#_x0000_t32" style="position:absolute;left:0;text-align:left;margin-left:-1in;margin-top:3.9pt;width:624.05pt;height:.1pt;z-index:251656192" o:connectortype="straight" strokeweight=".26mm">
            <v:stroke joinstyle="miter" endcap="square"/>
          </v:shape>
        </w:pict>
      </w:r>
    </w:p>
    <w:p w:rsidR="00FA494F" w:rsidRPr="001B7224" w:rsidRDefault="00FA494F" w:rsidP="00A611D4">
      <w:pPr>
        <w:shd w:val="clear" w:color="auto" w:fill="BFBFBF"/>
        <w:spacing w:line="360" w:lineRule="auto"/>
        <w:jc w:val="both"/>
        <w:rPr>
          <w:rFonts w:ascii="Times New Roman" w:hAnsi="Times New Roman"/>
          <w:b/>
          <w:sz w:val="24"/>
          <w:szCs w:val="24"/>
        </w:rPr>
      </w:pPr>
      <w:r w:rsidRPr="001B7224">
        <w:rPr>
          <w:rFonts w:ascii="Times New Roman" w:hAnsi="Times New Roman"/>
          <w:b/>
          <w:sz w:val="24"/>
          <w:szCs w:val="24"/>
          <w:u w:val="single"/>
        </w:rPr>
        <w:t>OBJECTIVE</w:t>
      </w:r>
      <w:r w:rsidRPr="001B7224">
        <w:rPr>
          <w:rFonts w:ascii="Times New Roman" w:hAnsi="Times New Roman"/>
          <w:i/>
          <w:sz w:val="24"/>
          <w:szCs w:val="24"/>
        </w:rPr>
        <w:t>:</w:t>
      </w:r>
      <w:r w:rsidRPr="001B7224">
        <w:rPr>
          <w:rFonts w:ascii="Times New Roman" w:hAnsi="Times New Roman"/>
          <w:sz w:val="24"/>
          <w:szCs w:val="24"/>
        </w:rPr>
        <w:t xml:space="preserve">                                                                                                                                               </w:t>
      </w:r>
    </w:p>
    <w:p w:rsidR="00FA494F" w:rsidRPr="00F91A14" w:rsidRDefault="00FA494F" w:rsidP="00A611D4">
      <w:pPr>
        <w:spacing w:line="360" w:lineRule="auto"/>
        <w:jc w:val="both"/>
        <w:rPr>
          <w:rFonts w:ascii="Times New Roman" w:hAnsi="Times New Roman"/>
          <w:b/>
          <w:sz w:val="24"/>
          <w:szCs w:val="24"/>
        </w:rPr>
      </w:pPr>
      <w:r w:rsidRPr="001B7224">
        <w:rPr>
          <w:rFonts w:ascii="Times New Roman" w:hAnsi="Times New Roman"/>
          <w:b/>
          <w:sz w:val="24"/>
          <w:szCs w:val="24"/>
        </w:rPr>
        <w:t xml:space="preserve">  </w:t>
      </w:r>
      <w:r w:rsidRPr="001B7224">
        <w:rPr>
          <w:rFonts w:ascii="Times New Roman" w:hAnsi="Times New Roman"/>
          <w:color w:val="000000"/>
          <w:sz w:val="24"/>
          <w:szCs w:val="24"/>
          <w:shd w:val="clear" w:color="auto" w:fill="FFFFFF"/>
        </w:rPr>
        <w:t>To work in a quality driven technical environment, that enhances my knowledge and skills and allows me to use my knowledge, skills and experience for personal and professional growth.</w:t>
      </w:r>
    </w:p>
    <w:p w:rsidR="00FA494F" w:rsidRPr="001B7224" w:rsidRDefault="00FA494F" w:rsidP="00A611D4">
      <w:pPr>
        <w:pStyle w:val="Heading1"/>
        <w:shd w:val="clear" w:color="auto" w:fill="BFBFBF"/>
        <w:spacing w:line="360" w:lineRule="auto"/>
        <w:jc w:val="both"/>
        <w:rPr>
          <w:rFonts w:ascii="Times New Roman" w:eastAsia="Courier New" w:hAnsi="Times New Roman"/>
          <w:sz w:val="24"/>
          <w:szCs w:val="24"/>
          <w:lang w:val="en-AU"/>
        </w:rPr>
      </w:pPr>
      <w:r w:rsidRPr="001B7224">
        <w:rPr>
          <w:rFonts w:ascii="Times New Roman" w:eastAsia="Courier New" w:hAnsi="Times New Roman"/>
          <w:sz w:val="24"/>
          <w:szCs w:val="24"/>
          <w:u w:val="single"/>
          <w:lang w:val="en-AU"/>
        </w:rPr>
        <w:t>PROFESSIONAL EXPERIENCE</w:t>
      </w:r>
      <w:r w:rsidRPr="001B7224">
        <w:rPr>
          <w:rFonts w:ascii="Times New Roman" w:eastAsia="Courier New" w:hAnsi="Times New Roman"/>
          <w:sz w:val="24"/>
          <w:szCs w:val="24"/>
          <w:lang w:val="en-AU"/>
        </w:rPr>
        <w:t>:</w:t>
      </w:r>
      <w:r w:rsidRPr="001B7224">
        <w:rPr>
          <w:rFonts w:ascii="Times New Roman" w:eastAsia="Courier New" w:hAnsi="Times New Roman"/>
          <w:b w:val="0"/>
          <w:sz w:val="24"/>
          <w:szCs w:val="24"/>
          <w:lang w:val="en-AU"/>
        </w:rPr>
        <w:t xml:space="preserve">   </w:t>
      </w:r>
      <w:r w:rsidRPr="001B7224">
        <w:rPr>
          <w:rFonts w:ascii="Times New Roman" w:eastAsia="Courier New" w:hAnsi="Times New Roman"/>
          <w:b w:val="0"/>
          <w:sz w:val="24"/>
          <w:szCs w:val="24"/>
          <w:lang w:val="en-AU"/>
        </w:rPr>
        <w:tab/>
      </w:r>
      <w:r w:rsidRPr="001B7224">
        <w:rPr>
          <w:rFonts w:ascii="Times New Roman" w:eastAsia="Courier New" w:hAnsi="Times New Roman"/>
          <w:b w:val="0"/>
          <w:sz w:val="24"/>
          <w:szCs w:val="24"/>
          <w:lang w:val="en-AU"/>
        </w:rPr>
        <w:tab/>
      </w:r>
      <w:r w:rsidRPr="001B7224">
        <w:rPr>
          <w:rFonts w:ascii="Times New Roman" w:eastAsia="Courier New" w:hAnsi="Times New Roman"/>
          <w:b w:val="0"/>
          <w:sz w:val="24"/>
          <w:szCs w:val="24"/>
          <w:lang w:val="en-AU"/>
        </w:rPr>
        <w:tab/>
      </w:r>
      <w:r w:rsidRPr="001B7224">
        <w:rPr>
          <w:rFonts w:ascii="Times New Roman" w:eastAsia="Courier New" w:hAnsi="Times New Roman"/>
          <w:b w:val="0"/>
          <w:sz w:val="24"/>
          <w:szCs w:val="24"/>
          <w:lang w:val="en-AU"/>
        </w:rPr>
        <w:tab/>
      </w:r>
      <w:r w:rsidRPr="001B7224">
        <w:rPr>
          <w:rFonts w:ascii="Times New Roman" w:eastAsia="Courier New" w:hAnsi="Times New Roman"/>
          <w:b w:val="0"/>
          <w:sz w:val="24"/>
          <w:szCs w:val="24"/>
          <w:lang w:val="en-AU"/>
        </w:rPr>
        <w:tab/>
      </w:r>
      <w:r w:rsidRPr="001B7224">
        <w:rPr>
          <w:rFonts w:ascii="Times New Roman" w:eastAsia="Courier New" w:hAnsi="Times New Roman"/>
          <w:b w:val="0"/>
          <w:sz w:val="24"/>
          <w:szCs w:val="24"/>
          <w:lang w:val="en-AU"/>
        </w:rPr>
        <w:tab/>
      </w:r>
      <w:r w:rsidRPr="001B7224">
        <w:rPr>
          <w:rFonts w:ascii="Times New Roman" w:eastAsia="Courier New" w:hAnsi="Times New Roman"/>
          <w:b w:val="0"/>
          <w:sz w:val="24"/>
          <w:szCs w:val="24"/>
          <w:lang w:val="en-AU"/>
        </w:rPr>
        <w:tab/>
      </w:r>
      <w:r w:rsidRPr="001B7224">
        <w:rPr>
          <w:rFonts w:ascii="Times New Roman" w:eastAsia="Courier New" w:hAnsi="Times New Roman"/>
          <w:b w:val="0"/>
          <w:sz w:val="24"/>
          <w:szCs w:val="24"/>
          <w:lang w:val="en-AU"/>
        </w:rPr>
        <w:tab/>
      </w:r>
    </w:p>
    <w:p w:rsidR="00F91A14" w:rsidRDefault="00F91A14" w:rsidP="00A611D4">
      <w:pPr>
        <w:spacing w:after="0" w:line="360" w:lineRule="auto"/>
        <w:ind w:left="360"/>
        <w:jc w:val="both"/>
        <w:rPr>
          <w:rFonts w:ascii="Times New Roman" w:eastAsia="Times New Roman" w:hAnsi="Times New Roman"/>
          <w:sz w:val="24"/>
          <w:szCs w:val="24"/>
        </w:rPr>
      </w:pPr>
    </w:p>
    <w:p w:rsidR="00FF5E3D" w:rsidRDefault="00FF5E3D" w:rsidP="00A611D4">
      <w:pPr>
        <w:numPr>
          <w:ilvl w:val="0"/>
          <w:numId w:val="1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Worked in </w:t>
      </w:r>
      <w:r w:rsidR="009D2057">
        <w:rPr>
          <w:rFonts w:ascii="Times New Roman" w:eastAsia="Times New Roman" w:hAnsi="Times New Roman"/>
          <w:b/>
          <w:sz w:val="24"/>
          <w:szCs w:val="24"/>
        </w:rPr>
        <w:t>Wipro</w:t>
      </w:r>
      <w:r>
        <w:rPr>
          <w:rFonts w:ascii="Times New Roman" w:eastAsia="Times New Roman" w:hAnsi="Times New Roman"/>
          <w:sz w:val="24"/>
          <w:szCs w:val="24"/>
        </w:rPr>
        <w:t xml:space="preserve"> limited.</w:t>
      </w:r>
    </w:p>
    <w:p w:rsidR="00376C2E" w:rsidRPr="001B7224" w:rsidRDefault="00576292" w:rsidP="00A611D4">
      <w:pPr>
        <w:numPr>
          <w:ilvl w:val="0"/>
          <w:numId w:val="13"/>
        </w:numPr>
        <w:spacing w:after="0" w:line="360" w:lineRule="auto"/>
        <w:jc w:val="both"/>
        <w:rPr>
          <w:rFonts w:ascii="Times New Roman" w:eastAsia="Times New Roman" w:hAnsi="Times New Roman"/>
          <w:sz w:val="24"/>
          <w:szCs w:val="24"/>
        </w:rPr>
      </w:pPr>
      <w:r w:rsidRPr="001B7224">
        <w:rPr>
          <w:rFonts w:ascii="Times New Roman" w:eastAsia="Times New Roman" w:hAnsi="Times New Roman"/>
          <w:sz w:val="24"/>
          <w:szCs w:val="24"/>
        </w:rPr>
        <w:t xml:space="preserve">Currently working as a </w:t>
      </w:r>
      <w:proofErr w:type="spellStart"/>
      <w:proofErr w:type="gramStart"/>
      <w:r w:rsidRPr="001B7224">
        <w:rPr>
          <w:rFonts w:ascii="Times New Roman" w:eastAsia="Times New Roman" w:hAnsi="Times New Roman"/>
          <w:sz w:val="24"/>
          <w:szCs w:val="24"/>
        </w:rPr>
        <w:t>Test</w:t>
      </w:r>
      <w:r w:rsidR="00376C2E" w:rsidRPr="001B7224">
        <w:rPr>
          <w:rFonts w:ascii="Times New Roman" w:eastAsia="Times New Roman" w:hAnsi="Times New Roman"/>
          <w:sz w:val="24"/>
          <w:szCs w:val="24"/>
        </w:rPr>
        <w:t>Eng</w:t>
      </w:r>
      <w:r w:rsidR="00842E0C" w:rsidRPr="001B7224">
        <w:rPr>
          <w:rFonts w:ascii="Times New Roman" w:eastAsia="Times New Roman" w:hAnsi="Times New Roman"/>
          <w:sz w:val="24"/>
          <w:szCs w:val="24"/>
        </w:rPr>
        <w:t>ineer</w:t>
      </w:r>
      <w:proofErr w:type="spellEnd"/>
      <w:r w:rsidR="00842E0C" w:rsidRPr="001B7224">
        <w:rPr>
          <w:rFonts w:ascii="Times New Roman" w:eastAsia="Times New Roman" w:hAnsi="Times New Roman"/>
          <w:sz w:val="24"/>
          <w:szCs w:val="24"/>
        </w:rPr>
        <w:t>(</w:t>
      </w:r>
      <w:proofErr w:type="gramEnd"/>
      <w:r w:rsidR="00842E0C" w:rsidRPr="001B7224">
        <w:rPr>
          <w:rFonts w:ascii="Times New Roman" w:eastAsia="Times New Roman" w:hAnsi="Times New Roman"/>
          <w:sz w:val="24"/>
          <w:szCs w:val="24"/>
        </w:rPr>
        <w:t xml:space="preserve">Automation) with </w:t>
      </w:r>
      <w:proofErr w:type="spellStart"/>
      <w:r w:rsidR="00842E0C" w:rsidRPr="001B7224">
        <w:rPr>
          <w:rFonts w:ascii="Times New Roman" w:eastAsia="Times New Roman" w:hAnsi="Times New Roman"/>
          <w:sz w:val="24"/>
          <w:szCs w:val="24"/>
        </w:rPr>
        <w:t>Testy</w:t>
      </w:r>
      <w:r w:rsidR="00376C2E" w:rsidRPr="001B7224">
        <w:rPr>
          <w:rFonts w:ascii="Times New Roman" w:eastAsia="Times New Roman" w:hAnsi="Times New Roman"/>
          <w:sz w:val="24"/>
          <w:szCs w:val="24"/>
        </w:rPr>
        <w:t>antra</w:t>
      </w:r>
      <w:proofErr w:type="spellEnd"/>
      <w:r w:rsidR="00376C2E" w:rsidRPr="001B7224">
        <w:rPr>
          <w:rFonts w:ascii="Times New Roman" w:eastAsia="Times New Roman" w:hAnsi="Times New Roman"/>
          <w:sz w:val="24"/>
          <w:szCs w:val="24"/>
        </w:rPr>
        <w:t xml:space="preserve"> Software Solutions </w:t>
      </w:r>
      <w:proofErr w:type="spellStart"/>
      <w:r w:rsidR="00376C2E" w:rsidRPr="001B7224">
        <w:rPr>
          <w:rFonts w:ascii="Times New Roman" w:eastAsia="Times New Roman" w:hAnsi="Times New Roman"/>
          <w:sz w:val="24"/>
          <w:szCs w:val="24"/>
        </w:rPr>
        <w:t>Pvt</w:t>
      </w:r>
      <w:proofErr w:type="spellEnd"/>
      <w:r w:rsidR="00376C2E" w:rsidRPr="001B7224">
        <w:rPr>
          <w:rFonts w:ascii="Times New Roman" w:eastAsia="Times New Roman" w:hAnsi="Times New Roman"/>
          <w:sz w:val="24"/>
          <w:szCs w:val="24"/>
        </w:rPr>
        <w:t xml:space="preserve"> Ltd.</w:t>
      </w:r>
    </w:p>
    <w:p w:rsidR="00FF5E3D" w:rsidRDefault="00D20BA1" w:rsidP="00A611D4">
      <w:pPr>
        <w:numPr>
          <w:ilvl w:val="0"/>
          <w:numId w:val="13"/>
        </w:numPr>
        <w:spacing w:after="0" w:line="360" w:lineRule="auto"/>
        <w:jc w:val="both"/>
        <w:rPr>
          <w:rFonts w:ascii="Times New Roman" w:eastAsia="Times New Roman" w:hAnsi="Times New Roman"/>
          <w:sz w:val="24"/>
          <w:szCs w:val="24"/>
        </w:rPr>
      </w:pPr>
      <w:r w:rsidRPr="00A611D4">
        <w:rPr>
          <w:rFonts w:ascii="Times New Roman" w:eastAsia="Courier New" w:hAnsi="Times New Roman"/>
          <w:b/>
          <w:sz w:val="24"/>
          <w:szCs w:val="24"/>
          <w:lang w:val="en-AU"/>
        </w:rPr>
        <w:t xml:space="preserve">3 </w:t>
      </w:r>
      <w:proofErr w:type="gramStart"/>
      <w:r w:rsidRPr="00A611D4">
        <w:rPr>
          <w:rFonts w:ascii="Times New Roman" w:eastAsia="Courier New" w:hAnsi="Times New Roman"/>
          <w:b/>
          <w:sz w:val="24"/>
          <w:szCs w:val="24"/>
          <w:lang w:val="en-AU"/>
        </w:rPr>
        <w:t>years</w:t>
      </w:r>
      <w:r w:rsidRPr="001B7224">
        <w:rPr>
          <w:rFonts w:ascii="Times New Roman" w:eastAsia="Courier New" w:hAnsi="Times New Roman"/>
          <w:sz w:val="24"/>
          <w:szCs w:val="24"/>
          <w:lang w:val="en-AU"/>
        </w:rPr>
        <w:t xml:space="preserve"> </w:t>
      </w:r>
      <w:r w:rsidR="00794E4D" w:rsidRPr="001B7224">
        <w:rPr>
          <w:rFonts w:ascii="Times New Roman" w:eastAsia="Courier New" w:hAnsi="Times New Roman"/>
          <w:sz w:val="24"/>
          <w:szCs w:val="24"/>
          <w:lang w:val="en-AU"/>
        </w:rPr>
        <w:t xml:space="preserve"> of</w:t>
      </w:r>
      <w:proofErr w:type="gramEnd"/>
      <w:r w:rsidR="00794E4D" w:rsidRPr="001B7224">
        <w:rPr>
          <w:rFonts w:ascii="Times New Roman" w:eastAsia="Courier New" w:hAnsi="Times New Roman"/>
          <w:sz w:val="24"/>
          <w:szCs w:val="24"/>
          <w:lang w:val="en-AU"/>
        </w:rPr>
        <w:t xml:space="preserve"> </w:t>
      </w:r>
      <w:r w:rsidR="00FA494F" w:rsidRPr="001B7224">
        <w:rPr>
          <w:rFonts w:ascii="Times New Roman" w:eastAsia="Courier New" w:hAnsi="Times New Roman"/>
          <w:sz w:val="24"/>
          <w:szCs w:val="24"/>
          <w:lang w:val="en-AU"/>
        </w:rPr>
        <w:t>experience as</w:t>
      </w:r>
      <w:r w:rsidR="00FA494F" w:rsidRPr="001B7224">
        <w:rPr>
          <w:rFonts w:ascii="Times New Roman" w:eastAsia="Courier New" w:hAnsi="Times New Roman"/>
          <w:b/>
          <w:sz w:val="24"/>
          <w:szCs w:val="24"/>
          <w:lang w:val="en-AU"/>
        </w:rPr>
        <w:t xml:space="preserve"> "</w:t>
      </w:r>
      <w:r w:rsidR="00FA494F" w:rsidRPr="001B7224">
        <w:rPr>
          <w:rFonts w:ascii="Times New Roman" w:eastAsia="Times New Roman" w:hAnsi="Times New Roman"/>
          <w:b/>
          <w:sz w:val="24"/>
          <w:szCs w:val="24"/>
        </w:rPr>
        <w:t>Software Test Engineer</w:t>
      </w:r>
      <w:r w:rsidR="00D8424F" w:rsidRPr="001B7224">
        <w:rPr>
          <w:rFonts w:ascii="Times New Roman" w:hAnsi="Times New Roman"/>
          <w:sz w:val="24"/>
          <w:szCs w:val="24"/>
        </w:rPr>
        <w:t>"</w:t>
      </w:r>
      <w:r w:rsidRPr="001B7224">
        <w:rPr>
          <w:rFonts w:ascii="Times New Roman" w:hAnsi="Times New Roman"/>
          <w:sz w:val="24"/>
          <w:szCs w:val="24"/>
        </w:rPr>
        <w:t>.</w:t>
      </w:r>
      <w:r w:rsidR="00FF5E3D">
        <w:rPr>
          <w:rFonts w:ascii="Times New Roman" w:hAnsi="Times New Roman"/>
          <w:sz w:val="24"/>
          <w:szCs w:val="24"/>
        </w:rPr>
        <w:t xml:space="preserve"> </w:t>
      </w:r>
    </w:p>
    <w:p w:rsidR="00F91A14" w:rsidRDefault="00FA494F" w:rsidP="00A611D4">
      <w:pPr>
        <w:spacing w:after="0" w:line="360" w:lineRule="auto"/>
        <w:ind w:left="720"/>
        <w:jc w:val="both"/>
        <w:rPr>
          <w:rFonts w:ascii="Times New Roman" w:eastAsia="Times New Roman" w:hAnsi="Times New Roman"/>
          <w:sz w:val="24"/>
          <w:szCs w:val="24"/>
        </w:rPr>
      </w:pPr>
      <w:r w:rsidRPr="00FF5E3D">
        <w:rPr>
          <w:rFonts w:ascii="Times New Roman" w:eastAsia="Times New Roman" w:hAnsi="Times New Roman"/>
          <w:sz w:val="24"/>
          <w:szCs w:val="24"/>
        </w:rPr>
        <w:t xml:space="preserve">      </w:t>
      </w:r>
    </w:p>
    <w:p w:rsidR="00FA494F" w:rsidRPr="00F91A14" w:rsidRDefault="00FA494F" w:rsidP="00A611D4">
      <w:pPr>
        <w:spacing w:after="0" w:line="360" w:lineRule="auto"/>
        <w:ind w:left="720"/>
        <w:jc w:val="both"/>
        <w:rPr>
          <w:rFonts w:ascii="Times New Roman" w:eastAsia="Times New Roman" w:hAnsi="Times New Roman"/>
          <w:sz w:val="24"/>
          <w:szCs w:val="24"/>
        </w:rPr>
      </w:pPr>
      <w:r w:rsidRPr="001B7224">
        <w:rPr>
          <w:rFonts w:ascii="Times New Roman" w:hAnsi="Times New Roman"/>
          <w:b/>
          <w:sz w:val="24"/>
          <w:szCs w:val="24"/>
          <w:u w:val="single"/>
        </w:rPr>
        <w:t>Automation Testing Experience:</w:t>
      </w:r>
    </w:p>
    <w:p w:rsidR="00FA494F" w:rsidRPr="001B7224" w:rsidRDefault="006C6AF7" w:rsidP="00A611D4">
      <w:pPr>
        <w:numPr>
          <w:ilvl w:val="0"/>
          <w:numId w:val="2"/>
        </w:numPr>
        <w:spacing w:after="0" w:line="360" w:lineRule="auto"/>
        <w:jc w:val="both"/>
        <w:rPr>
          <w:rFonts w:ascii="Times New Roman" w:hAnsi="Times New Roman"/>
          <w:sz w:val="24"/>
          <w:szCs w:val="24"/>
        </w:rPr>
      </w:pPr>
      <w:r w:rsidRPr="001B7224">
        <w:rPr>
          <w:rFonts w:ascii="Times New Roman" w:hAnsi="Times New Roman"/>
          <w:b/>
          <w:sz w:val="24"/>
          <w:szCs w:val="24"/>
        </w:rPr>
        <w:t>2</w:t>
      </w:r>
      <w:r w:rsidR="00771031">
        <w:rPr>
          <w:rFonts w:ascii="Times New Roman" w:hAnsi="Times New Roman"/>
          <w:b/>
          <w:sz w:val="24"/>
          <w:szCs w:val="24"/>
        </w:rPr>
        <w:t>.2</w:t>
      </w:r>
      <w:r w:rsidR="00DC1A52" w:rsidRPr="001B7224">
        <w:rPr>
          <w:rFonts w:ascii="Times New Roman" w:hAnsi="Times New Roman"/>
          <w:b/>
          <w:sz w:val="24"/>
          <w:szCs w:val="24"/>
        </w:rPr>
        <w:t xml:space="preserve"> </w:t>
      </w:r>
      <w:r w:rsidR="00FA494F" w:rsidRPr="001B7224">
        <w:rPr>
          <w:rFonts w:ascii="Times New Roman" w:hAnsi="Times New Roman"/>
          <w:b/>
          <w:sz w:val="24"/>
          <w:szCs w:val="24"/>
        </w:rPr>
        <w:t>years</w:t>
      </w:r>
      <w:r w:rsidR="00FA494F" w:rsidRPr="001B7224">
        <w:rPr>
          <w:rFonts w:ascii="Times New Roman" w:hAnsi="Times New Roman"/>
          <w:sz w:val="24"/>
          <w:szCs w:val="24"/>
        </w:rPr>
        <w:t xml:space="preserve"> of Experience in working with</w:t>
      </w:r>
      <w:r w:rsidR="002A12AC" w:rsidRPr="001B7224">
        <w:rPr>
          <w:rFonts w:ascii="Times New Roman" w:hAnsi="Times New Roman"/>
          <w:sz w:val="24"/>
          <w:szCs w:val="24"/>
        </w:rPr>
        <w:t xml:space="preserve"> </w:t>
      </w:r>
      <w:r w:rsidR="002A12AC" w:rsidRPr="001B7224">
        <w:rPr>
          <w:rFonts w:ascii="Times New Roman" w:hAnsi="Times New Roman"/>
          <w:b/>
          <w:sz w:val="24"/>
          <w:szCs w:val="24"/>
        </w:rPr>
        <w:t>Selenium-</w:t>
      </w:r>
      <w:proofErr w:type="spellStart"/>
      <w:r w:rsidR="00FA494F" w:rsidRPr="001B7224">
        <w:rPr>
          <w:rFonts w:ascii="Times New Roman" w:hAnsi="Times New Roman"/>
          <w:b/>
          <w:sz w:val="24"/>
          <w:szCs w:val="24"/>
        </w:rPr>
        <w:t>WebDriver</w:t>
      </w:r>
      <w:proofErr w:type="spellEnd"/>
      <w:r w:rsidR="00FA494F" w:rsidRPr="001B7224">
        <w:rPr>
          <w:rFonts w:ascii="Times New Roman" w:hAnsi="Times New Roman"/>
          <w:b/>
          <w:sz w:val="24"/>
          <w:szCs w:val="24"/>
        </w:rPr>
        <w:t>.</w:t>
      </w:r>
    </w:p>
    <w:p w:rsidR="00FA494F" w:rsidRPr="001B7224" w:rsidRDefault="00FA494F" w:rsidP="00A611D4">
      <w:pPr>
        <w:numPr>
          <w:ilvl w:val="0"/>
          <w:numId w:val="2"/>
        </w:numPr>
        <w:spacing w:after="0" w:line="360" w:lineRule="auto"/>
        <w:jc w:val="both"/>
        <w:rPr>
          <w:rFonts w:ascii="Times New Roman" w:hAnsi="Times New Roman"/>
          <w:sz w:val="24"/>
          <w:szCs w:val="24"/>
        </w:rPr>
      </w:pPr>
      <w:r w:rsidRPr="001B7224">
        <w:rPr>
          <w:rFonts w:ascii="Times New Roman" w:hAnsi="Times New Roman"/>
          <w:sz w:val="24"/>
          <w:szCs w:val="24"/>
        </w:rPr>
        <w:t>Experi</w:t>
      </w:r>
      <w:r w:rsidR="003F51DC" w:rsidRPr="001B7224">
        <w:rPr>
          <w:rFonts w:ascii="Times New Roman" w:hAnsi="Times New Roman"/>
          <w:sz w:val="24"/>
          <w:szCs w:val="24"/>
        </w:rPr>
        <w:t>ence in identifying</w:t>
      </w:r>
      <w:r w:rsidR="001E07B1" w:rsidRPr="001B7224">
        <w:rPr>
          <w:rFonts w:ascii="Times New Roman" w:hAnsi="Times New Roman"/>
          <w:sz w:val="24"/>
          <w:szCs w:val="24"/>
        </w:rPr>
        <w:t xml:space="preserve"> </w:t>
      </w:r>
      <w:proofErr w:type="spellStart"/>
      <w:r w:rsidR="003F51DC" w:rsidRPr="001B7224">
        <w:rPr>
          <w:rFonts w:ascii="Times New Roman" w:hAnsi="Times New Roman"/>
          <w:sz w:val="24"/>
          <w:szCs w:val="24"/>
        </w:rPr>
        <w:t>WebElements</w:t>
      </w:r>
      <w:proofErr w:type="spellEnd"/>
      <w:r w:rsidR="003F51DC" w:rsidRPr="001B7224">
        <w:rPr>
          <w:rFonts w:ascii="Times New Roman" w:hAnsi="Times New Roman"/>
          <w:sz w:val="24"/>
          <w:szCs w:val="24"/>
        </w:rPr>
        <w:t xml:space="preserve"> </w:t>
      </w:r>
      <w:r w:rsidRPr="001B7224">
        <w:rPr>
          <w:rFonts w:ascii="Times New Roman" w:hAnsi="Times New Roman"/>
          <w:sz w:val="24"/>
          <w:szCs w:val="24"/>
        </w:rPr>
        <w:t xml:space="preserve">using </w:t>
      </w:r>
      <w:proofErr w:type="spellStart"/>
      <w:proofErr w:type="gramStart"/>
      <w:r w:rsidRPr="001B7224">
        <w:rPr>
          <w:rFonts w:ascii="Times New Roman" w:hAnsi="Times New Roman"/>
          <w:sz w:val="24"/>
          <w:szCs w:val="24"/>
        </w:rPr>
        <w:t>FireBug</w:t>
      </w:r>
      <w:proofErr w:type="spellEnd"/>
      <w:r w:rsidRPr="001B7224">
        <w:rPr>
          <w:rFonts w:ascii="Times New Roman" w:hAnsi="Times New Roman"/>
          <w:sz w:val="24"/>
          <w:szCs w:val="24"/>
        </w:rPr>
        <w:t xml:space="preserve"> </w:t>
      </w:r>
      <w:r w:rsidR="00A611D4">
        <w:rPr>
          <w:rFonts w:ascii="Times New Roman" w:hAnsi="Times New Roman"/>
          <w:sz w:val="24"/>
          <w:szCs w:val="24"/>
        </w:rPr>
        <w:t>.</w:t>
      </w:r>
      <w:proofErr w:type="gramEnd"/>
    </w:p>
    <w:p w:rsidR="00FA494F" w:rsidRPr="001B7224" w:rsidRDefault="001A1CC4" w:rsidP="00A611D4">
      <w:pPr>
        <w:numPr>
          <w:ilvl w:val="0"/>
          <w:numId w:val="2"/>
        </w:numPr>
        <w:spacing w:after="0" w:line="360" w:lineRule="auto"/>
        <w:jc w:val="both"/>
        <w:rPr>
          <w:rFonts w:ascii="Times New Roman" w:hAnsi="Times New Roman"/>
          <w:sz w:val="24"/>
          <w:szCs w:val="24"/>
        </w:rPr>
      </w:pPr>
      <w:r w:rsidRPr="001B7224">
        <w:rPr>
          <w:rFonts w:ascii="Times New Roman" w:hAnsi="Times New Roman"/>
          <w:sz w:val="24"/>
          <w:szCs w:val="24"/>
        </w:rPr>
        <w:t>Experience in working</w:t>
      </w:r>
      <w:r w:rsidR="00FA494F" w:rsidRPr="001B7224">
        <w:rPr>
          <w:rFonts w:ascii="Times New Roman" w:hAnsi="Times New Roman"/>
          <w:sz w:val="24"/>
          <w:szCs w:val="24"/>
        </w:rPr>
        <w:t xml:space="preserve"> with</w:t>
      </w:r>
      <w:r w:rsidR="00FA494F" w:rsidRPr="001B7224">
        <w:rPr>
          <w:rFonts w:ascii="Times New Roman" w:hAnsi="Times New Roman"/>
          <w:b/>
          <w:sz w:val="24"/>
          <w:szCs w:val="24"/>
        </w:rPr>
        <w:t xml:space="preserve"> Hybrid framework. </w:t>
      </w:r>
    </w:p>
    <w:p w:rsidR="00FA494F" w:rsidRPr="001B7224" w:rsidRDefault="00FA494F" w:rsidP="00A611D4">
      <w:pPr>
        <w:numPr>
          <w:ilvl w:val="0"/>
          <w:numId w:val="2"/>
        </w:numPr>
        <w:spacing w:after="0" w:line="360" w:lineRule="auto"/>
        <w:jc w:val="both"/>
        <w:rPr>
          <w:rFonts w:ascii="Times New Roman" w:hAnsi="Times New Roman"/>
          <w:sz w:val="24"/>
          <w:szCs w:val="24"/>
        </w:rPr>
      </w:pPr>
      <w:r w:rsidRPr="001B7224">
        <w:rPr>
          <w:rFonts w:ascii="Times New Roman" w:hAnsi="Times New Roman"/>
          <w:sz w:val="24"/>
          <w:szCs w:val="24"/>
        </w:rPr>
        <w:t>Good at identifying project specific component and designing the same.</w:t>
      </w:r>
    </w:p>
    <w:p w:rsidR="00FA494F" w:rsidRPr="001B7224" w:rsidRDefault="00FA494F" w:rsidP="00A611D4">
      <w:pPr>
        <w:numPr>
          <w:ilvl w:val="0"/>
          <w:numId w:val="2"/>
        </w:numPr>
        <w:spacing w:after="0" w:line="360" w:lineRule="auto"/>
        <w:jc w:val="both"/>
        <w:rPr>
          <w:rFonts w:ascii="Times New Roman" w:hAnsi="Times New Roman"/>
          <w:sz w:val="24"/>
          <w:szCs w:val="24"/>
        </w:rPr>
      </w:pPr>
      <w:r w:rsidRPr="001B7224">
        <w:rPr>
          <w:rFonts w:ascii="Times New Roman" w:hAnsi="Times New Roman"/>
          <w:sz w:val="24"/>
          <w:szCs w:val="24"/>
        </w:rPr>
        <w:t>Involved</w:t>
      </w:r>
      <w:r w:rsidR="00C47F06" w:rsidRPr="001B7224">
        <w:rPr>
          <w:rFonts w:ascii="Times New Roman" w:hAnsi="Times New Roman"/>
          <w:sz w:val="24"/>
          <w:szCs w:val="24"/>
        </w:rPr>
        <w:t xml:space="preserve"> in creating methods for Business</w:t>
      </w:r>
      <w:r w:rsidRPr="001B7224">
        <w:rPr>
          <w:rFonts w:ascii="Times New Roman" w:hAnsi="Times New Roman"/>
          <w:sz w:val="24"/>
          <w:szCs w:val="24"/>
        </w:rPr>
        <w:t xml:space="preserve"> </w:t>
      </w:r>
      <w:r w:rsidR="008A4D27" w:rsidRPr="001B7224">
        <w:rPr>
          <w:rFonts w:ascii="Times New Roman" w:hAnsi="Times New Roman"/>
          <w:sz w:val="24"/>
          <w:szCs w:val="24"/>
        </w:rPr>
        <w:t>specific Library in the framework</w:t>
      </w:r>
      <w:r w:rsidRPr="001B7224">
        <w:rPr>
          <w:rFonts w:ascii="Times New Roman" w:hAnsi="Times New Roman"/>
          <w:sz w:val="24"/>
          <w:szCs w:val="24"/>
        </w:rPr>
        <w:t>.</w:t>
      </w:r>
    </w:p>
    <w:p w:rsidR="00FA494F" w:rsidRPr="001B7224" w:rsidRDefault="001A1CC4" w:rsidP="00A611D4">
      <w:pPr>
        <w:numPr>
          <w:ilvl w:val="0"/>
          <w:numId w:val="2"/>
        </w:numPr>
        <w:spacing w:after="0" w:line="360" w:lineRule="auto"/>
        <w:jc w:val="both"/>
        <w:rPr>
          <w:rFonts w:ascii="Times New Roman" w:hAnsi="Times New Roman"/>
          <w:sz w:val="24"/>
          <w:szCs w:val="24"/>
        </w:rPr>
      </w:pPr>
      <w:r w:rsidRPr="001B7224">
        <w:rPr>
          <w:rFonts w:ascii="Times New Roman" w:hAnsi="Times New Roman"/>
          <w:sz w:val="24"/>
          <w:szCs w:val="24"/>
        </w:rPr>
        <w:t>Performed Batch Execution</w:t>
      </w:r>
      <w:r w:rsidR="00FA494F" w:rsidRPr="001B7224">
        <w:rPr>
          <w:rFonts w:ascii="Times New Roman" w:hAnsi="Times New Roman"/>
          <w:sz w:val="24"/>
          <w:szCs w:val="24"/>
        </w:rPr>
        <w:t xml:space="preserve"> using </w:t>
      </w:r>
      <w:proofErr w:type="spellStart"/>
      <w:r w:rsidR="00FA494F" w:rsidRPr="00A611D4">
        <w:rPr>
          <w:rFonts w:ascii="Times New Roman" w:hAnsi="Times New Roman"/>
          <w:b/>
          <w:sz w:val="24"/>
          <w:szCs w:val="24"/>
        </w:rPr>
        <w:t>TestNg</w:t>
      </w:r>
      <w:proofErr w:type="spellEnd"/>
      <w:r w:rsidR="00FA494F" w:rsidRPr="001B7224">
        <w:rPr>
          <w:rFonts w:ascii="Times New Roman" w:hAnsi="Times New Roman"/>
          <w:b/>
          <w:sz w:val="24"/>
          <w:szCs w:val="24"/>
        </w:rPr>
        <w:t>.</w:t>
      </w:r>
    </w:p>
    <w:p w:rsidR="00FA494F" w:rsidRPr="001B7224" w:rsidRDefault="00FA494F" w:rsidP="00A611D4">
      <w:pPr>
        <w:numPr>
          <w:ilvl w:val="0"/>
          <w:numId w:val="2"/>
        </w:numPr>
        <w:spacing w:after="0" w:line="360" w:lineRule="auto"/>
        <w:jc w:val="both"/>
        <w:rPr>
          <w:rFonts w:ascii="Times New Roman" w:hAnsi="Times New Roman"/>
          <w:sz w:val="24"/>
          <w:szCs w:val="24"/>
        </w:rPr>
      </w:pPr>
      <w:r w:rsidRPr="001B7224">
        <w:rPr>
          <w:rFonts w:ascii="Times New Roman" w:hAnsi="Times New Roman"/>
          <w:sz w:val="24"/>
          <w:szCs w:val="24"/>
        </w:rPr>
        <w:t>Performed</w:t>
      </w:r>
      <w:r w:rsidR="001A1CC4" w:rsidRPr="001B7224">
        <w:rPr>
          <w:rFonts w:ascii="Times New Roman" w:hAnsi="Times New Roman"/>
          <w:b/>
          <w:sz w:val="24"/>
          <w:szCs w:val="24"/>
        </w:rPr>
        <w:t xml:space="preserve"> </w:t>
      </w:r>
      <w:proofErr w:type="gramStart"/>
      <w:r w:rsidR="00201271" w:rsidRPr="001B7224">
        <w:rPr>
          <w:rFonts w:ascii="Times New Roman" w:hAnsi="Times New Roman"/>
          <w:b/>
          <w:sz w:val="24"/>
          <w:szCs w:val="24"/>
        </w:rPr>
        <w:t>Parallel</w:t>
      </w:r>
      <w:proofErr w:type="gramEnd"/>
      <w:r w:rsidRPr="001B7224">
        <w:rPr>
          <w:rFonts w:ascii="Times New Roman" w:hAnsi="Times New Roman"/>
          <w:b/>
          <w:sz w:val="24"/>
          <w:szCs w:val="24"/>
        </w:rPr>
        <w:t xml:space="preserve"> and </w:t>
      </w:r>
      <w:r w:rsidR="00F86AA3" w:rsidRPr="001B7224">
        <w:rPr>
          <w:rFonts w:ascii="Times New Roman" w:hAnsi="Times New Roman"/>
          <w:b/>
          <w:sz w:val="24"/>
          <w:szCs w:val="24"/>
        </w:rPr>
        <w:t xml:space="preserve"> </w:t>
      </w:r>
      <w:r w:rsidRPr="001B7224">
        <w:rPr>
          <w:rFonts w:ascii="Times New Roman" w:hAnsi="Times New Roman"/>
          <w:b/>
          <w:sz w:val="24"/>
          <w:szCs w:val="24"/>
        </w:rPr>
        <w:t xml:space="preserve"> group execution. .</w:t>
      </w:r>
    </w:p>
    <w:p w:rsidR="00FA494F" w:rsidRPr="001B7224" w:rsidRDefault="00DC7F9F" w:rsidP="00A611D4">
      <w:pPr>
        <w:numPr>
          <w:ilvl w:val="0"/>
          <w:numId w:val="2"/>
        </w:numPr>
        <w:spacing w:after="0" w:line="360" w:lineRule="auto"/>
        <w:jc w:val="both"/>
        <w:rPr>
          <w:rFonts w:ascii="Times New Roman" w:hAnsi="Times New Roman"/>
          <w:sz w:val="24"/>
          <w:szCs w:val="24"/>
        </w:rPr>
      </w:pPr>
      <w:r w:rsidRPr="001B7224">
        <w:rPr>
          <w:rFonts w:ascii="Times New Roman" w:hAnsi="Times New Roman"/>
          <w:sz w:val="24"/>
          <w:szCs w:val="24"/>
        </w:rPr>
        <w:t xml:space="preserve">Knowledge on </w:t>
      </w:r>
      <w:r w:rsidR="00842E0C" w:rsidRPr="001B7224">
        <w:rPr>
          <w:rFonts w:ascii="Times New Roman" w:hAnsi="Times New Roman"/>
          <w:sz w:val="24"/>
          <w:szCs w:val="24"/>
        </w:rPr>
        <w:t xml:space="preserve">fetching data from </w:t>
      </w:r>
      <w:proofErr w:type="gramStart"/>
      <w:r w:rsidR="00842E0C" w:rsidRPr="001B7224">
        <w:rPr>
          <w:rFonts w:ascii="Times New Roman" w:hAnsi="Times New Roman"/>
          <w:sz w:val="24"/>
          <w:szCs w:val="24"/>
        </w:rPr>
        <w:t>excel</w:t>
      </w:r>
      <w:proofErr w:type="gramEnd"/>
      <w:r w:rsidR="00842E0C" w:rsidRPr="001B7224">
        <w:rPr>
          <w:rFonts w:ascii="Times New Roman" w:hAnsi="Times New Roman"/>
          <w:sz w:val="24"/>
          <w:szCs w:val="24"/>
        </w:rPr>
        <w:t xml:space="preserve"> using </w:t>
      </w:r>
      <w:r w:rsidRPr="00A611D4">
        <w:rPr>
          <w:rFonts w:ascii="Times New Roman" w:hAnsi="Times New Roman"/>
          <w:b/>
          <w:sz w:val="24"/>
          <w:szCs w:val="24"/>
        </w:rPr>
        <w:t>Apache Poi.</w:t>
      </w:r>
    </w:p>
    <w:p w:rsidR="00FA494F" w:rsidRPr="001B7224" w:rsidRDefault="00FA494F" w:rsidP="00A611D4">
      <w:pPr>
        <w:numPr>
          <w:ilvl w:val="0"/>
          <w:numId w:val="2"/>
        </w:numPr>
        <w:spacing w:after="0" w:line="360" w:lineRule="auto"/>
        <w:jc w:val="both"/>
        <w:rPr>
          <w:rFonts w:ascii="Times New Roman" w:hAnsi="Times New Roman"/>
          <w:sz w:val="24"/>
          <w:szCs w:val="24"/>
        </w:rPr>
      </w:pPr>
      <w:r w:rsidRPr="001B7224">
        <w:rPr>
          <w:rFonts w:ascii="Times New Roman" w:hAnsi="Times New Roman"/>
          <w:sz w:val="24"/>
          <w:szCs w:val="24"/>
        </w:rPr>
        <w:t>Knowledge on</w:t>
      </w:r>
      <w:r w:rsidRPr="001B7224">
        <w:rPr>
          <w:rFonts w:ascii="Times New Roman" w:hAnsi="Times New Roman"/>
          <w:b/>
          <w:sz w:val="24"/>
          <w:szCs w:val="24"/>
        </w:rPr>
        <w:t xml:space="preserve"> </w:t>
      </w:r>
      <w:r w:rsidR="002A12AC" w:rsidRPr="001B7224">
        <w:rPr>
          <w:rFonts w:ascii="Times New Roman" w:hAnsi="Times New Roman"/>
          <w:b/>
          <w:sz w:val="24"/>
          <w:szCs w:val="24"/>
        </w:rPr>
        <w:t xml:space="preserve">Types of  </w:t>
      </w:r>
      <w:r w:rsidR="00592379" w:rsidRPr="001B7224">
        <w:rPr>
          <w:rFonts w:ascii="Times New Roman" w:hAnsi="Times New Roman"/>
          <w:b/>
          <w:sz w:val="24"/>
          <w:szCs w:val="24"/>
        </w:rPr>
        <w:t xml:space="preserve"> </w:t>
      </w:r>
      <w:proofErr w:type="spellStart"/>
      <w:r w:rsidR="00F86AA3" w:rsidRPr="001B7224">
        <w:rPr>
          <w:rFonts w:ascii="Times New Roman" w:hAnsi="Times New Roman"/>
          <w:b/>
          <w:sz w:val="24"/>
          <w:szCs w:val="24"/>
        </w:rPr>
        <w:t>frameworks</w:t>
      </w:r>
      <w:proofErr w:type="gramStart"/>
      <w:r w:rsidR="00154647">
        <w:rPr>
          <w:rFonts w:ascii="Times New Roman" w:hAnsi="Times New Roman"/>
          <w:b/>
          <w:sz w:val="24"/>
          <w:szCs w:val="24"/>
        </w:rPr>
        <w:t>,windows,alert</w:t>
      </w:r>
      <w:proofErr w:type="spellEnd"/>
      <w:proofErr w:type="gramEnd"/>
      <w:r w:rsidR="00154647">
        <w:rPr>
          <w:rFonts w:ascii="Times New Roman" w:hAnsi="Times New Roman"/>
          <w:b/>
          <w:sz w:val="24"/>
          <w:szCs w:val="24"/>
        </w:rPr>
        <w:t xml:space="preserve"> windows</w:t>
      </w:r>
      <w:r w:rsidR="00F86AA3" w:rsidRPr="001B7224">
        <w:rPr>
          <w:rFonts w:ascii="Times New Roman" w:hAnsi="Times New Roman"/>
          <w:b/>
          <w:sz w:val="24"/>
          <w:szCs w:val="24"/>
        </w:rPr>
        <w:t>.</w:t>
      </w:r>
    </w:p>
    <w:p w:rsidR="00FA494F" w:rsidRPr="001B7224" w:rsidRDefault="00C40A13" w:rsidP="00A611D4">
      <w:pPr>
        <w:numPr>
          <w:ilvl w:val="0"/>
          <w:numId w:val="2"/>
        </w:numPr>
        <w:spacing w:after="0" w:line="360" w:lineRule="auto"/>
        <w:jc w:val="both"/>
        <w:rPr>
          <w:rFonts w:ascii="Times New Roman" w:hAnsi="Times New Roman"/>
          <w:sz w:val="24"/>
          <w:szCs w:val="24"/>
        </w:rPr>
      </w:pPr>
      <w:r w:rsidRPr="001B7224">
        <w:rPr>
          <w:rFonts w:ascii="Times New Roman" w:hAnsi="Times New Roman"/>
          <w:sz w:val="24"/>
          <w:szCs w:val="24"/>
        </w:rPr>
        <w:t xml:space="preserve">Basic Knowledge of executing Test-Scripts using </w:t>
      </w:r>
      <w:r w:rsidRPr="001B7224">
        <w:rPr>
          <w:rFonts w:ascii="Times New Roman" w:hAnsi="Times New Roman"/>
          <w:b/>
          <w:sz w:val="24"/>
          <w:szCs w:val="24"/>
        </w:rPr>
        <w:t>Maven.</w:t>
      </w:r>
    </w:p>
    <w:p w:rsidR="00FA494F" w:rsidRPr="001B7224" w:rsidRDefault="00DC7F9F" w:rsidP="00A611D4">
      <w:pPr>
        <w:numPr>
          <w:ilvl w:val="0"/>
          <w:numId w:val="2"/>
        </w:numPr>
        <w:spacing w:after="0" w:line="360" w:lineRule="auto"/>
        <w:jc w:val="both"/>
        <w:rPr>
          <w:rFonts w:ascii="Times New Roman" w:hAnsi="Times New Roman"/>
          <w:b/>
          <w:sz w:val="24"/>
          <w:szCs w:val="24"/>
          <w:u w:val="single"/>
        </w:rPr>
      </w:pPr>
      <w:r w:rsidRPr="001B7224">
        <w:rPr>
          <w:rFonts w:ascii="Times New Roman" w:hAnsi="Times New Roman"/>
          <w:sz w:val="24"/>
          <w:szCs w:val="24"/>
        </w:rPr>
        <w:t xml:space="preserve">Basic understanding of working with </w:t>
      </w:r>
      <w:proofErr w:type="spellStart"/>
      <w:r w:rsidRPr="001B7224">
        <w:rPr>
          <w:rFonts w:ascii="Times New Roman" w:hAnsi="Times New Roman"/>
          <w:b/>
          <w:sz w:val="24"/>
          <w:szCs w:val="24"/>
        </w:rPr>
        <w:t>Jenki</w:t>
      </w:r>
      <w:r w:rsidR="00576292" w:rsidRPr="001B7224">
        <w:rPr>
          <w:rFonts w:ascii="Times New Roman" w:hAnsi="Times New Roman"/>
          <w:b/>
          <w:sz w:val="24"/>
          <w:szCs w:val="24"/>
        </w:rPr>
        <w:t>ns.</w:t>
      </w:r>
      <w:r w:rsidR="003024A3">
        <w:rPr>
          <w:rFonts w:ascii="Times New Roman" w:hAnsi="Times New Roman"/>
          <w:sz w:val="24"/>
          <w:szCs w:val="24"/>
        </w:rPr>
        <w:t>Used</w:t>
      </w:r>
      <w:proofErr w:type="spellEnd"/>
      <w:r w:rsidR="003024A3">
        <w:rPr>
          <w:rFonts w:ascii="Times New Roman" w:hAnsi="Times New Roman"/>
          <w:sz w:val="24"/>
          <w:szCs w:val="24"/>
        </w:rPr>
        <w:t xml:space="preserve"> </w:t>
      </w:r>
      <w:proofErr w:type="spellStart"/>
      <w:r w:rsidR="003024A3">
        <w:rPr>
          <w:rFonts w:ascii="Times New Roman" w:hAnsi="Times New Roman"/>
          <w:b/>
          <w:sz w:val="24"/>
          <w:szCs w:val="24"/>
        </w:rPr>
        <w:t>Jdbc</w:t>
      </w:r>
      <w:proofErr w:type="spellEnd"/>
      <w:r w:rsidR="003024A3">
        <w:rPr>
          <w:rFonts w:ascii="Times New Roman" w:hAnsi="Times New Roman"/>
          <w:b/>
          <w:sz w:val="24"/>
          <w:szCs w:val="24"/>
        </w:rPr>
        <w:t xml:space="preserve"> connection </w:t>
      </w:r>
      <w:r w:rsidR="003024A3">
        <w:rPr>
          <w:rFonts w:ascii="Times New Roman" w:hAnsi="Times New Roman"/>
          <w:sz w:val="24"/>
          <w:szCs w:val="24"/>
        </w:rPr>
        <w:t xml:space="preserve">for </w:t>
      </w:r>
      <w:proofErr w:type="spellStart"/>
      <w:r w:rsidR="003024A3">
        <w:rPr>
          <w:rFonts w:ascii="Times New Roman" w:hAnsi="Times New Roman"/>
          <w:sz w:val="24"/>
          <w:szCs w:val="24"/>
        </w:rPr>
        <w:t>featching</w:t>
      </w:r>
      <w:proofErr w:type="spellEnd"/>
      <w:r w:rsidR="003024A3">
        <w:rPr>
          <w:rFonts w:ascii="Times New Roman" w:hAnsi="Times New Roman"/>
          <w:sz w:val="24"/>
          <w:szCs w:val="24"/>
        </w:rPr>
        <w:t xml:space="preserve"> data.</w:t>
      </w:r>
    </w:p>
    <w:p w:rsidR="00E32286" w:rsidRPr="001B7224" w:rsidRDefault="00E32286" w:rsidP="00A611D4">
      <w:pPr>
        <w:spacing w:after="0" w:line="360" w:lineRule="auto"/>
        <w:ind w:left="360"/>
        <w:jc w:val="both"/>
        <w:rPr>
          <w:rFonts w:ascii="Times New Roman" w:hAnsi="Times New Roman"/>
          <w:sz w:val="24"/>
          <w:szCs w:val="24"/>
          <w:u w:val="single"/>
        </w:rPr>
      </w:pPr>
    </w:p>
    <w:p w:rsidR="00FA494F" w:rsidRPr="001B7224" w:rsidRDefault="00FA494F" w:rsidP="00A611D4">
      <w:pPr>
        <w:spacing w:after="0" w:line="360" w:lineRule="auto"/>
        <w:ind w:firstLine="360"/>
        <w:jc w:val="both"/>
        <w:rPr>
          <w:rFonts w:ascii="Times New Roman" w:hAnsi="Times New Roman"/>
          <w:b/>
          <w:sz w:val="24"/>
          <w:szCs w:val="24"/>
          <w:u w:val="single"/>
        </w:rPr>
      </w:pPr>
      <w:r w:rsidRPr="001B7224">
        <w:rPr>
          <w:rFonts w:ascii="Times New Roman" w:hAnsi="Times New Roman"/>
          <w:b/>
          <w:sz w:val="24"/>
          <w:szCs w:val="24"/>
          <w:u w:val="single"/>
        </w:rPr>
        <w:t>Manual Testing Experience:</w:t>
      </w:r>
    </w:p>
    <w:p w:rsidR="00FA494F" w:rsidRPr="001B7224" w:rsidRDefault="00FA494F" w:rsidP="00A611D4">
      <w:pPr>
        <w:spacing w:after="0" w:line="360" w:lineRule="auto"/>
        <w:jc w:val="both"/>
        <w:rPr>
          <w:rFonts w:ascii="Times New Roman" w:hAnsi="Times New Roman"/>
          <w:b/>
          <w:sz w:val="24"/>
          <w:szCs w:val="24"/>
          <w:u w:val="single"/>
        </w:rPr>
      </w:pPr>
    </w:p>
    <w:p w:rsidR="00FA494F" w:rsidRPr="001B7224" w:rsidRDefault="009C590A" w:rsidP="00A611D4">
      <w:pPr>
        <w:pStyle w:val="ListParagraph"/>
        <w:numPr>
          <w:ilvl w:val="0"/>
          <w:numId w:val="5"/>
        </w:numPr>
        <w:autoSpaceDE w:val="0"/>
        <w:spacing w:after="0" w:line="360" w:lineRule="auto"/>
        <w:jc w:val="both"/>
        <w:rPr>
          <w:rFonts w:ascii="Times New Roman" w:hAnsi="Times New Roman"/>
          <w:sz w:val="24"/>
          <w:szCs w:val="24"/>
        </w:rPr>
      </w:pPr>
      <w:r w:rsidRPr="001B7224">
        <w:rPr>
          <w:rFonts w:ascii="Times New Roman" w:eastAsia="Arial Unicode MS" w:hAnsi="Times New Roman"/>
          <w:color w:val="000000"/>
          <w:sz w:val="24"/>
          <w:szCs w:val="24"/>
        </w:rPr>
        <w:t>Having</w:t>
      </w:r>
      <w:r w:rsidR="005E1ADE" w:rsidRPr="001B7224">
        <w:rPr>
          <w:rFonts w:ascii="Times New Roman" w:eastAsia="Arial Unicode MS" w:hAnsi="Times New Roman"/>
          <w:color w:val="000000"/>
          <w:sz w:val="24"/>
          <w:szCs w:val="24"/>
        </w:rPr>
        <w:t xml:space="preserve"> </w:t>
      </w:r>
      <w:r w:rsidR="005E1ADE" w:rsidRPr="00A611D4">
        <w:rPr>
          <w:rFonts w:ascii="Times New Roman" w:eastAsia="Arial Unicode MS" w:hAnsi="Times New Roman"/>
          <w:b/>
          <w:color w:val="000000"/>
          <w:sz w:val="24"/>
          <w:szCs w:val="24"/>
        </w:rPr>
        <w:t>1 year</w:t>
      </w:r>
      <w:r w:rsidR="00FA494F" w:rsidRPr="001B7224">
        <w:rPr>
          <w:rFonts w:ascii="Times New Roman" w:eastAsia="Arial Unicode MS" w:hAnsi="Times New Roman"/>
          <w:color w:val="000000"/>
          <w:sz w:val="24"/>
          <w:szCs w:val="24"/>
        </w:rPr>
        <w:t xml:space="preserve"> of</w:t>
      </w:r>
      <w:r w:rsidR="000305AB" w:rsidRPr="001B7224">
        <w:rPr>
          <w:rFonts w:ascii="Times New Roman" w:eastAsia="Arial Unicode MS" w:hAnsi="Times New Roman"/>
          <w:color w:val="000000"/>
          <w:sz w:val="24"/>
          <w:szCs w:val="24"/>
        </w:rPr>
        <w:t xml:space="preserve"> hands on</w:t>
      </w:r>
      <w:r w:rsidR="00FA494F" w:rsidRPr="001B7224">
        <w:rPr>
          <w:rFonts w:ascii="Times New Roman" w:eastAsia="Arial Unicode MS" w:hAnsi="Times New Roman"/>
          <w:color w:val="000000"/>
          <w:sz w:val="24"/>
          <w:szCs w:val="24"/>
        </w:rPr>
        <w:t xml:space="preserve"> experience in </w:t>
      </w:r>
      <w:r w:rsidR="00FA494F" w:rsidRPr="001B7224">
        <w:rPr>
          <w:rFonts w:ascii="Times New Roman" w:eastAsia="Arial Unicode MS" w:hAnsi="Times New Roman"/>
          <w:b/>
          <w:color w:val="000000"/>
          <w:sz w:val="24"/>
          <w:szCs w:val="24"/>
        </w:rPr>
        <w:t>Manual Testing</w:t>
      </w:r>
      <w:r w:rsidR="00FA494F" w:rsidRPr="001B7224">
        <w:rPr>
          <w:rFonts w:ascii="Times New Roman" w:eastAsia="Arial Unicode MS" w:hAnsi="Times New Roman"/>
          <w:color w:val="000000"/>
          <w:sz w:val="24"/>
          <w:szCs w:val="24"/>
        </w:rPr>
        <w:t xml:space="preserve"> </w:t>
      </w:r>
    </w:p>
    <w:p w:rsidR="00FA494F" w:rsidRPr="001B7224" w:rsidRDefault="00FA494F" w:rsidP="00A611D4">
      <w:pPr>
        <w:numPr>
          <w:ilvl w:val="0"/>
          <w:numId w:val="5"/>
        </w:numPr>
        <w:spacing w:after="0" w:line="360" w:lineRule="auto"/>
        <w:jc w:val="both"/>
        <w:rPr>
          <w:rFonts w:ascii="Times New Roman" w:hAnsi="Times New Roman"/>
          <w:sz w:val="24"/>
          <w:szCs w:val="24"/>
        </w:rPr>
      </w:pPr>
      <w:r w:rsidRPr="001B7224">
        <w:rPr>
          <w:rFonts w:ascii="Times New Roman" w:hAnsi="Times New Roman"/>
          <w:sz w:val="24"/>
          <w:szCs w:val="24"/>
        </w:rPr>
        <w:t xml:space="preserve">Well conversant with </w:t>
      </w:r>
      <w:r w:rsidRPr="001B7224">
        <w:rPr>
          <w:rFonts w:ascii="Times New Roman" w:hAnsi="Times New Roman"/>
          <w:b/>
          <w:sz w:val="24"/>
          <w:szCs w:val="24"/>
        </w:rPr>
        <w:t>Software Development Life Cycle</w:t>
      </w:r>
      <w:r w:rsidRPr="001B7224">
        <w:rPr>
          <w:rFonts w:ascii="Times New Roman" w:hAnsi="Times New Roman"/>
          <w:sz w:val="24"/>
          <w:szCs w:val="24"/>
        </w:rPr>
        <w:t xml:space="preserve"> and </w:t>
      </w:r>
      <w:r w:rsidRPr="001B7224">
        <w:rPr>
          <w:rFonts w:ascii="Times New Roman" w:hAnsi="Times New Roman"/>
          <w:b/>
          <w:sz w:val="24"/>
          <w:szCs w:val="24"/>
        </w:rPr>
        <w:t>Software Test Life cycle</w:t>
      </w:r>
      <w:r w:rsidRPr="001B7224">
        <w:rPr>
          <w:rFonts w:ascii="Times New Roman" w:hAnsi="Times New Roman"/>
          <w:sz w:val="24"/>
          <w:szCs w:val="24"/>
        </w:rPr>
        <w:t>.</w:t>
      </w:r>
    </w:p>
    <w:p w:rsidR="00FA494F" w:rsidRPr="001B7224" w:rsidRDefault="00FA494F" w:rsidP="00A611D4">
      <w:pPr>
        <w:numPr>
          <w:ilvl w:val="0"/>
          <w:numId w:val="5"/>
        </w:numPr>
        <w:spacing w:after="0" w:line="360" w:lineRule="auto"/>
        <w:jc w:val="both"/>
        <w:rPr>
          <w:rFonts w:ascii="Times New Roman" w:hAnsi="Times New Roman"/>
          <w:sz w:val="24"/>
          <w:szCs w:val="24"/>
        </w:rPr>
      </w:pPr>
      <w:r w:rsidRPr="001B7224">
        <w:rPr>
          <w:rFonts w:ascii="Times New Roman" w:hAnsi="Times New Roman"/>
          <w:sz w:val="24"/>
          <w:szCs w:val="24"/>
        </w:rPr>
        <w:lastRenderedPageBreak/>
        <w:t>Competence to generate Test cases/Scenarios for all kinds of applicatio</w:t>
      </w:r>
      <w:r w:rsidR="00F01421">
        <w:rPr>
          <w:rFonts w:ascii="Times New Roman" w:hAnsi="Times New Roman"/>
          <w:sz w:val="24"/>
          <w:szCs w:val="24"/>
        </w:rPr>
        <w:t>ns at the Modular, End-to-</w:t>
      </w:r>
      <w:proofErr w:type="gramStart"/>
      <w:r w:rsidR="00F01421">
        <w:rPr>
          <w:rFonts w:ascii="Times New Roman" w:hAnsi="Times New Roman"/>
          <w:sz w:val="24"/>
          <w:szCs w:val="24"/>
        </w:rPr>
        <w:t xml:space="preserve">End  </w:t>
      </w:r>
      <w:r w:rsidRPr="001B7224">
        <w:rPr>
          <w:rFonts w:ascii="Times New Roman" w:hAnsi="Times New Roman"/>
          <w:sz w:val="24"/>
          <w:szCs w:val="24"/>
        </w:rPr>
        <w:t>and</w:t>
      </w:r>
      <w:proofErr w:type="gramEnd"/>
      <w:r w:rsidRPr="001B7224">
        <w:rPr>
          <w:rFonts w:ascii="Times New Roman" w:hAnsi="Times New Roman"/>
          <w:sz w:val="24"/>
          <w:szCs w:val="24"/>
        </w:rPr>
        <w:t xml:space="preserve"> Integrated Levels.</w:t>
      </w:r>
    </w:p>
    <w:p w:rsidR="00FA494F" w:rsidRPr="00F01421" w:rsidRDefault="00FA494F" w:rsidP="00A611D4">
      <w:pPr>
        <w:pStyle w:val="HTMLPreformatted"/>
        <w:numPr>
          <w:ilvl w:val="0"/>
          <w:numId w:val="3"/>
        </w:numPr>
        <w:tabs>
          <w:tab w:val="clear" w:pos="916"/>
          <w:tab w:val="left" w:pos="720"/>
        </w:tabs>
        <w:spacing w:line="360" w:lineRule="auto"/>
        <w:rPr>
          <w:rFonts w:ascii="Times New Roman" w:hAnsi="Times New Roman" w:cs="Times New Roman"/>
          <w:sz w:val="24"/>
          <w:szCs w:val="24"/>
        </w:rPr>
      </w:pPr>
      <w:r w:rsidRPr="001B7224">
        <w:rPr>
          <w:rFonts w:ascii="Times New Roman" w:hAnsi="Times New Roman" w:cs="Times New Roman"/>
          <w:sz w:val="24"/>
          <w:szCs w:val="24"/>
        </w:rPr>
        <w:t xml:space="preserve">Accomplished in </w:t>
      </w:r>
      <w:r w:rsidRPr="001B7224">
        <w:rPr>
          <w:rFonts w:ascii="Times New Roman" w:hAnsi="Times New Roman" w:cs="Times New Roman"/>
          <w:b/>
          <w:sz w:val="24"/>
          <w:szCs w:val="24"/>
        </w:rPr>
        <w:t xml:space="preserve">Smoke, Functional, Integration, System and Regression </w:t>
      </w:r>
      <w:r w:rsidRPr="001B7224">
        <w:rPr>
          <w:rFonts w:ascii="Times New Roman" w:hAnsi="Times New Roman" w:cs="Times New Roman"/>
          <w:sz w:val="24"/>
          <w:szCs w:val="24"/>
        </w:rPr>
        <w:t>Testing.</w:t>
      </w:r>
    </w:p>
    <w:p w:rsidR="00FA494F" w:rsidRPr="00F01421" w:rsidRDefault="00FA494F" w:rsidP="00A611D4">
      <w:pPr>
        <w:pStyle w:val="HTMLPreformatted"/>
        <w:numPr>
          <w:ilvl w:val="0"/>
          <w:numId w:val="3"/>
        </w:numPr>
        <w:tabs>
          <w:tab w:val="clear" w:pos="916"/>
          <w:tab w:val="left" w:pos="720"/>
        </w:tabs>
        <w:spacing w:line="360" w:lineRule="auto"/>
        <w:rPr>
          <w:rFonts w:ascii="Times New Roman" w:hAnsi="Times New Roman" w:cs="Times New Roman"/>
          <w:sz w:val="24"/>
          <w:szCs w:val="24"/>
        </w:rPr>
      </w:pPr>
      <w:r w:rsidRPr="001B7224">
        <w:rPr>
          <w:rFonts w:ascii="Times New Roman" w:hAnsi="Times New Roman" w:cs="Times New Roman"/>
          <w:sz w:val="24"/>
          <w:szCs w:val="24"/>
        </w:rPr>
        <w:t xml:space="preserve">Experience of executing </w:t>
      </w:r>
      <w:r w:rsidRPr="001B7224">
        <w:rPr>
          <w:rFonts w:ascii="Times New Roman" w:hAnsi="Times New Roman" w:cs="Times New Roman"/>
          <w:b/>
          <w:sz w:val="24"/>
          <w:szCs w:val="24"/>
        </w:rPr>
        <w:t>test cases</w:t>
      </w:r>
      <w:r w:rsidR="00F0317F" w:rsidRPr="001B7224">
        <w:rPr>
          <w:rFonts w:ascii="Times New Roman" w:hAnsi="Times New Roman" w:cs="Times New Roman"/>
          <w:sz w:val="24"/>
          <w:szCs w:val="24"/>
        </w:rPr>
        <w:t>.</w:t>
      </w:r>
    </w:p>
    <w:p w:rsidR="00FA494F" w:rsidRPr="001B7224" w:rsidRDefault="00FA494F" w:rsidP="00A611D4">
      <w:pPr>
        <w:numPr>
          <w:ilvl w:val="0"/>
          <w:numId w:val="3"/>
        </w:numPr>
        <w:spacing w:after="0" w:line="360" w:lineRule="auto"/>
        <w:jc w:val="both"/>
        <w:rPr>
          <w:rFonts w:ascii="Times New Roman" w:hAnsi="Times New Roman"/>
          <w:sz w:val="24"/>
          <w:szCs w:val="24"/>
        </w:rPr>
      </w:pPr>
      <w:r w:rsidRPr="001B7224">
        <w:rPr>
          <w:rFonts w:ascii="Times New Roman" w:hAnsi="Times New Roman"/>
          <w:sz w:val="24"/>
          <w:szCs w:val="24"/>
        </w:rPr>
        <w:t xml:space="preserve">Comprehensive work experience in defect tracking using </w:t>
      </w:r>
      <w:proofErr w:type="spellStart"/>
      <w:r w:rsidR="00646070" w:rsidRPr="001B7224">
        <w:rPr>
          <w:rFonts w:ascii="Times New Roman" w:hAnsi="Times New Roman"/>
          <w:b/>
          <w:sz w:val="24"/>
          <w:szCs w:val="24"/>
        </w:rPr>
        <w:t>Jira</w:t>
      </w:r>
      <w:proofErr w:type="spellEnd"/>
      <w:r w:rsidRPr="001B7224">
        <w:rPr>
          <w:rFonts w:ascii="Times New Roman" w:hAnsi="Times New Roman"/>
          <w:b/>
          <w:sz w:val="24"/>
          <w:szCs w:val="24"/>
        </w:rPr>
        <w:t>.</w:t>
      </w:r>
    </w:p>
    <w:p w:rsidR="00FA494F" w:rsidRDefault="00FA494F" w:rsidP="00A611D4">
      <w:pPr>
        <w:pStyle w:val="HTMLPreformatted"/>
        <w:numPr>
          <w:ilvl w:val="0"/>
          <w:numId w:val="3"/>
        </w:numPr>
        <w:tabs>
          <w:tab w:val="left" w:pos="720"/>
        </w:tabs>
        <w:spacing w:line="360" w:lineRule="auto"/>
        <w:rPr>
          <w:rFonts w:ascii="Times New Roman" w:hAnsi="Times New Roman" w:cs="Times New Roman"/>
          <w:sz w:val="24"/>
          <w:szCs w:val="24"/>
        </w:rPr>
      </w:pPr>
      <w:r w:rsidRPr="001B7224">
        <w:rPr>
          <w:rFonts w:ascii="Times New Roman" w:hAnsi="Times New Roman" w:cs="Times New Roman"/>
          <w:sz w:val="24"/>
          <w:szCs w:val="24"/>
        </w:rPr>
        <w:t>Involved in mapping Test case with Requirements.</w:t>
      </w:r>
    </w:p>
    <w:p w:rsidR="00154647" w:rsidRPr="001B7224" w:rsidRDefault="00154647" w:rsidP="00A611D4">
      <w:pPr>
        <w:pStyle w:val="HTMLPreformatted"/>
        <w:tabs>
          <w:tab w:val="left" w:pos="720"/>
        </w:tabs>
        <w:spacing w:line="360" w:lineRule="auto"/>
        <w:ind w:left="0" w:firstLine="0"/>
        <w:rPr>
          <w:rFonts w:ascii="Times New Roman" w:hAnsi="Times New Roman" w:cs="Times New Roman"/>
          <w:sz w:val="24"/>
          <w:szCs w:val="24"/>
        </w:rPr>
      </w:pPr>
    </w:p>
    <w:p w:rsidR="00FA494F" w:rsidRPr="001B7224" w:rsidRDefault="00FA494F" w:rsidP="00A611D4">
      <w:pPr>
        <w:pStyle w:val="HTMLPreformatted"/>
        <w:tabs>
          <w:tab w:val="left" w:pos="720"/>
        </w:tabs>
        <w:spacing w:line="360" w:lineRule="auto"/>
        <w:rPr>
          <w:rFonts w:ascii="Times New Roman" w:hAnsi="Times New Roman" w:cs="Times New Roman"/>
          <w:sz w:val="24"/>
          <w:szCs w:val="24"/>
        </w:rPr>
      </w:pPr>
    </w:p>
    <w:p w:rsidR="005F1A34" w:rsidRPr="001B7224" w:rsidRDefault="005F1A34" w:rsidP="00A611D4">
      <w:pPr>
        <w:pStyle w:val="HTMLPreformatted"/>
        <w:shd w:val="clear" w:color="auto" w:fill="BFBFBF"/>
        <w:tabs>
          <w:tab w:val="left" w:pos="720"/>
        </w:tabs>
        <w:spacing w:line="360" w:lineRule="auto"/>
        <w:ind w:left="0" w:firstLine="0"/>
        <w:rPr>
          <w:rFonts w:ascii="Times New Roman" w:hAnsi="Times New Roman" w:cs="Times New Roman"/>
          <w:sz w:val="24"/>
          <w:szCs w:val="24"/>
        </w:rPr>
      </w:pPr>
      <w:r w:rsidRPr="001B7224">
        <w:rPr>
          <w:rFonts w:ascii="Times New Roman" w:hAnsi="Times New Roman" w:cs="Times New Roman"/>
          <w:b/>
          <w:sz w:val="24"/>
          <w:szCs w:val="24"/>
          <w:u w:val="single"/>
        </w:rPr>
        <w:t>TECHNICAL EXPOSURE:</w:t>
      </w:r>
      <w:r w:rsidRPr="001B7224">
        <w:rPr>
          <w:rFonts w:ascii="Times New Roman" w:hAnsi="Times New Roman" w:cs="Times New Roman"/>
          <w:b/>
          <w:sz w:val="24"/>
          <w:szCs w:val="24"/>
        </w:rPr>
        <w:tab/>
      </w:r>
      <w:r w:rsidRPr="001B7224">
        <w:rPr>
          <w:rFonts w:ascii="Times New Roman" w:hAnsi="Times New Roman" w:cs="Times New Roman"/>
          <w:b/>
          <w:sz w:val="24"/>
          <w:szCs w:val="24"/>
        </w:rPr>
        <w:tab/>
      </w:r>
      <w:r w:rsidRPr="001B7224">
        <w:rPr>
          <w:rFonts w:ascii="Times New Roman" w:hAnsi="Times New Roman" w:cs="Times New Roman"/>
          <w:b/>
          <w:sz w:val="24"/>
          <w:szCs w:val="24"/>
        </w:rPr>
        <w:tab/>
      </w:r>
      <w:r w:rsidRPr="001B7224">
        <w:rPr>
          <w:rFonts w:ascii="Times New Roman" w:hAnsi="Times New Roman" w:cs="Times New Roman"/>
          <w:b/>
          <w:sz w:val="24"/>
          <w:szCs w:val="24"/>
        </w:rPr>
        <w:tab/>
      </w:r>
      <w:r w:rsidRPr="001B7224">
        <w:rPr>
          <w:rFonts w:ascii="Times New Roman" w:hAnsi="Times New Roman" w:cs="Times New Roman"/>
          <w:b/>
          <w:sz w:val="24"/>
          <w:szCs w:val="24"/>
        </w:rPr>
        <w:tab/>
      </w:r>
      <w:r w:rsidRPr="001B7224">
        <w:rPr>
          <w:rFonts w:ascii="Times New Roman" w:hAnsi="Times New Roman" w:cs="Times New Roman"/>
          <w:b/>
          <w:sz w:val="24"/>
          <w:szCs w:val="24"/>
        </w:rPr>
        <w:tab/>
      </w:r>
      <w:r w:rsidRPr="001B7224">
        <w:rPr>
          <w:rFonts w:ascii="Times New Roman" w:hAnsi="Times New Roman" w:cs="Times New Roman"/>
          <w:b/>
          <w:sz w:val="24"/>
          <w:szCs w:val="24"/>
        </w:rPr>
        <w:tab/>
      </w:r>
    </w:p>
    <w:p w:rsidR="00FA494F" w:rsidRPr="001B7224" w:rsidRDefault="00FA494F" w:rsidP="00A611D4">
      <w:pPr>
        <w:spacing w:after="0" w:line="360" w:lineRule="auto"/>
        <w:jc w:val="both"/>
        <w:rPr>
          <w:rFonts w:ascii="Times New Roman" w:hAnsi="Times New Roman"/>
          <w:sz w:val="24"/>
          <w:szCs w:val="24"/>
        </w:rPr>
      </w:pPr>
    </w:p>
    <w:p w:rsidR="00172E73" w:rsidRPr="001B7224" w:rsidRDefault="00FA494F" w:rsidP="00A611D4">
      <w:pPr>
        <w:numPr>
          <w:ilvl w:val="0"/>
          <w:numId w:val="8"/>
        </w:numPr>
        <w:spacing w:after="0" w:line="360" w:lineRule="auto"/>
        <w:jc w:val="both"/>
        <w:rPr>
          <w:rFonts w:ascii="Times New Roman" w:hAnsi="Times New Roman"/>
          <w:b/>
          <w:sz w:val="24"/>
          <w:szCs w:val="24"/>
        </w:rPr>
      </w:pPr>
      <w:r w:rsidRPr="001B7224">
        <w:rPr>
          <w:rFonts w:ascii="Times New Roman" w:hAnsi="Times New Roman"/>
          <w:b/>
          <w:sz w:val="24"/>
          <w:szCs w:val="24"/>
        </w:rPr>
        <w:t>Software Testing</w:t>
      </w:r>
      <w:r w:rsidRPr="001B7224">
        <w:rPr>
          <w:rFonts w:ascii="Times New Roman" w:hAnsi="Times New Roman"/>
          <w:b/>
          <w:sz w:val="24"/>
          <w:szCs w:val="24"/>
        </w:rPr>
        <w:tab/>
      </w:r>
      <w:r w:rsidRPr="001B7224">
        <w:rPr>
          <w:rFonts w:ascii="Times New Roman" w:hAnsi="Times New Roman"/>
          <w:b/>
          <w:sz w:val="24"/>
          <w:szCs w:val="24"/>
        </w:rPr>
        <w:tab/>
        <w:t xml:space="preserve">    :</w:t>
      </w:r>
      <w:r w:rsidR="007600E3" w:rsidRPr="001B7224">
        <w:rPr>
          <w:rFonts w:ascii="Times New Roman" w:hAnsi="Times New Roman"/>
          <w:b/>
          <w:sz w:val="24"/>
          <w:szCs w:val="24"/>
        </w:rPr>
        <w:t xml:space="preserve"> </w:t>
      </w:r>
      <w:r w:rsidRPr="001B7224">
        <w:rPr>
          <w:rFonts w:ascii="Times New Roman" w:hAnsi="Times New Roman"/>
          <w:b/>
          <w:sz w:val="24"/>
          <w:szCs w:val="24"/>
        </w:rPr>
        <w:t>Manual and Automation.</w:t>
      </w:r>
    </w:p>
    <w:p w:rsidR="00FA494F" w:rsidRPr="001B7224" w:rsidRDefault="00FA494F" w:rsidP="00A611D4">
      <w:pPr>
        <w:numPr>
          <w:ilvl w:val="0"/>
          <w:numId w:val="8"/>
        </w:numPr>
        <w:spacing w:after="0" w:line="360" w:lineRule="auto"/>
        <w:jc w:val="both"/>
        <w:rPr>
          <w:rFonts w:ascii="Times New Roman" w:hAnsi="Times New Roman"/>
          <w:b/>
          <w:sz w:val="24"/>
          <w:szCs w:val="24"/>
        </w:rPr>
      </w:pPr>
      <w:r w:rsidRPr="001B7224">
        <w:rPr>
          <w:rFonts w:ascii="Times New Roman" w:hAnsi="Times New Roman"/>
          <w:b/>
          <w:sz w:val="24"/>
          <w:szCs w:val="24"/>
        </w:rPr>
        <w:t xml:space="preserve">Automated Tools   </w:t>
      </w:r>
      <w:r w:rsidRPr="001B7224">
        <w:rPr>
          <w:rFonts w:ascii="Times New Roman" w:hAnsi="Times New Roman"/>
          <w:b/>
          <w:sz w:val="24"/>
          <w:szCs w:val="24"/>
        </w:rPr>
        <w:tab/>
      </w:r>
      <w:r w:rsidRPr="001B7224">
        <w:rPr>
          <w:rFonts w:ascii="Times New Roman" w:hAnsi="Times New Roman"/>
          <w:b/>
          <w:sz w:val="24"/>
          <w:szCs w:val="24"/>
        </w:rPr>
        <w:tab/>
        <w:t xml:space="preserve">    :</w:t>
      </w:r>
      <w:r w:rsidR="007600E3" w:rsidRPr="001B7224">
        <w:rPr>
          <w:rFonts w:ascii="Times New Roman" w:hAnsi="Times New Roman"/>
          <w:b/>
          <w:sz w:val="24"/>
          <w:szCs w:val="24"/>
        </w:rPr>
        <w:t xml:space="preserve"> </w:t>
      </w:r>
      <w:proofErr w:type="spellStart"/>
      <w:r w:rsidRPr="001B7224">
        <w:rPr>
          <w:rFonts w:ascii="Times New Roman" w:hAnsi="Times New Roman"/>
          <w:b/>
          <w:sz w:val="24"/>
          <w:szCs w:val="24"/>
        </w:rPr>
        <w:t>WebDriver</w:t>
      </w:r>
      <w:proofErr w:type="spellEnd"/>
      <w:r w:rsidRPr="001B7224">
        <w:rPr>
          <w:rFonts w:ascii="Times New Roman" w:hAnsi="Times New Roman"/>
          <w:b/>
          <w:sz w:val="24"/>
          <w:szCs w:val="24"/>
        </w:rPr>
        <w:t>.</w:t>
      </w:r>
    </w:p>
    <w:p w:rsidR="00172E73" w:rsidRPr="001B7224" w:rsidRDefault="003A7CDD" w:rsidP="00A611D4">
      <w:pPr>
        <w:numPr>
          <w:ilvl w:val="0"/>
          <w:numId w:val="8"/>
        </w:numPr>
        <w:spacing w:after="0" w:line="360" w:lineRule="auto"/>
        <w:jc w:val="both"/>
        <w:rPr>
          <w:rFonts w:ascii="Times New Roman" w:hAnsi="Times New Roman"/>
          <w:b/>
          <w:sz w:val="24"/>
          <w:szCs w:val="24"/>
        </w:rPr>
      </w:pPr>
      <w:proofErr w:type="spellStart"/>
      <w:r w:rsidRPr="001B7224">
        <w:rPr>
          <w:rFonts w:ascii="Times New Roman" w:hAnsi="Times New Roman"/>
          <w:b/>
          <w:sz w:val="24"/>
          <w:szCs w:val="24"/>
        </w:rPr>
        <w:t>FrameWorkTool</w:t>
      </w:r>
      <w:proofErr w:type="spellEnd"/>
      <w:r w:rsidRPr="001B7224">
        <w:rPr>
          <w:rFonts w:ascii="Times New Roman" w:hAnsi="Times New Roman"/>
          <w:b/>
          <w:sz w:val="24"/>
          <w:szCs w:val="24"/>
        </w:rPr>
        <w:tab/>
      </w:r>
      <w:r w:rsidRPr="001B7224">
        <w:rPr>
          <w:rFonts w:ascii="Times New Roman" w:hAnsi="Times New Roman"/>
          <w:b/>
          <w:sz w:val="24"/>
          <w:szCs w:val="24"/>
        </w:rPr>
        <w:tab/>
        <w:t xml:space="preserve">    : </w:t>
      </w:r>
      <w:proofErr w:type="spellStart"/>
      <w:r w:rsidRPr="001B7224">
        <w:rPr>
          <w:rFonts w:ascii="Times New Roman" w:hAnsi="Times New Roman"/>
          <w:b/>
          <w:sz w:val="24"/>
          <w:szCs w:val="24"/>
        </w:rPr>
        <w:t>TestNG</w:t>
      </w:r>
      <w:proofErr w:type="spellEnd"/>
      <w:r w:rsidR="00C1216D" w:rsidRPr="001B7224">
        <w:rPr>
          <w:rFonts w:ascii="Times New Roman" w:hAnsi="Times New Roman"/>
          <w:b/>
          <w:sz w:val="24"/>
          <w:szCs w:val="24"/>
        </w:rPr>
        <w:t>.</w:t>
      </w:r>
    </w:p>
    <w:p w:rsidR="00FA494F" w:rsidRPr="00A611D4" w:rsidRDefault="00FA494F" w:rsidP="00A611D4">
      <w:pPr>
        <w:numPr>
          <w:ilvl w:val="0"/>
          <w:numId w:val="8"/>
        </w:numPr>
        <w:spacing w:after="0" w:line="360" w:lineRule="auto"/>
        <w:jc w:val="both"/>
        <w:rPr>
          <w:rFonts w:ascii="Times New Roman" w:hAnsi="Times New Roman"/>
          <w:b/>
          <w:sz w:val="24"/>
          <w:szCs w:val="24"/>
        </w:rPr>
      </w:pPr>
      <w:r w:rsidRPr="001B7224">
        <w:rPr>
          <w:rFonts w:ascii="Times New Roman" w:hAnsi="Times New Roman"/>
          <w:b/>
          <w:sz w:val="24"/>
          <w:szCs w:val="24"/>
        </w:rPr>
        <w:t xml:space="preserve">Test Management tool                : </w:t>
      </w:r>
      <w:proofErr w:type="spellStart"/>
      <w:r w:rsidRPr="001B7224">
        <w:rPr>
          <w:rFonts w:ascii="Times New Roman" w:hAnsi="Times New Roman"/>
          <w:b/>
          <w:sz w:val="24"/>
          <w:szCs w:val="24"/>
        </w:rPr>
        <w:t>Jir</w:t>
      </w:r>
      <w:r w:rsidR="00A611D4">
        <w:rPr>
          <w:rFonts w:ascii="Times New Roman" w:hAnsi="Times New Roman"/>
          <w:b/>
          <w:sz w:val="24"/>
          <w:szCs w:val="24"/>
        </w:rPr>
        <w:t>a</w:t>
      </w:r>
      <w:proofErr w:type="spellEnd"/>
      <w:r w:rsidR="00A611D4">
        <w:rPr>
          <w:rFonts w:ascii="Times New Roman" w:hAnsi="Times New Roman"/>
          <w:b/>
          <w:sz w:val="24"/>
          <w:szCs w:val="24"/>
        </w:rPr>
        <w:t>.</w:t>
      </w:r>
      <w:r w:rsidRPr="00A611D4">
        <w:rPr>
          <w:rFonts w:ascii="Times New Roman" w:hAnsi="Times New Roman"/>
          <w:b/>
          <w:sz w:val="24"/>
          <w:szCs w:val="24"/>
        </w:rPr>
        <w:t xml:space="preserve">                  </w:t>
      </w:r>
    </w:p>
    <w:p w:rsidR="00FA494F" w:rsidRPr="001B7224" w:rsidRDefault="00FA494F" w:rsidP="00A611D4">
      <w:pPr>
        <w:numPr>
          <w:ilvl w:val="0"/>
          <w:numId w:val="8"/>
        </w:numPr>
        <w:spacing w:after="0" w:line="360" w:lineRule="auto"/>
        <w:jc w:val="both"/>
        <w:rPr>
          <w:rFonts w:ascii="Times New Roman" w:hAnsi="Times New Roman"/>
          <w:b/>
          <w:sz w:val="24"/>
          <w:szCs w:val="24"/>
        </w:rPr>
      </w:pPr>
      <w:r w:rsidRPr="001B7224">
        <w:rPr>
          <w:rFonts w:ascii="Times New Roman" w:hAnsi="Times New Roman"/>
          <w:b/>
          <w:sz w:val="24"/>
          <w:szCs w:val="24"/>
        </w:rPr>
        <w:t>Programming Language</w:t>
      </w:r>
      <w:r w:rsidRPr="001B7224">
        <w:rPr>
          <w:rFonts w:ascii="Times New Roman" w:hAnsi="Times New Roman"/>
          <w:sz w:val="24"/>
          <w:szCs w:val="24"/>
        </w:rPr>
        <w:t xml:space="preserve">    </w:t>
      </w:r>
      <w:r w:rsidRPr="001B7224">
        <w:rPr>
          <w:rFonts w:ascii="Times New Roman" w:hAnsi="Times New Roman"/>
          <w:sz w:val="24"/>
          <w:szCs w:val="24"/>
        </w:rPr>
        <w:tab/>
        <w:t xml:space="preserve">  </w:t>
      </w:r>
      <w:proofErr w:type="gramStart"/>
      <w:r w:rsidRPr="001B7224">
        <w:rPr>
          <w:rFonts w:ascii="Times New Roman" w:hAnsi="Times New Roman"/>
          <w:sz w:val="24"/>
          <w:szCs w:val="24"/>
        </w:rPr>
        <w:t>:</w:t>
      </w:r>
      <w:proofErr w:type="spellStart"/>
      <w:r w:rsidR="001A1CC4" w:rsidRPr="001B7224">
        <w:rPr>
          <w:rFonts w:ascii="Times New Roman" w:hAnsi="Times New Roman"/>
          <w:b/>
          <w:sz w:val="24"/>
          <w:szCs w:val="24"/>
        </w:rPr>
        <w:t>Core</w:t>
      </w:r>
      <w:r w:rsidRPr="001B7224">
        <w:rPr>
          <w:rFonts w:ascii="Times New Roman" w:hAnsi="Times New Roman"/>
          <w:b/>
          <w:sz w:val="24"/>
          <w:szCs w:val="24"/>
        </w:rPr>
        <w:t>Java</w:t>
      </w:r>
      <w:proofErr w:type="spellEnd"/>
      <w:proofErr w:type="gramEnd"/>
      <w:r w:rsidRPr="001B7224">
        <w:rPr>
          <w:rFonts w:ascii="Times New Roman" w:hAnsi="Times New Roman"/>
          <w:b/>
          <w:sz w:val="24"/>
          <w:szCs w:val="24"/>
        </w:rPr>
        <w:t>.</w:t>
      </w:r>
    </w:p>
    <w:p w:rsidR="00FA494F" w:rsidRPr="00CA256F" w:rsidRDefault="00956A34" w:rsidP="00A611D4">
      <w:pPr>
        <w:numPr>
          <w:ilvl w:val="0"/>
          <w:numId w:val="8"/>
        </w:numPr>
        <w:spacing w:after="0" w:line="360" w:lineRule="auto"/>
        <w:jc w:val="both"/>
        <w:rPr>
          <w:rFonts w:ascii="Times New Roman" w:eastAsia="Times New Roman" w:hAnsi="Times New Roman"/>
          <w:b/>
          <w:sz w:val="24"/>
          <w:szCs w:val="24"/>
          <w:u w:val="single"/>
        </w:rPr>
      </w:pPr>
      <w:r w:rsidRPr="001B7224">
        <w:rPr>
          <w:rFonts w:ascii="Times New Roman" w:hAnsi="Times New Roman"/>
          <w:b/>
          <w:sz w:val="24"/>
          <w:szCs w:val="24"/>
        </w:rPr>
        <w:t>Source Control</w:t>
      </w:r>
      <w:r w:rsidRPr="001B7224">
        <w:rPr>
          <w:rFonts w:ascii="Times New Roman" w:hAnsi="Times New Roman"/>
          <w:b/>
          <w:sz w:val="24"/>
          <w:szCs w:val="24"/>
        </w:rPr>
        <w:tab/>
      </w:r>
      <w:r w:rsidRPr="001B7224">
        <w:rPr>
          <w:rFonts w:ascii="Times New Roman" w:hAnsi="Times New Roman"/>
          <w:b/>
          <w:sz w:val="24"/>
          <w:szCs w:val="24"/>
        </w:rPr>
        <w:tab/>
        <w:t xml:space="preserve">   </w:t>
      </w:r>
      <w:proofErr w:type="gramStart"/>
      <w:r w:rsidRPr="001B7224">
        <w:rPr>
          <w:rFonts w:ascii="Times New Roman" w:hAnsi="Times New Roman"/>
          <w:b/>
          <w:sz w:val="24"/>
          <w:szCs w:val="24"/>
        </w:rPr>
        <w:t>:</w:t>
      </w:r>
      <w:proofErr w:type="spellStart"/>
      <w:r w:rsidRPr="001B7224">
        <w:rPr>
          <w:rFonts w:ascii="Times New Roman" w:hAnsi="Times New Roman"/>
          <w:b/>
          <w:sz w:val="24"/>
          <w:szCs w:val="24"/>
        </w:rPr>
        <w:t>Git</w:t>
      </w:r>
      <w:proofErr w:type="spellEnd"/>
      <w:proofErr w:type="gramEnd"/>
      <w:r w:rsidRPr="001B7224">
        <w:rPr>
          <w:rFonts w:ascii="Times New Roman" w:hAnsi="Times New Roman"/>
          <w:b/>
          <w:sz w:val="24"/>
          <w:szCs w:val="24"/>
        </w:rPr>
        <w:t>-Hub</w:t>
      </w:r>
      <w:r w:rsidR="00FA494F" w:rsidRPr="001B7224">
        <w:rPr>
          <w:rFonts w:ascii="Times New Roman" w:hAnsi="Times New Roman"/>
          <w:b/>
          <w:sz w:val="24"/>
          <w:szCs w:val="24"/>
        </w:rPr>
        <w:t>.</w:t>
      </w:r>
    </w:p>
    <w:p w:rsidR="00CA256F" w:rsidRDefault="00CA256F" w:rsidP="00A611D4">
      <w:pPr>
        <w:spacing w:after="0" w:line="360" w:lineRule="auto"/>
        <w:jc w:val="both"/>
        <w:rPr>
          <w:rFonts w:ascii="Times New Roman" w:hAnsi="Times New Roman"/>
          <w:b/>
          <w:sz w:val="24"/>
          <w:szCs w:val="24"/>
        </w:rPr>
      </w:pPr>
    </w:p>
    <w:p w:rsidR="00F91A14" w:rsidRDefault="00F91A14" w:rsidP="00A611D4">
      <w:pPr>
        <w:pStyle w:val="ListParagraph"/>
        <w:spacing w:after="0" w:line="360" w:lineRule="auto"/>
        <w:jc w:val="both"/>
        <w:rPr>
          <w:rFonts w:ascii="Times New Roman" w:hAnsi="Times New Roman"/>
          <w:b/>
          <w:sz w:val="24"/>
          <w:szCs w:val="24"/>
          <w:u w:val="single"/>
        </w:rPr>
      </w:pPr>
    </w:p>
    <w:p w:rsidR="00CA256F" w:rsidRPr="00F91A14" w:rsidRDefault="00CA256F" w:rsidP="00A611D4">
      <w:pPr>
        <w:pStyle w:val="ListParagraph"/>
        <w:spacing w:after="0" w:line="360" w:lineRule="auto"/>
        <w:jc w:val="both"/>
        <w:rPr>
          <w:rFonts w:ascii="Times New Roman" w:hAnsi="Times New Roman"/>
          <w:b/>
          <w:sz w:val="24"/>
          <w:szCs w:val="24"/>
          <w:u w:val="single"/>
        </w:rPr>
      </w:pPr>
      <w:r w:rsidRPr="00F91A14">
        <w:rPr>
          <w:rFonts w:ascii="Times New Roman" w:hAnsi="Times New Roman"/>
          <w:b/>
          <w:sz w:val="24"/>
          <w:szCs w:val="24"/>
          <w:u w:val="single"/>
        </w:rPr>
        <w:t>WORKING DETAIL</w:t>
      </w:r>
    </w:p>
    <w:p w:rsidR="00CA256F" w:rsidRPr="005F1A34" w:rsidRDefault="00CA256F" w:rsidP="00A611D4">
      <w:pPr>
        <w:spacing w:after="0" w:line="360" w:lineRule="auto"/>
        <w:jc w:val="both"/>
        <w:rPr>
          <w:rFonts w:ascii="Times New Roman" w:eastAsia="Times New Roman" w:hAnsi="Times New Roman"/>
          <w:b/>
          <w:sz w:val="24"/>
          <w:szCs w:val="24"/>
          <w:u w:val="single"/>
        </w:rPr>
      </w:pPr>
    </w:p>
    <w:tbl>
      <w:tblPr>
        <w:tblStyle w:val="TableGrid"/>
        <w:tblW w:w="0" w:type="auto"/>
        <w:tblInd w:w="720" w:type="dxa"/>
        <w:tblLook w:val="04A0" w:firstRow="1" w:lastRow="0" w:firstColumn="1" w:lastColumn="0" w:noHBand="0" w:noVBand="1"/>
      </w:tblPr>
      <w:tblGrid>
        <w:gridCol w:w="2969"/>
        <w:gridCol w:w="2981"/>
        <w:gridCol w:w="2906"/>
      </w:tblGrid>
      <w:tr w:rsidR="00CA256F" w:rsidTr="00CA256F">
        <w:tc>
          <w:tcPr>
            <w:tcW w:w="2969" w:type="dxa"/>
          </w:tcPr>
          <w:p w:rsidR="00CA256F" w:rsidRDefault="00CA256F" w:rsidP="00A611D4">
            <w:pPr>
              <w:spacing w:after="0" w:line="360" w:lineRule="auto"/>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COMPANY</w:t>
            </w:r>
          </w:p>
        </w:tc>
        <w:tc>
          <w:tcPr>
            <w:tcW w:w="2981" w:type="dxa"/>
          </w:tcPr>
          <w:p w:rsidR="00CA256F" w:rsidRDefault="00CA256F" w:rsidP="00A611D4">
            <w:pPr>
              <w:spacing w:after="0" w:line="360" w:lineRule="auto"/>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DESIGNATION</w:t>
            </w:r>
          </w:p>
        </w:tc>
        <w:tc>
          <w:tcPr>
            <w:tcW w:w="2906" w:type="dxa"/>
          </w:tcPr>
          <w:p w:rsidR="00CA256F" w:rsidRDefault="00CA256F" w:rsidP="00A611D4">
            <w:pPr>
              <w:spacing w:after="0" w:line="360" w:lineRule="auto"/>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DURATION</w:t>
            </w:r>
          </w:p>
        </w:tc>
      </w:tr>
      <w:tr w:rsidR="00CA256F" w:rsidTr="00CA256F">
        <w:tc>
          <w:tcPr>
            <w:tcW w:w="2969" w:type="dxa"/>
          </w:tcPr>
          <w:p w:rsidR="00CA256F" w:rsidRPr="005F1A34" w:rsidRDefault="00CA256F" w:rsidP="00A611D4">
            <w:pPr>
              <w:spacing w:after="0" w:line="360" w:lineRule="auto"/>
              <w:jc w:val="both"/>
              <w:rPr>
                <w:rFonts w:ascii="Times New Roman" w:eastAsia="Times New Roman" w:hAnsi="Times New Roman"/>
                <w:b/>
                <w:sz w:val="24"/>
                <w:szCs w:val="24"/>
              </w:rPr>
            </w:pPr>
            <w:proofErr w:type="spellStart"/>
            <w:r>
              <w:rPr>
                <w:rFonts w:ascii="Verdana" w:hAnsi="Verdana"/>
              </w:rPr>
              <w:t>Ultilsol</w:t>
            </w:r>
            <w:proofErr w:type="spellEnd"/>
            <w:r>
              <w:rPr>
                <w:rFonts w:ascii="Verdana" w:hAnsi="Verdana"/>
              </w:rPr>
              <w:t xml:space="preserve"> technologies</w:t>
            </w:r>
            <w:r>
              <w:rPr>
                <w:rFonts w:ascii="Times New Roman" w:eastAsia="Times New Roman" w:hAnsi="Times New Roman"/>
                <w:b/>
                <w:sz w:val="24"/>
                <w:szCs w:val="24"/>
              </w:rPr>
              <w:t xml:space="preserve"> </w:t>
            </w:r>
          </w:p>
        </w:tc>
        <w:tc>
          <w:tcPr>
            <w:tcW w:w="2981" w:type="dxa"/>
          </w:tcPr>
          <w:p w:rsidR="00CA256F" w:rsidRDefault="00CA256F" w:rsidP="00A611D4">
            <w:pPr>
              <w:spacing w:after="0" w:line="360" w:lineRule="auto"/>
              <w:jc w:val="both"/>
              <w:rPr>
                <w:rFonts w:ascii="Times New Roman" w:eastAsia="Times New Roman" w:hAnsi="Times New Roman"/>
                <w:b/>
                <w:sz w:val="24"/>
                <w:szCs w:val="24"/>
                <w:u w:val="single"/>
              </w:rPr>
            </w:pPr>
            <w:r>
              <w:rPr>
                <w:rFonts w:ascii="Verdana" w:hAnsi="Verdana"/>
              </w:rPr>
              <w:t>Trainee  Engineer</w:t>
            </w:r>
          </w:p>
        </w:tc>
        <w:tc>
          <w:tcPr>
            <w:tcW w:w="2906" w:type="dxa"/>
          </w:tcPr>
          <w:p w:rsidR="00CA256F" w:rsidRDefault="00CA256F" w:rsidP="00A611D4">
            <w:pPr>
              <w:spacing w:after="0" w:line="360" w:lineRule="auto"/>
              <w:jc w:val="both"/>
              <w:rPr>
                <w:rFonts w:ascii="Times New Roman" w:eastAsia="Times New Roman" w:hAnsi="Times New Roman"/>
                <w:b/>
                <w:sz w:val="24"/>
                <w:szCs w:val="24"/>
                <w:u w:val="single"/>
              </w:rPr>
            </w:pPr>
            <w:r>
              <w:rPr>
                <w:rFonts w:ascii="Verdana" w:hAnsi="Verdana"/>
              </w:rPr>
              <w:t>2015-2016</w:t>
            </w:r>
          </w:p>
        </w:tc>
      </w:tr>
      <w:tr w:rsidR="00CA256F" w:rsidTr="00CA256F">
        <w:tc>
          <w:tcPr>
            <w:tcW w:w="2969" w:type="dxa"/>
          </w:tcPr>
          <w:p w:rsidR="00CA256F" w:rsidRDefault="009D2057" w:rsidP="00A611D4">
            <w:pPr>
              <w:spacing w:after="0" w:line="360" w:lineRule="auto"/>
              <w:jc w:val="both"/>
              <w:rPr>
                <w:rFonts w:ascii="Times New Roman" w:eastAsia="Times New Roman" w:hAnsi="Times New Roman"/>
                <w:b/>
                <w:sz w:val="24"/>
                <w:szCs w:val="24"/>
                <w:u w:val="single"/>
              </w:rPr>
            </w:pPr>
            <w:r>
              <w:rPr>
                <w:rFonts w:ascii="Verdana" w:hAnsi="Verdana"/>
              </w:rPr>
              <w:t>Wipro</w:t>
            </w:r>
            <w:r w:rsidR="00CA256F">
              <w:rPr>
                <w:rFonts w:ascii="Verdana" w:hAnsi="Verdana"/>
              </w:rPr>
              <w:t>(client)</w:t>
            </w:r>
          </w:p>
        </w:tc>
        <w:tc>
          <w:tcPr>
            <w:tcW w:w="2981" w:type="dxa"/>
          </w:tcPr>
          <w:p w:rsidR="00CA256F" w:rsidRDefault="00CA256F" w:rsidP="00A611D4">
            <w:pPr>
              <w:spacing w:after="0" w:line="360" w:lineRule="auto"/>
              <w:jc w:val="both"/>
              <w:rPr>
                <w:rFonts w:ascii="Times New Roman" w:eastAsia="Times New Roman" w:hAnsi="Times New Roman"/>
                <w:b/>
                <w:sz w:val="24"/>
                <w:szCs w:val="24"/>
                <w:u w:val="single"/>
              </w:rPr>
            </w:pPr>
            <w:proofErr w:type="spellStart"/>
            <w:r>
              <w:rPr>
                <w:rFonts w:ascii="Verdana" w:hAnsi="Verdana"/>
              </w:rPr>
              <w:t>AutomationTest</w:t>
            </w:r>
            <w:proofErr w:type="spellEnd"/>
            <w:r>
              <w:rPr>
                <w:rFonts w:ascii="Verdana" w:hAnsi="Verdana"/>
              </w:rPr>
              <w:t xml:space="preserve"> Engineer</w:t>
            </w:r>
          </w:p>
        </w:tc>
        <w:tc>
          <w:tcPr>
            <w:tcW w:w="2906" w:type="dxa"/>
          </w:tcPr>
          <w:p w:rsidR="00CA256F" w:rsidRDefault="00CA256F" w:rsidP="00A611D4">
            <w:pPr>
              <w:spacing w:after="0" w:line="360" w:lineRule="auto"/>
              <w:jc w:val="both"/>
              <w:rPr>
                <w:rFonts w:ascii="Times New Roman" w:eastAsia="Times New Roman" w:hAnsi="Times New Roman"/>
                <w:b/>
                <w:sz w:val="24"/>
                <w:szCs w:val="24"/>
                <w:u w:val="single"/>
              </w:rPr>
            </w:pPr>
            <w:r>
              <w:rPr>
                <w:rFonts w:ascii="Verdana" w:hAnsi="Verdana"/>
              </w:rPr>
              <w:t>2016-2018</w:t>
            </w:r>
          </w:p>
        </w:tc>
      </w:tr>
      <w:tr w:rsidR="00CA256F" w:rsidTr="00CA256F">
        <w:tc>
          <w:tcPr>
            <w:tcW w:w="2969" w:type="dxa"/>
          </w:tcPr>
          <w:p w:rsidR="00CA256F" w:rsidRDefault="00CA256F" w:rsidP="00A611D4">
            <w:pPr>
              <w:spacing w:after="0" w:line="360" w:lineRule="auto"/>
              <w:jc w:val="both"/>
              <w:rPr>
                <w:rFonts w:ascii="Times New Roman" w:eastAsia="Times New Roman" w:hAnsi="Times New Roman"/>
                <w:b/>
                <w:sz w:val="24"/>
                <w:szCs w:val="24"/>
                <w:u w:val="single"/>
              </w:rPr>
            </w:pPr>
            <w:r>
              <w:rPr>
                <w:rFonts w:ascii="Verdana" w:hAnsi="Verdana"/>
              </w:rPr>
              <w:t xml:space="preserve">Test </w:t>
            </w:r>
            <w:proofErr w:type="spellStart"/>
            <w:r>
              <w:rPr>
                <w:rFonts w:ascii="Verdana" w:hAnsi="Verdana"/>
              </w:rPr>
              <w:t>Yantra</w:t>
            </w:r>
            <w:proofErr w:type="spellEnd"/>
            <w:r>
              <w:rPr>
                <w:rFonts w:ascii="Verdana" w:hAnsi="Verdana"/>
              </w:rPr>
              <w:t xml:space="preserve"> Software solution </w:t>
            </w:r>
            <w:proofErr w:type="spellStart"/>
            <w:r>
              <w:rPr>
                <w:rFonts w:ascii="Verdana" w:hAnsi="Verdana"/>
              </w:rPr>
              <w:t>Pvt.ltd</w:t>
            </w:r>
            <w:proofErr w:type="spellEnd"/>
          </w:p>
        </w:tc>
        <w:tc>
          <w:tcPr>
            <w:tcW w:w="2981" w:type="dxa"/>
          </w:tcPr>
          <w:p w:rsidR="00CA256F" w:rsidRDefault="00CA256F" w:rsidP="00A611D4">
            <w:pPr>
              <w:spacing w:after="0" w:line="360" w:lineRule="auto"/>
              <w:jc w:val="both"/>
              <w:rPr>
                <w:rFonts w:ascii="Times New Roman" w:eastAsia="Times New Roman" w:hAnsi="Times New Roman"/>
                <w:b/>
                <w:sz w:val="24"/>
                <w:szCs w:val="24"/>
                <w:u w:val="single"/>
              </w:rPr>
            </w:pPr>
            <w:r>
              <w:rPr>
                <w:rFonts w:ascii="Verdana" w:hAnsi="Verdana"/>
              </w:rPr>
              <w:t>Automation Test Engineer</w:t>
            </w:r>
          </w:p>
        </w:tc>
        <w:tc>
          <w:tcPr>
            <w:tcW w:w="2906" w:type="dxa"/>
          </w:tcPr>
          <w:p w:rsidR="00CA256F" w:rsidRDefault="00CA256F" w:rsidP="00A611D4">
            <w:pPr>
              <w:spacing w:after="0" w:line="360" w:lineRule="auto"/>
              <w:jc w:val="both"/>
              <w:rPr>
                <w:rFonts w:ascii="Times New Roman" w:eastAsia="Times New Roman" w:hAnsi="Times New Roman"/>
                <w:b/>
                <w:sz w:val="24"/>
                <w:szCs w:val="24"/>
                <w:u w:val="single"/>
              </w:rPr>
            </w:pPr>
            <w:r>
              <w:rPr>
                <w:rFonts w:ascii="Verdana" w:hAnsi="Verdana"/>
              </w:rPr>
              <w:t>July till now</w:t>
            </w:r>
          </w:p>
        </w:tc>
      </w:tr>
    </w:tbl>
    <w:p w:rsidR="00CA256F" w:rsidRPr="001B7224" w:rsidRDefault="00CA256F" w:rsidP="00A611D4">
      <w:pPr>
        <w:spacing w:after="0" w:line="360" w:lineRule="auto"/>
        <w:ind w:left="720"/>
        <w:jc w:val="both"/>
        <w:rPr>
          <w:rFonts w:ascii="Times New Roman" w:eastAsia="Times New Roman" w:hAnsi="Times New Roman"/>
          <w:b/>
          <w:sz w:val="24"/>
          <w:szCs w:val="24"/>
          <w:u w:val="single"/>
        </w:rPr>
      </w:pPr>
    </w:p>
    <w:p w:rsidR="005F1A34" w:rsidRPr="001B7224" w:rsidRDefault="005F1A34" w:rsidP="00A611D4">
      <w:pPr>
        <w:spacing w:after="0" w:line="360" w:lineRule="auto"/>
        <w:ind w:left="720"/>
        <w:jc w:val="both"/>
        <w:rPr>
          <w:rFonts w:ascii="Times New Roman" w:eastAsia="Times New Roman" w:hAnsi="Times New Roman"/>
          <w:b/>
          <w:sz w:val="24"/>
          <w:szCs w:val="24"/>
          <w:u w:val="single"/>
        </w:rPr>
      </w:pPr>
    </w:p>
    <w:tbl>
      <w:tblPr>
        <w:tblW w:w="0" w:type="auto"/>
        <w:tblInd w:w="98" w:type="dxa"/>
        <w:tblLayout w:type="fixed"/>
        <w:tblLook w:val="0000" w:firstRow="0" w:lastRow="0" w:firstColumn="0" w:lastColumn="0" w:noHBand="0" w:noVBand="0"/>
      </w:tblPr>
      <w:tblGrid>
        <w:gridCol w:w="9478"/>
      </w:tblGrid>
      <w:tr w:rsidR="00FA494F" w:rsidRPr="001B7224">
        <w:tc>
          <w:tcPr>
            <w:tcW w:w="9478" w:type="dxa"/>
            <w:shd w:val="clear" w:color="auto" w:fill="C0C0C0"/>
          </w:tcPr>
          <w:p w:rsidR="00FA494F" w:rsidRPr="001B7224" w:rsidRDefault="00FA494F" w:rsidP="00A611D4">
            <w:pPr>
              <w:keepNext/>
              <w:tabs>
                <w:tab w:val="left" w:pos="3735"/>
              </w:tabs>
              <w:spacing w:after="0" w:line="360" w:lineRule="auto"/>
              <w:jc w:val="both"/>
              <w:rPr>
                <w:rFonts w:ascii="Times New Roman" w:hAnsi="Times New Roman"/>
                <w:sz w:val="24"/>
                <w:szCs w:val="24"/>
              </w:rPr>
            </w:pPr>
            <w:r w:rsidRPr="001B7224">
              <w:rPr>
                <w:rFonts w:ascii="Times New Roman" w:eastAsia="Verdana" w:hAnsi="Times New Roman"/>
                <w:b/>
                <w:sz w:val="24"/>
                <w:szCs w:val="24"/>
                <w:u w:val="single"/>
              </w:rPr>
              <w:t>Core Java</w:t>
            </w:r>
          </w:p>
        </w:tc>
      </w:tr>
    </w:tbl>
    <w:p w:rsidR="00FF5E3D" w:rsidRPr="001B7224" w:rsidRDefault="00FF5E3D" w:rsidP="00A611D4">
      <w:pPr>
        <w:keepNext/>
        <w:tabs>
          <w:tab w:val="left" w:pos="3735"/>
        </w:tabs>
        <w:spacing w:after="0" w:line="360" w:lineRule="auto"/>
        <w:jc w:val="both"/>
        <w:rPr>
          <w:rFonts w:ascii="Times New Roman" w:hAnsi="Times New Roman"/>
          <w:sz w:val="24"/>
          <w:szCs w:val="24"/>
        </w:rPr>
      </w:pPr>
    </w:p>
    <w:p w:rsidR="00FF5E3D" w:rsidRDefault="00FF5E3D" w:rsidP="00A611D4">
      <w:pPr>
        <w:spacing w:before="40" w:after="40" w:line="360" w:lineRule="auto"/>
        <w:ind w:left="360"/>
        <w:jc w:val="both"/>
        <w:rPr>
          <w:rFonts w:ascii="Times New Roman" w:hAnsi="Times New Roman"/>
          <w:sz w:val="24"/>
          <w:szCs w:val="24"/>
        </w:rPr>
      </w:pPr>
    </w:p>
    <w:p w:rsidR="00B72246" w:rsidRPr="001B7224" w:rsidRDefault="00B72246" w:rsidP="004C3FF7">
      <w:pPr>
        <w:spacing w:before="40" w:after="40" w:line="360" w:lineRule="auto"/>
        <w:ind w:left="720" w:firstLine="360"/>
        <w:jc w:val="both"/>
        <w:rPr>
          <w:rFonts w:ascii="Times New Roman" w:hAnsi="Times New Roman"/>
          <w:sz w:val="24"/>
          <w:szCs w:val="24"/>
        </w:rPr>
      </w:pPr>
      <w:proofErr w:type="gramStart"/>
      <w:r w:rsidRPr="001B7224">
        <w:rPr>
          <w:rFonts w:ascii="Times New Roman" w:hAnsi="Times New Roman"/>
          <w:sz w:val="24"/>
          <w:szCs w:val="24"/>
        </w:rPr>
        <w:t>Used Java language to automate Selenium test scripts.</w:t>
      </w:r>
      <w:proofErr w:type="gramEnd"/>
    </w:p>
    <w:p w:rsidR="00FA494F" w:rsidRPr="001B7224" w:rsidRDefault="00FA494F" w:rsidP="00A611D4">
      <w:pPr>
        <w:pStyle w:val="ListParagraph"/>
        <w:numPr>
          <w:ilvl w:val="0"/>
          <w:numId w:val="22"/>
        </w:numPr>
        <w:spacing w:after="0" w:line="360" w:lineRule="auto"/>
        <w:jc w:val="both"/>
        <w:rPr>
          <w:rFonts w:ascii="Times New Roman" w:eastAsia="Verdana" w:hAnsi="Times New Roman"/>
          <w:sz w:val="24"/>
          <w:szCs w:val="24"/>
        </w:rPr>
      </w:pPr>
      <w:r w:rsidRPr="001B7224">
        <w:rPr>
          <w:rFonts w:ascii="Times New Roman" w:eastAsia="Verdana" w:hAnsi="Times New Roman"/>
          <w:sz w:val="24"/>
          <w:szCs w:val="24"/>
        </w:rPr>
        <w:lastRenderedPageBreak/>
        <w:t>Good knowledge on OOPS Concepts: Inheritance, Overloading, Overriding, Polymorphism, Encapsulation, Abstraction and Interfaces.</w:t>
      </w:r>
    </w:p>
    <w:p w:rsidR="00FA494F" w:rsidRPr="001B7224" w:rsidRDefault="00A611D4" w:rsidP="00A611D4">
      <w:pPr>
        <w:pStyle w:val="ListParagraph"/>
        <w:numPr>
          <w:ilvl w:val="0"/>
          <w:numId w:val="9"/>
        </w:numPr>
        <w:tabs>
          <w:tab w:val="clear" w:pos="0"/>
          <w:tab w:val="num" w:pos="720"/>
        </w:tabs>
        <w:spacing w:after="0" w:line="360" w:lineRule="auto"/>
        <w:ind w:left="1440"/>
        <w:jc w:val="both"/>
        <w:rPr>
          <w:rFonts w:ascii="Times New Roman" w:hAnsi="Times New Roman"/>
          <w:sz w:val="24"/>
          <w:szCs w:val="24"/>
        </w:rPr>
      </w:pPr>
      <w:r>
        <w:rPr>
          <w:rFonts w:ascii="Times New Roman" w:eastAsia="Verdana" w:hAnsi="Times New Roman"/>
          <w:sz w:val="24"/>
          <w:szCs w:val="24"/>
        </w:rPr>
        <w:t>Basic</w:t>
      </w:r>
      <w:r w:rsidR="00FA494F" w:rsidRPr="001B7224">
        <w:rPr>
          <w:rFonts w:ascii="Times New Roman" w:eastAsia="Verdana" w:hAnsi="Times New Roman"/>
          <w:sz w:val="24"/>
          <w:szCs w:val="24"/>
        </w:rPr>
        <w:t xml:space="preserve"> Knowledge on Collections Framework and Exception Handling.</w:t>
      </w:r>
    </w:p>
    <w:p w:rsidR="00FA494F" w:rsidRPr="001B7224" w:rsidRDefault="00E7755B" w:rsidP="00A611D4">
      <w:pPr>
        <w:pStyle w:val="HTMLPreformatted"/>
        <w:tabs>
          <w:tab w:val="clear" w:pos="916"/>
          <w:tab w:val="left" w:pos="720"/>
        </w:tabs>
        <w:spacing w:line="360" w:lineRule="auto"/>
        <w:ind w:left="360" w:firstLine="0"/>
        <w:rPr>
          <w:rFonts w:ascii="Times New Roman" w:hAnsi="Times New Roman" w:cs="Times New Roman"/>
          <w:b/>
          <w:bCs/>
          <w:sz w:val="24"/>
          <w:szCs w:val="24"/>
          <w:u w:val="single"/>
          <w:lang w:val="en-IN"/>
        </w:rPr>
      </w:pPr>
      <w:r>
        <w:rPr>
          <w:rFonts w:ascii="Times New Roman" w:hAnsi="Times New Roman" w:cs="Times New Roman"/>
          <w:sz w:val="24"/>
          <w:szCs w:val="24"/>
        </w:rPr>
        <w:pict>
          <v:shape id="_x0000_s1027" type="#_x0000_t32" style="position:absolute;left:0;text-align:left;margin-left:-71.25pt;margin-top:10.15pt;width:640.55pt;height:.1pt;z-index:251657216" o:connectortype="straight" strokeweight=".26mm">
            <v:stroke joinstyle="miter" endcap="square"/>
          </v:shape>
        </w:pict>
      </w:r>
    </w:p>
    <w:p w:rsidR="00FA494F" w:rsidRPr="001B7224" w:rsidRDefault="00FA494F" w:rsidP="00A611D4">
      <w:pPr>
        <w:pStyle w:val="HTMLPreformatted"/>
        <w:tabs>
          <w:tab w:val="clear" w:pos="916"/>
          <w:tab w:val="left" w:pos="720"/>
        </w:tabs>
        <w:spacing w:line="360" w:lineRule="auto"/>
        <w:ind w:left="1080" w:firstLine="0"/>
        <w:rPr>
          <w:rFonts w:ascii="Times New Roman" w:hAnsi="Times New Roman" w:cs="Times New Roman"/>
          <w:b/>
          <w:bCs/>
          <w:sz w:val="24"/>
          <w:szCs w:val="24"/>
          <w:u w:val="single"/>
        </w:rPr>
      </w:pPr>
    </w:p>
    <w:p w:rsidR="00FA494F" w:rsidRPr="001B7224" w:rsidRDefault="00FA494F" w:rsidP="00A611D4">
      <w:pPr>
        <w:pStyle w:val="HTMLPreformatted"/>
        <w:shd w:val="clear" w:color="auto" w:fill="BFBFBF"/>
        <w:tabs>
          <w:tab w:val="clear" w:pos="916"/>
          <w:tab w:val="left" w:pos="720"/>
        </w:tabs>
        <w:spacing w:after="10" w:line="360" w:lineRule="auto"/>
        <w:ind w:left="0" w:firstLine="0"/>
        <w:rPr>
          <w:rFonts w:ascii="Times New Roman" w:hAnsi="Times New Roman" w:cs="Times New Roman"/>
          <w:b/>
          <w:bCs/>
          <w:sz w:val="24"/>
          <w:szCs w:val="24"/>
          <w:u w:val="single"/>
        </w:rPr>
      </w:pPr>
      <w:r w:rsidRPr="001B7224">
        <w:rPr>
          <w:rFonts w:ascii="Times New Roman" w:hAnsi="Times New Roman" w:cs="Times New Roman"/>
          <w:b/>
          <w:bCs/>
          <w:sz w:val="24"/>
          <w:szCs w:val="24"/>
          <w:u w:val="single"/>
        </w:rPr>
        <w:t>EDUCATION CREDENTIALS:</w:t>
      </w:r>
      <w:r w:rsidRPr="001B7224">
        <w:rPr>
          <w:rFonts w:ascii="Times New Roman" w:hAnsi="Times New Roman" w:cs="Times New Roman"/>
          <w:b/>
          <w:bCs/>
          <w:sz w:val="24"/>
          <w:szCs w:val="24"/>
        </w:rPr>
        <w:tab/>
      </w:r>
      <w:r w:rsidRPr="001B7224">
        <w:rPr>
          <w:rFonts w:ascii="Times New Roman" w:hAnsi="Times New Roman" w:cs="Times New Roman"/>
          <w:b/>
          <w:bCs/>
          <w:sz w:val="24"/>
          <w:szCs w:val="24"/>
        </w:rPr>
        <w:tab/>
      </w:r>
      <w:r w:rsidRPr="001B7224">
        <w:rPr>
          <w:rFonts w:ascii="Times New Roman" w:hAnsi="Times New Roman" w:cs="Times New Roman"/>
          <w:b/>
          <w:bCs/>
          <w:sz w:val="24"/>
          <w:szCs w:val="24"/>
        </w:rPr>
        <w:tab/>
      </w:r>
      <w:r w:rsidRPr="001B7224">
        <w:rPr>
          <w:rFonts w:ascii="Times New Roman" w:hAnsi="Times New Roman" w:cs="Times New Roman"/>
          <w:b/>
          <w:bCs/>
          <w:sz w:val="24"/>
          <w:szCs w:val="24"/>
        </w:rPr>
        <w:tab/>
      </w:r>
      <w:r w:rsidRPr="001B7224">
        <w:rPr>
          <w:rFonts w:ascii="Times New Roman" w:hAnsi="Times New Roman" w:cs="Times New Roman"/>
          <w:b/>
          <w:bCs/>
          <w:sz w:val="24"/>
          <w:szCs w:val="24"/>
        </w:rPr>
        <w:tab/>
      </w:r>
      <w:r w:rsidRPr="001B7224">
        <w:rPr>
          <w:rFonts w:ascii="Times New Roman" w:hAnsi="Times New Roman" w:cs="Times New Roman"/>
          <w:b/>
          <w:bCs/>
          <w:sz w:val="24"/>
          <w:szCs w:val="24"/>
        </w:rPr>
        <w:tab/>
      </w:r>
      <w:r w:rsidRPr="001B7224">
        <w:rPr>
          <w:rFonts w:ascii="Times New Roman" w:hAnsi="Times New Roman" w:cs="Times New Roman"/>
          <w:b/>
          <w:bCs/>
          <w:sz w:val="24"/>
          <w:szCs w:val="24"/>
        </w:rPr>
        <w:tab/>
      </w:r>
    </w:p>
    <w:p w:rsidR="00FA494F" w:rsidRPr="001B7224" w:rsidRDefault="00FA494F" w:rsidP="00A611D4">
      <w:pPr>
        <w:pStyle w:val="HTMLPreformatted"/>
        <w:tabs>
          <w:tab w:val="clear" w:pos="916"/>
          <w:tab w:val="left" w:pos="720"/>
        </w:tabs>
        <w:spacing w:after="10" w:line="360" w:lineRule="auto"/>
        <w:ind w:left="0" w:firstLine="0"/>
        <w:rPr>
          <w:rFonts w:ascii="Times New Roman" w:hAnsi="Times New Roman" w:cs="Times New Roman"/>
          <w:b/>
          <w:bCs/>
          <w:sz w:val="24"/>
          <w:szCs w:val="24"/>
          <w:u w:val="single"/>
        </w:rPr>
      </w:pPr>
    </w:p>
    <w:p w:rsidR="00F754B0" w:rsidRPr="001B7224" w:rsidRDefault="00FA494F" w:rsidP="00A611D4">
      <w:pPr>
        <w:pStyle w:val="HTMLPreformatted"/>
        <w:numPr>
          <w:ilvl w:val="1"/>
          <w:numId w:val="4"/>
        </w:numPr>
        <w:tabs>
          <w:tab w:val="clear" w:pos="916"/>
          <w:tab w:val="left" w:pos="720"/>
        </w:tabs>
        <w:spacing w:line="360" w:lineRule="auto"/>
        <w:rPr>
          <w:rFonts w:ascii="Times New Roman" w:hAnsi="Times New Roman" w:cs="Times New Roman"/>
          <w:sz w:val="24"/>
          <w:szCs w:val="24"/>
        </w:rPr>
      </w:pPr>
      <w:r w:rsidRPr="001B7224">
        <w:rPr>
          <w:rFonts w:ascii="Times New Roman" w:hAnsi="Times New Roman" w:cs="Times New Roman"/>
          <w:b/>
          <w:bCs/>
          <w:sz w:val="24"/>
          <w:szCs w:val="24"/>
        </w:rPr>
        <w:t xml:space="preserve">B.E </w:t>
      </w:r>
      <w:proofErr w:type="gramStart"/>
      <w:r w:rsidR="00F961E8" w:rsidRPr="001B7224">
        <w:rPr>
          <w:rFonts w:ascii="Times New Roman" w:hAnsi="Times New Roman" w:cs="Times New Roman"/>
          <w:b/>
          <w:bCs/>
          <w:sz w:val="24"/>
          <w:szCs w:val="24"/>
        </w:rPr>
        <w:t xml:space="preserve">from </w:t>
      </w:r>
      <w:r w:rsidRPr="001B7224">
        <w:rPr>
          <w:rFonts w:ascii="Times New Roman" w:hAnsi="Times New Roman" w:cs="Times New Roman"/>
          <w:bCs/>
          <w:sz w:val="24"/>
          <w:szCs w:val="24"/>
        </w:rPr>
        <w:t xml:space="preserve"> </w:t>
      </w:r>
      <w:r w:rsidR="00D20BA1" w:rsidRPr="001B7224">
        <w:rPr>
          <w:rFonts w:ascii="Times New Roman" w:hAnsi="Times New Roman" w:cs="Times New Roman"/>
          <w:sz w:val="24"/>
          <w:szCs w:val="24"/>
          <w:lang w:val="en-GB"/>
        </w:rPr>
        <w:t>KDKCE</w:t>
      </w:r>
      <w:proofErr w:type="gramEnd"/>
      <w:r w:rsidR="00D20BA1" w:rsidRPr="001B7224">
        <w:rPr>
          <w:rFonts w:ascii="Times New Roman" w:hAnsi="Times New Roman" w:cs="Times New Roman"/>
          <w:sz w:val="24"/>
          <w:szCs w:val="24"/>
          <w:lang w:val="en-GB"/>
        </w:rPr>
        <w:t>(RTMNU UNIVERSITY).</w:t>
      </w:r>
      <w:r w:rsidR="00231210">
        <w:rPr>
          <w:rFonts w:ascii="Times New Roman" w:hAnsi="Times New Roman" w:cs="Times New Roman"/>
          <w:sz w:val="24"/>
          <w:szCs w:val="24"/>
          <w:lang w:val="en-GB"/>
        </w:rPr>
        <w:t xml:space="preserve"> 2015</w:t>
      </w:r>
    </w:p>
    <w:p w:rsidR="00FA494F" w:rsidRPr="001B7224" w:rsidRDefault="00E7755B" w:rsidP="00A611D4">
      <w:pPr>
        <w:pStyle w:val="NoSpacing"/>
        <w:spacing w:line="360" w:lineRule="auto"/>
        <w:ind w:left="426"/>
        <w:jc w:val="both"/>
        <w:rPr>
          <w:rFonts w:ascii="Times New Roman" w:hAnsi="Times New Roman"/>
          <w:b/>
          <w:sz w:val="24"/>
          <w:szCs w:val="24"/>
          <w:u w:val="single"/>
          <w:lang w:val="en-AU"/>
        </w:rPr>
      </w:pPr>
      <w:r>
        <w:rPr>
          <w:rFonts w:ascii="Times New Roman" w:hAnsi="Times New Roman"/>
          <w:sz w:val="24"/>
          <w:szCs w:val="24"/>
        </w:rPr>
        <w:pict>
          <v:shape id="_x0000_s1028" type="#_x0000_t32" style="position:absolute;left:0;text-align:left;margin-left:-70.5pt;margin-top:10.45pt;width:630.05pt;height:.1pt;z-index:251658240" o:connectortype="straight" strokeweight=".26mm">
            <v:stroke joinstyle="miter" endcap="square"/>
          </v:shape>
        </w:pict>
      </w:r>
    </w:p>
    <w:p w:rsidR="002F3F20" w:rsidRPr="001B7224" w:rsidRDefault="002F3F20" w:rsidP="00A611D4">
      <w:pPr>
        <w:pStyle w:val="NoSpacing"/>
        <w:spacing w:line="360" w:lineRule="auto"/>
        <w:ind w:left="426"/>
        <w:jc w:val="both"/>
        <w:rPr>
          <w:rFonts w:ascii="Times New Roman" w:hAnsi="Times New Roman"/>
          <w:b/>
          <w:sz w:val="24"/>
          <w:szCs w:val="24"/>
          <w:u w:val="single"/>
          <w:lang w:val="en-AU"/>
        </w:rPr>
      </w:pPr>
    </w:p>
    <w:p w:rsidR="00FA494F" w:rsidRPr="001B7224" w:rsidRDefault="00FA494F" w:rsidP="00A611D4">
      <w:pPr>
        <w:pStyle w:val="NoSpacing"/>
        <w:shd w:val="clear" w:color="auto" w:fill="BFBFBF"/>
        <w:spacing w:line="360" w:lineRule="auto"/>
        <w:jc w:val="both"/>
        <w:rPr>
          <w:rFonts w:ascii="Times New Roman" w:hAnsi="Times New Roman"/>
          <w:sz w:val="24"/>
          <w:szCs w:val="24"/>
          <w:lang w:val="en-AU"/>
        </w:rPr>
      </w:pPr>
      <w:r w:rsidRPr="001B7224">
        <w:rPr>
          <w:rFonts w:ascii="Times New Roman" w:hAnsi="Times New Roman"/>
          <w:b/>
          <w:sz w:val="24"/>
          <w:szCs w:val="24"/>
          <w:u w:val="single"/>
          <w:lang w:val="en-AU"/>
        </w:rPr>
        <w:t>PROJECT DETAILS:</w:t>
      </w:r>
      <w:r w:rsidR="00CA256F">
        <w:rPr>
          <w:rFonts w:ascii="Times New Roman" w:hAnsi="Times New Roman"/>
          <w:b/>
          <w:sz w:val="24"/>
          <w:szCs w:val="24"/>
          <w:lang w:val="en-AU"/>
        </w:rPr>
        <w:tab/>
      </w:r>
      <w:r w:rsidR="00CA256F">
        <w:rPr>
          <w:rFonts w:ascii="Times New Roman" w:hAnsi="Times New Roman"/>
          <w:b/>
          <w:sz w:val="24"/>
          <w:szCs w:val="24"/>
          <w:lang w:val="en-AU"/>
        </w:rPr>
        <w:tab/>
      </w:r>
      <w:r w:rsidR="00CA256F">
        <w:rPr>
          <w:rFonts w:ascii="Times New Roman" w:hAnsi="Times New Roman"/>
          <w:b/>
          <w:sz w:val="24"/>
          <w:szCs w:val="24"/>
          <w:lang w:val="en-AU"/>
        </w:rPr>
        <w:tab/>
      </w:r>
      <w:r w:rsidR="00CA256F">
        <w:rPr>
          <w:rFonts w:ascii="Times New Roman" w:hAnsi="Times New Roman"/>
          <w:b/>
          <w:sz w:val="24"/>
          <w:szCs w:val="24"/>
          <w:lang w:val="en-AU"/>
        </w:rPr>
        <w:tab/>
      </w:r>
      <w:r w:rsidR="00CA256F">
        <w:rPr>
          <w:rFonts w:ascii="Times New Roman" w:hAnsi="Times New Roman"/>
          <w:b/>
          <w:sz w:val="24"/>
          <w:szCs w:val="24"/>
          <w:lang w:val="en-AU"/>
        </w:rPr>
        <w:tab/>
      </w:r>
      <w:r w:rsidR="00CA256F">
        <w:rPr>
          <w:rFonts w:ascii="Times New Roman" w:hAnsi="Times New Roman"/>
          <w:b/>
          <w:sz w:val="24"/>
          <w:szCs w:val="24"/>
          <w:lang w:val="en-AU"/>
        </w:rPr>
        <w:tab/>
      </w:r>
      <w:r w:rsidR="00CA256F">
        <w:rPr>
          <w:rFonts w:ascii="Times New Roman" w:hAnsi="Times New Roman"/>
          <w:b/>
          <w:sz w:val="24"/>
          <w:szCs w:val="24"/>
          <w:lang w:val="en-AU"/>
        </w:rPr>
        <w:tab/>
      </w:r>
      <w:r w:rsidR="00CA256F">
        <w:rPr>
          <w:rFonts w:ascii="Times New Roman" w:hAnsi="Times New Roman"/>
          <w:b/>
          <w:sz w:val="24"/>
          <w:szCs w:val="24"/>
          <w:lang w:val="en-AU"/>
        </w:rPr>
        <w:tab/>
      </w:r>
      <w:r w:rsidR="00CA256F">
        <w:rPr>
          <w:rFonts w:ascii="Times New Roman" w:hAnsi="Times New Roman"/>
          <w:b/>
          <w:sz w:val="24"/>
          <w:szCs w:val="24"/>
          <w:lang w:val="en-AU"/>
        </w:rPr>
        <w:tab/>
      </w:r>
      <w:r w:rsidR="00F0317F" w:rsidRPr="001B7224">
        <w:rPr>
          <w:rFonts w:ascii="Times New Roman" w:hAnsi="Times New Roman"/>
          <w:b/>
          <w:sz w:val="24"/>
          <w:szCs w:val="24"/>
          <w:lang w:val="en-AU"/>
        </w:rPr>
        <w:tab/>
      </w:r>
    </w:p>
    <w:p w:rsidR="00FA494F" w:rsidRPr="001B7224" w:rsidRDefault="00FA494F" w:rsidP="00A611D4">
      <w:pPr>
        <w:pStyle w:val="NoSpacing"/>
        <w:spacing w:line="360" w:lineRule="auto"/>
        <w:ind w:left="426"/>
        <w:jc w:val="both"/>
        <w:rPr>
          <w:rFonts w:ascii="Times New Roman" w:hAnsi="Times New Roman"/>
          <w:sz w:val="24"/>
          <w:szCs w:val="24"/>
          <w:lang w:val="en-AU"/>
        </w:rPr>
      </w:pPr>
    </w:p>
    <w:p w:rsidR="00FA494F" w:rsidRDefault="00FA494F" w:rsidP="00A611D4">
      <w:pPr>
        <w:pStyle w:val="NoSpacing"/>
        <w:spacing w:line="360" w:lineRule="auto"/>
        <w:ind w:left="426"/>
        <w:jc w:val="both"/>
        <w:rPr>
          <w:rFonts w:ascii="Times New Roman" w:hAnsi="Times New Roman"/>
          <w:b/>
          <w:sz w:val="24"/>
          <w:szCs w:val="24"/>
          <w:u w:val="single"/>
          <w:lang w:val="en-AU"/>
        </w:rPr>
      </w:pPr>
      <w:proofErr w:type="gramStart"/>
      <w:r w:rsidRPr="001B7224">
        <w:rPr>
          <w:rFonts w:ascii="Times New Roman" w:hAnsi="Times New Roman"/>
          <w:b/>
          <w:sz w:val="24"/>
          <w:szCs w:val="24"/>
          <w:u w:val="single"/>
          <w:lang w:val="en-AU"/>
        </w:rPr>
        <w:t>Project  No</w:t>
      </w:r>
      <w:proofErr w:type="gramEnd"/>
      <w:r w:rsidRPr="001B7224">
        <w:rPr>
          <w:rFonts w:ascii="Times New Roman" w:hAnsi="Times New Roman"/>
          <w:b/>
          <w:sz w:val="24"/>
          <w:szCs w:val="24"/>
          <w:u w:val="single"/>
          <w:lang w:val="en-AU"/>
        </w:rPr>
        <w:t>: 1</w:t>
      </w:r>
    </w:p>
    <w:p w:rsidR="00F01421" w:rsidRPr="001B7224" w:rsidRDefault="00F01421" w:rsidP="00A611D4">
      <w:pPr>
        <w:pStyle w:val="NoSpacing"/>
        <w:spacing w:line="360" w:lineRule="auto"/>
        <w:ind w:firstLine="426"/>
        <w:jc w:val="both"/>
        <w:rPr>
          <w:rFonts w:ascii="Times New Roman" w:hAnsi="Times New Roman"/>
          <w:b/>
          <w:sz w:val="24"/>
          <w:szCs w:val="24"/>
          <w:u w:val="single"/>
          <w:lang w:val="en-AU"/>
        </w:rPr>
      </w:pPr>
      <w:r>
        <w:rPr>
          <w:rFonts w:ascii="Times New Roman" w:hAnsi="Times New Roman"/>
          <w:b/>
          <w:sz w:val="24"/>
          <w:szCs w:val="24"/>
          <w:u w:val="single"/>
          <w:lang w:val="en-AU"/>
        </w:rPr>
        <w:t>Project name: Spoor</w:t>
      </w:r>
    </w:p>
    <w:p w:rsidR="00D20BA1" w:rsidRPr="001B7224" w:rsidRDefault="00D20BA1" w:rsidP="00A611D4">
      <w:pPr>
        <w:spacing w:line="360" w:lineRule="auto"/>
        <w:ind w:firstLine="426"/>
        <w:jc w:val="both"/>
        <w:rPr>
          <w:rFonts w:ascii="Times New Roman" w:hAnsi="Times New Roman"/>
          <w:b/>
          <w:sz w:val="24"/>
          <w:szCs w:val="24"/>
          <w:lang w:val="en-AU"/>
        </w:rPr>
      </w:pPr>
      <w:r w:rsidRPr="001B7224">
        <w:rPr>
          <w:rFonts w:ascii="Times New Roman" w:hAnsi="Times New Roman"/>
          <w:b/>
          <w:sz w:val="24"/>
          <w:szCs w:val="24"/>
          <w:lang w:val="en-AU"/>
        </w:rPr>
        <w:t>Test Approach: Automation Testing.</w:t>
      </w:r>
    </w:p>
    <w:p w:rsidR="00D20BA1" w:rsidRPr="001B7224" w:rsidRDefault="00D20BA1" w:rsidP="00A611D4">
      <w:pPr>
        <w:spacing w:line="360" w:lineRule="auto"/>
        <w:ind w:firstLine="426"/>
        <w:jc w:val="both"/>
        <w:rPr>
          <w:rFonts w:ascii="Times New Roman" w:hAnsi="Times New Roman"/>
          <w:b/>
          <w:sz w:val="24"/>
          <w:szCs w:val="24"/>
          <w:lang w:val="en-AU"/>
        </w:rPr>
      </w:pPr>
      <w:r w:rsidRPr="001B7224">
        <w:rPr>
          <w:rFonts w:ascii="Times New Roman" w:hAnsi="Times New Roman"/>
          <w:b/>
          <w:sz w:val="24"/>
          <w:szCs w:val="24"/>
          <w:lang w:val="en-AU"/>
        </w:rPr>
        <w:t xml:space="preserve">Tools: </w:t>
      </w:r>
      <w:r w:rsidR="00F01421">
        <w:rPr>
          <w:rFonts w:ascii="Times New Roman" w:hAnsi="Times New Roman"/>
          <w:b/>
          <w:sz w:val="24"/>
          <w:szCs w:val="24"/>
          <w:lang w:val="en-AU"/>
        </w:rPr>
        <w:t>Selenium-</w:t>
      </w:r>
      <w:proofErr w:type="spellStart"/>
      <w:r w:rsidR="00F01421">
        <w:rPr>
          <w:rFonts w:ascii="Times New Roman" w:hAnsi="Times New Roman"/>
          <w:b/>
          <w:sz w:val="24"/>
          <w:szCs w:val="24"/>
          <w:lang w:val="en-AU"/>
        </w:rPr>
        <w:t>WebDriver</w:t>
      </w:r>
      <w:proofErr w:type="spellEnd"/>
      <w:r w:rsidR="00F01421">
        <w:rPr>
          <w:rFonts w:ascii="Times New Roman" w:hAnsi="Times New Roman"/>
          <w:b/>
          <w:sz w:val="24"/>
          <w:szCs w:val="24"/>
          <w:lang w:val="en-AU"/>
        </w:rPr>
        <w:t>,</w:t>
      </w:r>
      <w:r w:rsidRPr="001B7224">
        <w:rPr>
          <w:rFonts w:ascii="Times New Roman" w:hAnsi="Times New Roman"/>
          <w:b/>
          <w:sz w:val="24"/>
          <w:szCs w:val="24"/>
          <w:lang w:val="en-AU"/>
        </w:rPr>
        <w:t xml:space="preserve"> </w:t>
      </w:r>
      <w:proofErr w:type="spellStart"/>
      <w:r w:rsidRPr="001B7224">
        <w:rPr>
          <w:rFonts w:ascii="Times New Roman" w:hAnsi="Times New Roman"/>
          <w:b/>
          <w:sz w:val="24"/>
          <w:szCs w:val="24"/>
          <w:lang w:val="en-AU"/>
        </w:rPr>
        <w:t>TestNG</w:t>
      </w:r>
      <w:proofErr w:type="gramStart"/>
      <w:r w:rsidRPr="001B7224">
        <w:rPr>
          <w:rFonts w:ascii="Times New Roman" w:hAnsi="Times New Roman"/>
          <w:b/>
          <w:sz w:val="24"/>
          <w:szCs w:val="24"/>
          <w:lang w:val="en-AU"/>
        </w:rPr>
        <w:t>,Maven</w:t>
      </w:r>
      <w:proofErr w:type="spellEnd"/>
      <w:proofErr w:type="gramEnd"/>
    </w:p>
    <w:p w:rsidR="00FA494F" w:rsidRPr="001B7224" w:rsidRDefault="00D20BA1" w:rsidP="00A611D4">
      <w:pPr>
        <w:spacing w:line="360" w:lineRule="auto"/>
        <w:ind w:firstLine="426"/>
        <w:jc w:val="both"/>
        <w:rPr>
          <w:rFonts w:ascii="Times New Roman" w:hAnsi="Times New Roman"/>
          <w:b/>
          <w:sz w:val="24"/>
          <w:szCs w:val="24"/>
          <w:lang w:val="en-AU"/>
        </w:rPr>
      </w:pPr>
      <w:r w:rsidRPr="001B7224">
        <w:rPr>
          <w:rFonts w:ascii="Times New Roman" w:hAnsi="Times New Roman"/>
          <w:b/>
          <w:sz w:val="24"/>
          <w:szCs w:val="24"/>
          <w:lang w:val="en-AU"/>
        </w:rPr>
        <w:t>Description:</w:t>
      </w:r>
      <w:r w:rsidRPr="001B7224">
        <w:rPr>
          <w:rFonts w:ascii="Times New Roman" w:hAnsi="Times New Roman"/>
          <w:sz w:val="24"/>
          <w:szCs w:val="24"/>
        </w:rPr>
        <w:t xml:space="preserve">  This application is developed to trace the location of our vehicle so with the help this application we </w:t>
      </w:r>
      <w:proofErr w:type="gramStart"/>
      <w:r w:rsidRPr="001B7224">
        <w:rPr>
          <w:rFonts w:ascii="Times New Roman" w:hAnsi="Times New Roman"/>
          <w:sz w:val="24"/>
          <w:szCs w:val="24"/>
        </w:rPr>
        <w:t>are  going</w:t>
      </w:r>
      <w:proofErr w:type="gramEnd"/>
      <w:r w:rsidRPr="001B7224">
        <w:rPr>
          <w:rFonts w:ascii="Times New Roman" w:hAnsi="Times New Roman"/>
          <w:sz w:val="24"/>
          <w:szCs w:val="24"/>
        </w:rPr>
        <w:t xml:space="preserve"> to improve the safety of an employe,also it will help the end user to monitor the consumption of the fuel and also they can monitor the speed of their vehicle and it will  also help user to find their stolen vehicle</w:t>
      </w:r>
      <w:r w:rsidR="00FA494F" w:rsidRPr="001B7224">
        <w:rPr>
          <w:rFonts w:ascii="Times New Roman" w:eastAsia="Courier New" w:hAnsi="Times New Roman"/>
          <w:sz w:val="24"/>
          <w:szCs w:val="24"/>
          <w:lang w:val="en-AU"/>
        </w:rPr>
        <w:t>.</w:t>
      </w:r>
    </w:p>
    <w:p w:rsidR="00FA494F" w:rsidRPr="001B7224" w:rsidRDefault="00FA494F" w:rsidP="00A611D4">
      <w:pPr>
        <w:pStyle w:val="NormalWeb"/>
        <w:spacing w:line="360" w:lineRule="auto"/>
        <w:jc w:val="both"/>
        <w:rPr>
          <w:rFonts w:eastAsia="Courier New"/>
          <w:b/>
          <w:u w:val="single"/>
          <w:lang w:val="en-AU"/>
        </w:rPr>
      </w:pPr>
      <w:r w:rsidRPr="001B7224">
        <w:rPr>
          <w:rFonts w:eastAsia="Courier New"/>
          <w:b/>
          <w:u w:val="single"/>
          <w:lang w:val="en-AU"/>
        </w:rPr>
        <w:t>Roles and Responsibilities:</w:t>
      </w:r>
    </w:p>
    <w:p w:rsidR="00FA494F" w:rsidRPr="001B7224" w:rsidRDefault="00172D61" w:rsidP="00A611D4">
      <w:pPr>
        <w:pStyle w:val="BodyText3"/>
        <w:numPr>
          <w:ilvl w:val="0"/>
          <w:numId w:val="20"/>
        </w:numPr>
        <w:spacing w:before="120" w:after="0" w:line="360" w:lineRule="auto"/>
        <w:ind w:right="-432"/>
        <w:jc w:val="both"/>
        <w:rPr>
          <w:rFonts w:ascii="Times New Roman" w:hAnsi="Times New Roman"/>
          <w:sz w:val="24"/>
          <w:szCs w:val="24"/>
        </w:rPr>
      </w:pPr>
      <w:r w:rsidRPr="001B7224">
        <w:rPr>
          <w:rFonts w:ascii="Times New Roman" w:hAnsi="Times New Roman"/>
          <w:sz w:val="24"/>
          <w:szCs w:val="24"/>
        </w:rPr>
        <w:t>Understanding the Test cases</w:t>
      </w:r>
      <w:r w:rsidR="005A0C77" w:rsidRPr="001B7224">
        <w:rPr>
          <w:rFonts w:ascii="Times New Roman" w:hAnsi="Times New Roman"/>
          <w:sz w:val="24"/>
          <w:szCs w:val="24"/>
        </w:rPr>
        <w:t xml:space="preserve"> and i</w:t>
      </w:r>
      <w:r w:rsidR="000305AB" w:rsidRPr="001B7224">
        <w:rPr>
          <w:rFonts w:ascii="Times New Roman" w:hAnsi="Times New Roman"/>
          <w:sz w:val="24"/>
          <w:szCs w:val="24"/>
        </w:rPr>
        <w:t>dentifying automatable and non-</w:t>
      </w:r>
      <w:r w:rsidR="005A0C77" w:rsidRPr="001B7224">
        <w:rPr>
          <w:rFonts w:ascii="Times New Roman" w:hAnsi="Times New Roman"/>
          <w:sz w:val="24"/>
          <w:szCs w:val="24"/>
        </w:rPr>
        <w:t>automatable Test-Cases.</w:t>
      </w:r>
    </w:p>
    <w:p w:rsidR="00FA494F" w:rsidRPr="001B7224" w:rsidRDefault="00A67CA4" w:rsidP="00A611D4">
      <w:pPr>
        <w:pStyle w:val="BodyText3"/>
        <w:numPr>
          <w:ilvl w:val="0"/>
          <w:numId w:val="20"/>
        </w:numPr>
        <w:spacing w:after="0" w:line="360" w:lineRule="auto"/>
        <w:ind w:right="-432"/>
        <w:jc w:val="both"/>
        <w:rPr>
          <w:rFonts w:ascii="Times New Roman" w:hAnsi="Times New Roman"/>
          <w:sz w:val="24"/>
          <w:szCs w:val="24"/>
        </w:rPr>
      </w:pPr>
      <w:r w:rsidRPr="001B7224">
        <w:rPr>
          <w:rFonts w:ascii="Times New Roman" w:hAnsi="Times New Roman"/>
          <w:sz w:val="24"/>
          <w:szCs w:val="24"/>
        </w:rPr>
        <w:t xml:space="preserve">Involved in </w:t>
      </w:r>
      <w:r w:rsidR="00172D61" w:rsidRPr="001B7224">
        <w:rPr>
          <w:rFonts w:ascii="Times New Roman" w:hAnsi="Times New Roman"/>
          <w:sz w:val="24"/>
          <w:szCs w:val="24"/>
        </w:rPr>
        <w:t>designing of the framework with my team from scratch.</w:t>
      </w:r>
    </w:p>
    <w:p w:rsidR="00FA494F" w:rsidRPr="001B7224" w:rsidRDefault="005D321A" w:rsidP="00A611D4">
      <w:pPr>
        <w:pStyle w:val="NormalWeb"/>
        <w:numPr>
          <w:ilvl w:val="0"/>
          <w:numId w:val="6"/>
        </w:numPr>
        <w:spacing w:line="360" w:lineRule="auto"/>
        <w:jc w:val="both"/>
      </w:pPr>
      <w:r w:rsidRPr="001B7224">
        <w:t>Prepared</w:t>
      </w:r>
      <w:r w:rsidR="00A11E6E" w:rsidRPr="001B7224">
        <w:t xml:space="preserve"> Test Data f</w:t>
      </w:r>
      <w:r w:rsidR="00FA494F" w:rsidRPr="001B7224">
        <w:t>or Framework</w:t>
      </w:r>
      <w:r w:rsidR="00262305" w:rsidRPr="001B7224">
        <w:t xml:space="preserve"> in properties File</w:t>
      </w:r>
      <w:r w:rsidR="00FA494F" w:rsidRPr="001B7224">
        <w:t>.</w:t>
      </w:r>
    </w:p>
    <w:p w:rsidR="00FA494F" w:rsidRPr="001B7224" w:rsidRDefault="00FA494F" w:rsidP="00A611D4">
      <w:pPr>
        <w:pStyle w:val="NormalWeb"/>
        <w:numPr>
          <w:ilvl w:val="0"/>
          <w:numId w:val="6"/>
        </w:numPr>
        <w:spacing w:line="360" w:lineRule="auto"/>
        <w:jc w:val="both"/>
      </w:pPr>
      <w:r w:rsidRPr="001B7224">
        <w:t xml:space="preserve">Involved in </w:t>
      </w:r>
      <w:r w:rsidR="00CB7BF3" w:rsidRPr="001B7224">
        <w:t xml:space="preserve">writing and </w:t>
      </w:r>
      <w:r w:rsidRPr="001B7224">
        <w:t>reviewing Test Scripts.</w:t>
      </w:r>
    </w:p>
    <w:p w:rsidR="00D20BA1" w:rsidRPr="001B7224" w:rsidRDefault="00C22D14" w:rsidP="00A611D4">
      <w:pPr>
        <w:pStyle w:val="BodyText3"/>
        <w:numPr>
          <w:ilvl w:val="0"/>
          <w:numId w:val="6"/>
        </w:numPr>
        <w:spacing w:after="0" w:line="360" w:lineRule="auto"/>
        <w:ind w:right="-432"/>
        <w:jc w:val="both"/>
        <w:rPr>
          <w:rFonts w:ascii="Times New Roman" w:hAnsi="Times New Roman"/>
          <w:sz w:val="24"/>
          <w:szCs w:val="24"/>
        </w:rPr>
      </w:pPr>
      <w:r w:rsidRPr="001B7224">
        <w:rPr>
          <w:rFonts w:ascii="Times New Roman" w:hAnsi="Times New Roman"/>
          <w:sz w:val="24"/>
          <w:szCs w:val="24"/>
        </w:rPr>
        <w:t xml:space="preserve">Involved in identifying and </w:t>
      </w:r>
      <w:r w:rsidR="00B00E78" w:rsidRPr="001B7224">
        <w:rPr>
          <w:rFonts w:ascii="Times New Roman" w:hAnsi="Times New Roman"/>
          <w:sz w:val="24"/>
          <w:szCs w:val="24"/>
        </w:rPr>
        <w:t>i</w:t>
      </w:r>
      <w:r w:rsidR="005C2860" w:rsidRPr="001B7224">
        <w:rPr>
          <w:rFonts w:ascii="Times New Roman" w:hAnsi="Times New Roman"/>
          <w:sz w:val="24"/>
          <w:szCs w:val="24"/>
        </w:rPr>
        <w:t xml:space="preserve">mplementing </w:t>
      </w:r>
      <w:r w:rsidR="00FA494F" w:rsidRPr="001B7224">
        <w:rPr>
          <w:rFonts w:ascii="Times New Roman" w:hAnsi="Times New Roman"/>
          <w:sz w:val="24"/>
          <w:szCs w:val="24"/>
        </w:rPr>
        <w:t>re-usable methods in Project specific Libraries.</w:t>
      </w:r>
    </w:p>
    <w:p w:rsidR="00FA494F" w:rsidRPr="001B7224" w:rsidRDefault="00A11E6E" w:rsidP="00A611D4">
      <w:pPr>
        <w:pStyle w:val="BodyText3"/>
        <w:numPr>
          <w:ilvl w:val="0"/>
          <w:numId w:val="6"/>
        </w:numPr>
        <w:spacing w:after="0" w:line="360" w:lineRule="auto"/>
        <w:ind w:right="-432"/>
        <w:jc w:val="both"/>
        <w:rPr>
          <w:rFonts w:ascii="Times New Roman" w:hAnsi="Times New Roman"/>
          <w:sz w:val="24"/>
          <w:szCs w:val="24"/>
        </w:rPr>
      </w:pPr>
      <w:r w:rsidRPr="001B7224">
        <w:rPr>
          <w:rFonts w:ascii="Times New Roman" w:hAnsi="Times New Roman"/>
          <w:sz w:val="24"/>
          <w:szCs w:val="24"/>
        </w:rPr>
        <w:t>Experience in Developing, Modifying and Executing Test scripts.</w:t>
      </w:r>
    </w:p>
    <w:p w:rsidR="00DD02D4" w:rsidRPr="001B7224" w:rsidRDefault="00743476" w:rsidP="00A611D4">
      <w:pPr>
        <w:pStyle w:val="BodyText3"/>
        <w:numPr>
          <w:ilvl w:val="0"/>
          <w:numId w:val="6"/>
        </w:numPr>
        <w:spacing w:after="0" w:line="360" w:lineRule="auto"/>
        <w:ind w:right="-432"/>
        <w:jc w:val="both"/>
        <w:rPr>
          <w:rFonts w:ascii="Times New Roman" w:hAnsi="Times New Roman"/>
          <w:sz w:val="24"/>
          <w:szCs w:val="24"/>
        </w:rPr>
      </w:pPr>
      <w:r w:rsidRPr="001B7224">
        <w:rPr>
          <w:rFonts w:ascii="Times New Roman" w:hAnsi="Times New Roman"/>
          <w:sz w:val="24"/>
          <w:szCs w:val="24"/>
        </w:rPr>
        <w:t>I</w:t>
      </w:r>
      <w:r w:rsidR="00DD02D4" w:rsidRPr="001B7224">
        <w:rPr>
          <w:rFonts w:ascii="Times New Roman" w:hAnsi="Times New Roman"/>
          <w:sz w:val="24"/>
          <w:szCs w:val="24"/>
        </w:rPr>
        <w:t>mplemented extend report</w:t>
      </w:r>
      <w:r w:rsidR="00D34EF8" w:rsidRPr="001B7224">
        <w:rPr>
          <w:rFonts w:ascii="Times New Roman" w:hAnsi="Times New Roman"/>
          <w:sz w:val="24"/>
          <w:szCs w:val="24"/>
        </w:rPr>
        <w:t xml:space="preserve"> tool to customize reporting</w:t>
      </w:r>
      <w:r w:rsidR="00DD02D4" w:rsidRPr="001B7224">
        <w:rPr>
          <w:rFonts w:ascii="Times New Roman" w:hAnsi="Times New Roman"/>
          <w:sz w:val="24"/>
          <w:szCs w:val="24"/>
        </w:rPr>
        <w:t>.</w:t>
      </w:r>
    </w:p>
    <w:p w:rsidR="00FA494F" w:rsidRPr="001B7224" w:rsidRDefault="00FA494F" w:rsidP="00A611D4">
      <w:pPr>
        <w:pStyle w:val="Header"/>
        <w:numPr>
          <w:ilvl w:val="0"/>
          <w:numId w:val="6"/>
        </w:numPr>
        <w:tabs>
          <w:tab w:val="clear" w:pos="4320"/>
          <w:tab w:val="clear" w:pos="8640"/>
          <w:tab w:val="left" w:pos="709"/>
        </w:tabs>
        <w:spacing w:after="0" w:line="360" w:lineRule="auto"/>
        <w:jc w:val="both"/>
        <w:rPr>
          <w:rFonts w:ascii="Times New Roman" w:hAnsi="Times New Roman"/>
          <w:sz w:val="24"/>
          <w:szCs w:val="24"/>
        </w:rPr>
      </w:pPr>
      <w:r w:rsidRPr="001B7224">
        <w:rPr>
          <w:rFonts w:ascii="Times New Roman" w:hAnsi="Times New Roman"/>
          <w:sz w:val="24"/>
          <w:szCs w:val="24"/>
        </w:rPr>
        <w:t>Customized the script using parameterization techniques.</w:t>
      </w:r>
    </w:p>
    <w:p w:rsidR="00A11E6E" w:rsidRPr="001B7224" w:rsidRDefault="00A11E6E" w:rsidP="00A611D4">
      <w:pPr>
        <w:pStyle w:val="Header"/>
        <w:numPr>
          <w:ilvl w:val="0"/>
          <w:numId w:val="6"/>
        </w:numPr>
        <w:tabs>
          <w:tab w:val="clear" w:pos="4320"/>
          <w:tab w:val="clear" w:pos="8640"/>
          <w:tab w:val="left" w:pos="709"/>
        </w:tabs>
        <w:spacing w:after="0" w:line="360" w:lineRule="auto"/>
        <w:jc w:val="both"/>
        <w:rPr>
          <w:rFonts w:ascii="Times New Roman" w:hAnsi="Times New Roman"/>
          <w:sz w:val="24"/>
          <w:szCs w:val="24"/>
        </w:rPr>
      </w:pPr>
      <w:r w:rsidRPr="001B7224">
        <w:rPr>
          <w:rFonts w:ascii="Times New Roman" w:hAnsi="Times New Roman"/>
          <w:sz w:val="24"/>
          <w:szCs w:val="24"/>
        </w:rPr>
        <w:t xml:space="preserve">Performed Batch Execution using </w:t>
      </w:r>
      <w:proofErr w:type="spellStart"/>
      <w:r w:rsidRPr="001B7224">
        <w:rPr>
          <w:rFonts w:ascii="Times New Roman" w:hAnsi="Times New Roman"/>
          <w:sz w:val="24"/>
          <w:szCs w:val="24"/>
        </w:rPr>
        <w:t>TestNG</w:t>
      </w:r>
      <w:proofErr w:type="spellEnd"/>
      <w:r w:rsidRPr="001B7224">
        <w:rPr>
          <w:rFonts w:ascii="Times New Roman" w:hAnsi="Times New Roman"/>
          <w:sz w:val="24"/>
          <w:szCs w:val="24"/>
        </w:rPr>
        <w:t xml:space="preserve"> for my modules.</w:t>
      </w:r>
    </w:p>
    <w:p w:rsidR="00C02FAE" w:rsidRPr="001B7224" w:rsidRDefault="00A11E6E" w:rsidP="00A611D4">
      <w:pPr>
        <w:pStyle w:val="Header"/>
        <w:numPr>
          <w:ilvl w:val="0"/>
          <w:numId w:val="6"/>
        </w:numPr>
        <w:tabs>
          <w:tab w:val="clear" w:pos="4320"/>
          <w:tab w:val="clear" w:pos="8640"/>
          <w:tab w:val="left" w:pos="709"/>
        </w:tabs>
        <w:spacing w:after="0" w:line="360" w:lineRule="auto"/>
        <w:jc w:val="both"/>
        <w:rPr>
          <w:rFonts w:ascii="Times New Roman" w:hAnsi="Times New Roman"/>
          <w:sz w:val="24"/>
          <w:szCs w:val="24"/>
        </w:rPr>
      </w:pPr>
      <w:r w:rsidRPr="001B7224">
        <w:rPr>
          <w:rFonts w:ascii="Times New Roman" w:hAnsi="Times New Roman"/>
          <w:sz w:val="24"/>
          <w:szCs w:val="24"/>
        </w:rPr>
        <w:lastRenderedPageBreak/>
        <w:t xml:space="preserve">Involved in pushing the Test-Scripts to the </w:t>
      </w:r>
      <w:proofErr w:type="spellStart"/>
      <w:r w:rsidRPr="001B7224">
        <w:rPr>
          <w:rFonts w:ascii="Times New Roman" w:hAnsi="Times New Roman"/>
          <w:sz w:val="24"/>
          <w:szCs w:val="24"/>
        </w:rPr>
        <w:t>Git</w:t>
      </w:r>
      <w:r w:rsidR="005A0C77" w:rsidRPr="001B7224">
        <w:rPr>
          <w:rFonts w:ascii="Times New Roman" w:hAnsi="Times New Roman"/>
          <w:sz w:val="24"/>
          <w:szCs w:val="24"/>
        </w:rPr>
        <w:t>Hub</w:t>
      </w:r>
      <w:proofErr w:type="spellEnd"/>
      <w:r w:rsidRPr="001B7224">
        <w:rPr>
          <w:rFonts w:ascii="Times New Roman" w:hAnsi="Times New Roman"/>
          <w:sz w:val="24"/>
          <w:szCs w:val="24"/>
        </w:rPr>
        <w:t>.</w:t>
      </w:r>
    </w:p>
    <w:p w:rsidR="00FA494F" w:rsidRPr="001B7224" w:rsidRDefault="00FA494F" w:rsidP="00A611D4">
      <w:pPr>
        <w:pStyle w:val="Header"/>
        <w:numPr>
          <w:ilvl w:val="0"/>
          <w:numId w:val="6"/>
        </w:numPr>
        <w:tabs>
          <w:tab w:val="clear" w:pos="4320"/>
          <w:tab w:val="clear" w:pos="8640"/>
          <w:tab w:val="left" w:pos="709"/>
        </w:tabs>
        <w:spacing w:after="0" w:line="360" w:lineRule="auto"/>
        <w:jc w:val="both"/>
        <w:rPr>
          <w:rFonts w:ascii="Times New Roman" w:hAnsi="Times New Roman"/>
          <w:b/>
          <w:bCs/>
          <w:sz w:val="24"/>
          <w:szCs w:val="24"/>
          <w:u w:val="single"/>
          <w:lang w:val="en-IN"/>
        </w:rPr>
      </w:pPr>
      <w:r w:rsidRPr="001B7224">
        <w:rPr>
          <w:rFonts w:ascii="Times New Roman" w:eastAsia="Courier New" w:hAnsi="Times New Roman"/>
          <w:sz w:val="24"/>
          <w:szCs w:val="24"/>
          <w:lang w:val="en-AU"/>
        </w:rPr>
        <w:t>Took part in the daily stand-up meeting.</w:t>
      </w:r>
    </w:p>
    <w:p w:rsidR="00FA494F" w:rsidRPr="001B7224" w:rsidRDefault="00FA494F" w:rsidP="00A611D4">
      <w:pPr>
        <w:pStyle w:val="NoSpacing"/>
        <w:tabs>
          <w:tab w:val="left" w:pos="426"/>
          <w:tab w:val="left" w:pos="709"/>
        </w:tabs>
        <w:spacing w:line="360" w:lineRule="auto"/>
        <w:ind w:left="426"/>
        <w:jc w:val="both"/>
        <w:rPr>
          <w:rFonts w:ascii="Times New Roman" w:hAnsi="Times New Roman"/>
          <w:b/>
          <w:bCs/>
          <w:sz w:val="24"/>
          <w:szCs w:val="24"/>
          <w:u w:val="single"/>
          <w:lang w:val="en-IN"/>
        </w:rPr>
      </w:pPr>
    </w:p>
    <w:p w:rsidR="00FA494F" w:rsidRPr="001B7224" w:rsidRDefault="00FA494F" w:rsidP="00A611D4">
      <w:pPr>
        <w:pStyle w:val="NoSpacing"/>
        <w:tabs>
          <w:tab w:val="left" w:pos="426"/>
        </w:tabs>
        <w:spacing w:line="360" w:lineRule="auto"/>
        <w:ind w:left="426"/>
        <w:jc w:val="both"/>
        <w:rPr>
          <w:rFonts w:ascii="Times New Roman" w:hAnsi="Times New Roman"/>
          <w:b/>
          <w:bCs/>
          <w:sz w:val="24"/>
          <w:szCs w:val="24"/>
        </w:rPr>
      </w:pPr>
      <w:r w:rsidRPr="001B7224">
        <w:rPr>
          <w:rFonts w:ascii="Times New Roman" w:hAnsi="Times New Roman"/>
          <w:b/>
          <w:bCs/>
          <w:sz w:val="24"/>
          <w:szCs w:val="24"/>
          <w:u w:val="single"/>
        </w:rPr>
        <w:t>Project No: 2</w:t>
      </w:r>
    </w:p>
    <w:p w:rsidR="00D20BA1" w:rsidRPr="001B7224" w:rsidRDefault="00D20BA1" w:rsidP="00A611D4">
      <w:pPr>
        <w:spacing w:line="360" w:lineRule="auto"/>
        <w:jc w:val="both"/>
        <w:rPr>
          <w:rFonts w:ascii="Times New Roman" w:hAnsi="Times New Roman"/>
          <w:b/>
          <w:sz w:val="24"/>
          <w:szCs w:val="24"/>
          <w:u w:val="single"/>
        </w:rPr>
      </w:pPr>
      <w:r w:rsidRPr="001B7224">
        <w:rPr>
          <w:rFonts w:ascii="Times New Roman" w:hAnsi="Times New Roman"/>
          <w:b/>
          <w:sz w:val="24"/>
          <w:szCs w:val="24"/>
        </w:rPr>
        <w:t>Position: Automation Test Engineer</w:t>
      </w:r>
      <w:r w:rsidRPr="001B7224">
        <w:rPr>
          <w:rFonts w:ascii="Times New Roman" w:hAnsi="Times New Roman"/>
          <w:b/>
          <w:sz w:val="24"/>
          <w:szCs w:val="24"/>
        </w:rPr>
        <w:tab/>
      </w:r>
    </w:p>
    <w:p w:rsidR="00D20BA1" w:rsidRPr="001B7224" w:rsidRDefault="00D20BA1" w:rsidP="00A611D4">
      <w:pPr>
        <w:spacing w:line="360" w:lineRule="auto"/>
        <w:jc w:val="both"/>
        <w:rPr>
          <w:rFonts w:ascii="Times New Roman" w:hAnsi="Times New Roman"/>
          <w:b/>
          <w:bCs/>
          <w:sz w:val="24"/>
          <w:szCs w:val="24"/>
        </w:rPr>
      </w:pPr>
      <w:r w:rsidRPr="001B7224">
        <w:rPr>
          <w:rFonts w:ascii="Times New Roman" w:hAnsi="Times New Roman"/>
          <w:b/>
          <w:bCs/>
          <w:sz w:val="24"/>
          <w:szCs w:val="24"/>
          <w:u w:val="single"/>
        </w:rPr>
        <w:t>Projects</w:t>
      </w:r>
      <w:r w:rsidRPr="001B7224">
        <w:rPr>
          <w:rFonts w:ascii="Times New Roman" w:hAnsi="Times New Roman"/>
          <w:b/>
          <w:bCs/>
          <w:sz w:val="24"/>
          <w:szCs w:val="24"/>
        </w:rPr>
        <w:t xml:space="preserve">:  </w:t>
      </w:r>
      <w:proofErr w:type="gramStart"/>
      <w:r w:rsidRPr="001B7224">
        <w:rPr>
          <w:rFonts w:ascii="Times New Roman" w:hAnsi="Times New Roman"/>
          <w:b/>
          <w:bCs/>
          <w:sz w:val="24"/>
          <w:szCs w:val="24"/>
        </w:rPr>
        <w:t>SHARECROPPER(</w:t>
      </w:r>
      <w:proofErr w:type="gramEnd"/>
      <w:r w:rsidRPr="001B7224">
        <w:rPr>
          <w:rFonts w:ascii="Times New Roman" w:hAnsi="Times New Roman"/>
          <w:b/>
          <w:bCs/>
          <w:sz w:val="24"/>
          <w:szCs w:val="24"/>
        </w:rPr>
        <w:t>Ecommerce Application)</w:t>
      </w:r>
    </w:p>
    <w:p w:rsidR="00D20BA1" w:rsidRPr="001B7224" w:rsidRDefault="00D20BA1" w:rsidP="00A611D4">
      <w:pPr>
        <w:spacing w:line="360" w:lineRule="auto"/>
        <w:jc w:val="both"/>
        <w:rPr>
          <w:rFonts w:ascii="Times New Roman" w:hAnsi="Times New Roman"/>
          <w:b/>
          <w:bCs/>
          <w:sz w:val="24"/>
          <w:szCs w:val="24"/>
          <w:lang w:val="en-AU"/>
        </w:rPr>
      </w:pPr>
      <w:r w:rsidRPr="001B7224">
        <w:rPr>
          <w:rFonts w:ascii="Times New Roman" w:hAnsi="Times New Roman"/>
          <w:b/>
          <w:bCs/>
          <w:sz w:val="24"/>
          <w:szCs w:val="24"/>
          <w:lang w:val="en-AU"/>
        </w:rPr>
        <w:t>Description:</w:t>
      </w:r>
    </w:p>
    <w:p w:rsidR="00D20BA1" w:rsidRPr="001B7224" w:rsidRDefault="00D20BA1" w:rsidP="00A611D4">
      <w:pPr>
        <w:spacing w:line="360" w:lineRule="auto"/>
        <w:jc w:val="both"/>
        <w:rPr>
          <w:rFonts w:ascii="Times New Roman" w:hAnsi="Times New Roman"/>
          <w:sz w:val="24"/>
          <w:szCs w:val="24"/>
        </w:rPr>
      </w:pPr>
      <w:r w:rsidRPr="001B7224">
        <w:rPr>
          <w:rFonts w:ascii="Times New Roman" w:hAnsi="Times New Roman"/>
          <w:sz w:val="24"/>
          <w:szCs w:val="24"/>
        </w:rPr>
        <w:t xml:space="preserve">This application is one of the setup information </w:t>
      </w:r>
      <w:proofErr w:type="gramStart"/>
      <w:r w:rsidRPr="001B7224">
        <w:rPr>
          <w:rFonts w:ascii="Times New Roman" w:hAnsi="Times New Roman"/>
          <w:sz w:val="24"/>
          <w:szCs w:val="24"/>
        </w:rPr>
        <w:t>portal</w:t>
      </w:r>
      <w:proofErr w:type="gramEnd"/>
      <w:r w:rsidRPr="001B7224">
        <w:rPr>
          <w:rFonts w:ascii="Times New Roman" w:hAnsi="Times New Roman"/>
          <w:sz w:val="24"/>
          <w:szCs w:val="24"/>
        </w:rPr>
        <w:t xml:space="preserve"> with end to end solution for the customer with this customer can by all the agricultural product at one centralized place. This application will allow user to choose their product from end place so for buying any this they no need to come to shop ,also they can sell their goods through this application so this application will act as mediator between two end to end customers to sell or purchase their goods.</w:t>
      </w:r>
    </w:p>
    <w:p w:rsidR="000C0E08" w:rsidRPr="001B7224" w:rsidRDefault="00FA494F" w:rsidP="00A611D4">
      <w:pPr>
        <w:spacing w:after="0" w:line="360" w:lineRule="auto"/>
        <w:jc w:val="both"/>
        <w:rPr>
          <w:rFonts w:ascii="Times New Roman" w:eastAsia="Courier New" w:hAnsi="Times New Roman"/>
          <w:b/>
          <w:sz w:val="24"/>
          <w:szCs w:val="24"/>
          <w:u w:val="single"/>
          <w:lang w:val="en-AU"/>
        </w:rPr>
      </w:pPr>
      <w:r w:rsidRPr="001B7224">
        <w:rPr>
          <w:rFonts w:ascii="Times New Roman" w:eastAsia="Courier New" w:hAnsi="Times New Roman"/>
          <w:b/>
          <w:sz w:val="24"/>
          <w:szCs w:val="24"/>
          <w:u w:val="single"/>
          <w:lang w:val="en-AU"/>
        </w:rPr>
        <w:t>Roles and Responsibilities:</w:t>
      </w:r>
    </w:p>
    <w:p w:rsidR="00FA494F" w:rsidRPr="001B7224" w:rsidRDefault="00482FB6" w:rsidP="00A611D4">
      <w:pPr>
        <w:numPr>
          <w:ilvl w:val="0"/>
          <w:numId w:val="16"/>
        </w:numPr>
        <w:spacing w:after="0" w:line="360" w:lineRule="auto"/>
        <w:jc w:val="both"/>
        <w:rPr>
          <w:rFonts w:ascii="Times New Roman" w:hAnsi="Times New Roman"/>
          <w:sz w:val="24"/>
          <w:szCs w:val="24"/>
        </w:rPr>
      </w:pPr>
      <w:r w:rsidRPr="001B7224">
        <w:rPr>
          <w:rFonts w:ascii="Times New Roman" w:hAnsi="Times New Roman"/>
          <w:sz w:val="24"/>
          <w:szCs w:val="24"/>
        </w:rPr>
        <w:t xml:space="preserve">Involved in understanding </w:t>
      </w:r>
      <w:r w:rsidR="00FB2515" w:rsidRPr="001B7224">
        <w:rPr>
          <w:rFonts w:ascii="Times New Roman" w:hAnsi="Times New Roman"/>
          <w:sz w:val="24"/>
          <w:szCs w:val="24"/>
        </w:rPr>
        <w:t>Business Requirement Specification.</w:t>
      </w:r>
      <w:r w:rsidR="00FA494F" w:rsidRPr="001B7224">
        <w:rPr>
          <w:rFonts w:ascii="Times New Roman" w:hAnsi="Times New Roman"/>
          <w:sz w:val="24"/>
          <w:szCs w:val="24"/>
        </w:rPr>
        <w:t xml:space="preserve"> </w:t>
      </w:r>
    </w:p>
    <w:p w:rsidR="00FA494F" w:rsidRPr="001B7224" w:rsidRDefault="00FA494F" w:rsidP="00A611D4">
      <w:pPr>
        <w:numPr>
          <w:ilvl w:val="1"/>
          <w:numId w:val="7"/>
        </w:numPr>
        <w:autoSpaceDE w:val="0"/>
        <w:spacing w:after="0" w:line="360" w:lineRule="auto"/>
        <w:ind w:left="1434" w:hanging="357"/>
        <w:jc w:val="both"/>
        <w:rPr>
          <w:rFonts w:ascii="Times New Roman" w:hAnsi="Times New Roman"/>
          <w:sz w:val="24"/>
          <w:szCs w:val="24"/>
        </w:rPr>
      </w:pPr>
      <w:r w:rsidRPr="001B7224">
        <w:rPr>
          <w:rFonts w:ascii="Times New Roman" w:hAnsi="Times New Roman"/>
          <w:sz w:val="24"/>
          <w:szCs w:val="24"/>
        </w:rPr>
        <w:t>Understanding t</w:t>
      </w:r>
      <w:r w:rsidR="005D24BE" w:rsidRPr="001B7224">
        <w:rPr>
          <w:rFonts w:ascii="Times New Roman" w:hAnsi="Times New Roman"/>
          <w:sz w:val="24"/>
          <w:szCs w:val="24"/>
        </w:rPr>
        <w:t xml:space="preserve">he </w:t>
      </w:r>
      <w:r w:rsidRPr="001B7224">
        <w:rPr>
          <w:rFonts w:ascii="Times New Roman" w:hAnsi="Times New Roman"/>
          <w:sz w:val="24"/>
          <w:szCs w:val="24"/>
        </w:rPr>
        <w:t>flow.</w:t>
      </w:r>
    </w:p>
    <w:p w:rsidR="00622916" w:rsidRPr="001B7224" w:rsidRDefault="00622916" w:rsidP="00A611D4">
      <w:pPr>
        <w:numPr>
          <w:ilvl w:val="1"/>
          <w:numId w:val="7"/>
        </w:numPr>
        <w:autoSpaceDE w:val="0"/>
        <w:spacing w:after="0" w:line="360" w:lineRule="auto"/>
        <w:ind w:left="1434" w:hanging="357"/>
        <w:jc w:val="both"/>
        <w:rPr>
          <w:rFonts w:ascii="Times New Roman" w:hAnsi="Times New Roman"/>
          <w:sz w:val="24"/>
          <w:szCs w:val="24"/>
        </w:rPr>
      </w:pPr>
      <w:r w:rsidRPr="001B7224">
        <w:rPr>
          <w:rFonts w:ascii="Times New Roman" w:hAnsi="Times New Roman"/>
          <w:sz w:val="24"/>
          <w:szCs w:val="24"/>
        </w:rPr>
        <w:t>Took part in the walk-through  of the application</w:t>
      </w:r>
    </w:p>
    <w:p w:rsidR="00FA494F" w:rsidRPr="001B7224" w:rsidRDefault="00FA494F" w:rsidP="00A611D4">
      <w:pPr>
        <w:numPr>
          <w:ilvl w:val="1"/>
          <w:numId w:val="7"/>
        </w:numPr>
        <w:autoSpaceDE w:val="0"/>
        <w:spacing w:after="0" w:line="360" w:lineRule="auto"/>
        <w:ind w:left="1434" w:hanging="357"/>
        <w:jc w:val="both"/>
        <w:rPr>
          <w:rFonts w:ascii="Times New Roman" w:hAnsi="Times New Roman"/>
          <w:sz w:val="24"/>
          <w:szCs w:val="24"/>
        </w:rPr>
      </w:pPr>
      <w:r w:rsidRPr="001B7224">
        <w:rPr>
          <w:rFonts w:ascii="Times New Roman" w:hAnsi="Times New Roman"/>
          <w:sz w:val="24"/>
          <w:szCs w:val="24"/>
        </w:rPr>
        <w:t xml:space="preserve">Involved in </w:t>
      </w:r>
      <w:r w:rsidR="0059498F" w:rsidRPr="001B7224">
        <w:rPr>
          <w:rFonts w:ascii="Times New Roman" w:hAnsi="Times New Roman"/>
          <w:sz w:val="24"/>
          <w:szCs w:val="24"/>
        </w:rPr>
        <w:t xml:space="preserve">identifying </w:t>
      </w:r>
      <w:r w:rsidRPr="001B7224">
        <w:rPr>
          <w:rFonts w:ascii="Times New Roman" w:hAnsi="Times New Roman"/>
          <w:sz w:val="24"/>
          <w:szCs w:val="24"/>
        </w:rPr>
        <w:t xml:space="preserve">Test </w:t>
      </w:r>
      <w:r w:rsidR="00622916" w:rsidRPr="001B7224">
        <w:rPr>
          <w:rFonts w:ascii="Times New Roman" w:hAnsi="Times New Roman"/>
          <w:sz w:val="24"/>
          <w:szCs w:val="24"/>
        </w:rPr>
        <w:t>scenarios and</w:t>
      </w:r>
      <w:r w:rsidR="0059498F" w:rsidRPr="001B7224">
        <w:rPr>
          <w:rFonts w:ascii="Times New Roman" w:hAnsi="Times New Roman"/>
          <w:sz w:val="24"/>
          <w:szCs w:val="24"/>
        </w:rPr>
        <w:t xml:space="preserve"> writing corresponding</w:t>
      </w:r>
      <w:r w:rsidR="00622916" w:rsidRPr="001B7224">
        <w:rPr>
          <w:rFonts w:ascii="Times New Roman" w:hAnsi="Times New Roman"/>
          <w:sz w:val="24"/>
          <w:szCs w:val="24"/>
        </w:rPr>
        <w:t xml:space="preserve"> Test-cases</w:t>
      </w:r>
      <w:r w:rsidR="00FE45EC" w:rsidRPr="001B7224">
        <w:rPr>
          <w:rFonts w:ascii="Times New Roman" w:hAnsi="Times New Roman"/>
          <w:sz w:val="24"/>
          <w:szCs w:val="24"/>
        </w:rPr>
        <w:t xml:space="preserve"> and reviewing the same.</w:t>
      </w:r>
    </w:p>
    <w:p w:rsidR="00DC7F9F" w:rsidRPr="001B7224" w:rsidRDefault="00F064D2" w:rsidP="00A611D4">
      <w:pPr>
        <w:numPr>
          <w:ilvl w:val="1"/>
          <w:numId w:val="7"/>
        </w:numPr>
        <w:autoSpaceDE w:val="0"/>
        <w:spacing w:after="0" w:line="360" w:lineRule="auto"/>
        <w:ind w:left="1434" w:hanging="357"/>
        <w:jc w:val="both"/>
        <w:rPr>
          <w:rFonts w:ascii="Times New Roman" w:hAnsi="Times New Roman"/>
          <w:sz w:val="24"/>
          <w:szCs w:val="24"/>
        </w:rPr>
      </w:pPr>
      <w:r w:rsidRPr="001B7224">
        <w:rPr>
          <w:rFonts w:ascii="Times New Roman" w:hAnsi="Times New Roman"/>
          <w:sz w:val="24"/>
          <w:szCs w:val="24"/>
        </w:rPr>
        <w:t xml:space="preserve">Performed </w:t>
      </w:r>
      <w:r w:rsidR="00DC7F9F" w:rsidRPr="001B7224">
        <w:rPr>
          <w:rFonts w:ascii="Times New Roman" w:hAnsi="Times New Roman"/>
          <w:sz w:val="24"/>
          <w:szCs w:val="24"/>
        </w:rPr>
        <w:t>UI testing of the application.</w:t>
      </w:r>
    </w:p>
    <w:p w:rsidR="00FA494F" w:rsidRPr="001B7224" w:rsidRDefault="00FE45EC" w:rsidP="00A611D4">
      <w:pPr>
        <w:numPr>
          <w:ilvl w:val="1"/>
          <w:numId w:val="7"/>
        </w:numPr>
        <w:autoSpaceDE w:val="0"/>
        <w:spacing w:after="0" w:line="360" w:lineRule="auto"/>
        <w:ind w:left="1434" w:hanging="357"/>
        <w:jc w:val="both"/>
        <w:rPr>
          <w:rFonts w:ascii="Times New Roman" w:hAnsi="Times New Roman"/>
          <w:sz w:val="24"/>
          <w:szCs w:val="24"/>
        </w:rPr>
      </w:pPr>
      <w:r w:rsidRPr="001B7224">
        <w:rPr>
          <w:rFonts w:ascii="Times New Roman" w:hAnsi="Times New Roman"/>
          <w:sz w:val="24"/>
          <w:szCs w:val="24"/>
        </w:rPr>
        <w:t>Performed various types of testing to meet the business requirements.</w:t>
      </w:r>
    </w:p>
    <w:p w:rsidR="00FF5E3D" w:rsidRDefault="00FE45EC" w:rsidP="00A611D4">
      <w:pPr>
        <w:pStyle w:val="ListParagraph"/>
        <w:widowControl w:val="0"/>
        <w:numPr>
          <w:ilvl w:val="1"/>
          <w:numId w:val="7"/>
        </w:numPr>
        <w:autoSpaceDE w:val="0"/>
        <w:spacing w:after="0" w:line="360" w:lineRule="auto"/>
        <w:ind w:left="1434" w:hanging="357"/>
        <w:jc w:val="both"/>
        <w:rPr>
          <w:rFonts w:ascii="Times New Roman" w:hAnsi="Times New Roman"/>
          <w:sz w:val="24"/>
          <w:szCs w:val="24"/>
        </w:rPr>
      </w:pPr>
      <w:r w:rsidRPr="001B7224">
        <w:rPr>
          <w:rFonts w:ascii="Times New Roman" w:hAnsi="Times New Roman"/>
          <w:sz w:val="24"/>
          <w:szCs w:val="24"/>
        </w:rPr>
        <w:t xml:space="preserve">Provided </w:t>
      </w:r>
      <w:r w:rsidR="003F1591" w:rsidRPr="001B7224">
        <w:rPr>
          <w:rFonts w:ascii="Times New Roman" w:hAnsi="Times New Roman"/>
          <w:sz w:val="24"/>
          <w:szCs w:val="24"/>
        </w:rPr>
        <w:t>KT of the application</w:t>
      </w:r>
      <w:r w:rsidR="00395C94" w:rsidRPr="001B7224">
        <w:rPr>
          <w:rFonts w:ascii="Times New Roman" w:hAnsi="Times New Roman"/>
          <w:sz w:val="24"/>
          <w:szCs w:val="24"/>
        </w:rPr>
        <w:t>.</w:t>
      </w:r>
    </w:p>
    <w:p w:rsidR="003175F8" w:rsidRPr="00A611D4" w:rsidRDefault="00FE45EC" w:rsidP="00A611D4">
      <w:pPr>
        <w:pStyle w:val="ListParagraph"/>
        <w:widowControl w:val="0"/>
        <w:numPr>
          <w:ilvl w:val="0"/>
          <w:numId w:val="16"/>
        </w:numPr>
        <w:autoSpaceDE w:val="0"/>
        <w:spacing w:after="0" w:line="360" w:lineRule="auto"/>
        <w:jc w:val="both"/>
        <w:rPr>
          <w:rFonts w:ascii="Times New Roman" w:hAnsi="Times New Roman"/>
          <w:sz w:val="24"/>
          <w:szCs w:val="24"/>
        </w:rPr>
      </w:pPr>
      <w:r w:rsidRPr="00A611D4">
        <w:rPr>
          <w:rFonts w:ascii="Times New Roman" w:hAnsi="Times New Roman"/>
          <w:sz w:val="24"/>
          <w:szCs w:val="24"/>
        </w:rPr>
        <w:t>Tracked defects and raised them using</w:t>
      </w:r>
      <w:r w:rsidR="001F218A" w:rsidRPr="00A611D4">
        <w:rPr>
          <w:rFonts w:ascii="Times New Roman" w:hAnsi="Times New Roman"/>
          <w:sz w:val="24"/>
          <w:szCs w:val="24"/>
        </w:rPr>
        <w:t xml:space="preserve"> </w:t>
      </w:r>
      <w:proofErr w:type="spellStart"/>
      <w:r w:rsidR="001F218A" w:rsidRPr="00A611D4">
        <w:rPr>
          <w:rFonts w:ascii="Times New Roman" w:hAnsi="Times New Roman"/>
          <w:b/>
          <w:sz w:val="24"/>
          <w:szCs w:val="24"/>
        </w:rPr>
        <w:t>Jira</w:t>
      </w:r>
      <w:proofErr w:type="spellEnd"/>
      <w:r w:rsidR="00FA494F" w:rsidRPr="00A611D4">
        <w:rPr>
          <w:rFonts w:ascii="Times New Roman" w:hAnsi="Times New Roman"/>
          <w:sz w:val="24"/>
          <w:szCs w:val="24"/>
        </w:rPr>
        <w:t>.</w:t>
      </w:r>
      <w:bookmarkStart w:id="1" w:name="_PictureBullets"/>
      <w:bookmarkEnd w:id="1"/>
    </w:p>
    <w:p w:rsidR="00EB0258" w:rsidRPr="001B7224" w:rsidRDefault="00E7755B" w:rsidP="00A611D4">
      <w:pPr>
        <w:spacing w:before="40" w:line="360" w:lineRule="auto"/>
        <w:ind w:left="426"/>
        <w:jc w:val="both"/>
        <w:rPr>
          <w:rFonts w:ascii="Times New Roman" w:eastAsia="Courier New" w:hAnsi="Times New Roman"/>
          <w:b/>
          <w:sz w:val="24"/>
          <w:szCs w:val="24"/>
          <w:lang w:val="en-AU"/>
        </w:rPr>
      </w:pPr>
      <w:r>
        <w:rPr>
          <w:rFonts w:ascii="Times New Roman" w:hAnsi="Times New Roman"/>
          <w:noProof/>
          <w:sz w:val="24"/>
          <w:szCs w:val="24"/>
          <w:lang w:eastAsia="en-US"/>
        </w:rPr>
        <w:pict>
          <v:shape id="_x0000_s1030" type="#_x0000_t32" style="position:absolute;left:0;text-align:left;margin-left:-99pt;margin-top:11.25pt;width:640.55pt;height:.1pt;z-index:251659264" o:connectortype="straight" strokeweight=".26mm">
            <v:stroke joinstyle="miter" endcap="square"/>
          </v:shape>
        </w:pict>
      </w:r>
    </w:p>
    <w:p w:rsidR="00EC7D25" w:rsidRPr="001B7224" w:rsidRDefault="004915AA" w:rsidP="00A611D4">
      <w:pPr>
        <w:shd w:val="clear" w:color="auto" w:fill="BFBFBF"/>
        <w:spacing w:line="360" w:lineRule="auto"/>
        <w:jc w:val="both"/>
        <w:rPr>
          <w:rFonts w:ascii="Times New Roman" w:hAnsi="Times New Roman"/>
          <w:b/>
          <w:bCs/>
          <w:sz w:val="24"/>
          <w:szCs w:val="24"/>
        </w:rPr>
      </w:pPr>
      <w:r w:rsidRPr="001B7224">
        <w:rPr>
          <w:rFonts w:ascii="Times New Roman" w:hAnsi="Times New Roman"/>
          <w:b/>
          <w:bCs/>
          <w:sz w:val="24"/>
          <w:szCs w:val="24"/>
          <w:highlight w:val="lightGray"/>
          <w:u w:val="single"/>
        </w:rPr>
        <w:t>PERSONAL SKILLS:</w:t>
      </w:r>
      <w:r w:rsidR="002848BF" w:rsidRPr="001B7224">
        <w:rPr>
          <w:rFonts w:ascii="Times New Roman" w:hAnsi="Times New Roman"/>
          <w:b/>
          <w:bCs/>
          <w:color w:val="A6A6A6"/>
          <w:sz w:val="24"/>
          <w:szCs w:val="24"/>
        </w:rPr>
        <w:tab/>
      </w:r>
      <w:r w:rsidR="002848BF" w:rsidRPr="001B7224">
        <w:rPr>
          <w:rFonts w:ascii="Times New Roman" w:hAnsi="Times New Roman"/>
          <w:b/>
          <w:bCs/>
          <w:color w:val="A6A6A6"/>
          <w:sz w:val="24"/>
          <w:szCs w:val="24"/>
        </w:rPr>
        <w:tab/>
      </w:r>
    </w:p>
    <w:p w:rsidR="004915AA" w:rsidRPr="001B7224" w:rsidRDefault="004915AA" w:rsidP="00A611D4">
      <w:pPr>
        <w:numPr>
          <w:ilvl w:val="0"/>
          <w:numId w:val="15"/>
        </w:numPr>
        <w:spacing w:after="0" w:line="360" w:lineRule="auto"/>
        <w:jc w:val="both"/>
        <w:rPr>
          <w:rFonts w:ascii="Times New Roman" w:hAnsi="Times New Roman"/>
          <w:sz w:val="24"/>
          <w:szCs w:val="24"/>
        </w:rPr>
      </w:pPr>
      <w:r w:rsidRPr="001B7224">
        <w:rPr>
          <w:rFonts w:ascii="Times New Roman" w:hAnsi="Times New Roman"/>
          <w:sz w:val="24"/>
          <w:szCs w:val="24"/>
        </w:rPr>
        <w:t>Team Player, good leadership qualities.</w:t>
      </w:r>
    </w:p>
    <w:p w:rsidR="004915AA" w:rsidRPr="001B7224" w:rsidRDefault="004915AA" w:rsidP="00A611D4">
      <w:pPr>
        <w:numPr>
          <w:ilvl w:val="0"/>
          <w:numId w:val="15"/>
        </w:numPr>
        <w:spacing w:after="0" w:line="360" w:lineRule="auto"/>
        <w:jc w:val="both"/>
        <w:rPr>
          <w:rFonts w:ascii="Times New Roman" w:hAnsi="Times New Roman"/>
          <w:sz w:val="24"/>
          <w:szCs w:val="24"/>
        </w:rPr>
      </w:pPr>
      <w:r w:rsidRPr="001B7224">
        <w:rPr>
          <w:rFonts w:ascii="Times New Roman" w:hAnsi="Times New Roman"/>
          <w:sz w:val="24"/>
          <w:szCs w:val="24"/>
        </w:rPr>
        <w:t>Excellent communication skills.</w:t>
      </w:r>
    </w:p>
    <w:p w:rsidR="00F01421" w:rsidRDefault="00C53F23" w:rsidP="00A611D4">
      <w:pPr>
        <w:numPr>
          <w:ilvl w:val="0"/>
          <w:numId w:val="15"/>
        </w:numPr>
        <w:spacing w:line="360" w:lineRule="auto"/>
        <w:jc w:val="both"/>
        <w:rPr>
          <w:rFonts w:ascii="Times New Roman" w:hAnsi="Times New Roman"/>
          <w:sz w:val="24"/>
          <w:szCs w:val="24"/>
        </w:rPr>
      </w:pPr>
      <w:r w:rsidRPr="001B7224">
        <w:rPr>
          <w:rFonts w:ascii="Times New Roman" w:hAnsi="Times New Roman"/>
          <w:sz w:val="24"/>
          <w:szCs w:val="24"/>
        </w:rPr>
        <w:t>Appreciated for my ability to quickly learn</w:t>
      </w:r>
      <w:r w:rsidR="004915AA" w:rsidRPr="001B7224">
        <w:rPr>
          <w:rFonts w:ascii="Times New Roman" w:hAnsi="Times New Roman"/>
          <w:sz w:val="24"/>
          <w:szCs w:val="24"/>
        </w:rPr>
        <w:t xml:space="preserve"> new </w:t>
      </w:r>
      <w:r w:rsidRPr="001B7224">
        <w:rPr>
          <w:rFonts w:ascii="Times New Roman" w:hAnsi="Times New Roman"/>
          <w:sz w:val="24"/>
          <w:szCs w:val="24"/>
        </w:rPr>
        <w:t>skills.</w:t>
      </w:r>
    </w:p>
    <w:p w:rsidR="00D20BA1" w:rsidRDefault="00D20BA1" w:rsidP="00A611D4">
      <w:pPr>
        <w:spacing w:line="360" w:lineRule="auto"/>
        <w:jc w:val="both"/>
        <w:rPr>
          <w:rFonts w:ascii="Times New Roman" w:hAnsi="Times New Roman"/>
          <w:b/>
          <w:sz w:val="24"/>
          <w:szCs w:val="24"/>
        </w:rPr>
      </w:pPr>
      <w:r w:rsidRPr="00F01421">
        <w:rPr>
          <w:rFonts w:ascii="Times New Roman" w:hAnsi="Times New Roman"/>
          <w:b/>
          <w:sz w:val="24"/>
          <w:szCs w:val="24"/>
        </w:rPr>
        <w:t>Place:</w:t>
      </w:r>
      <w:r w:rsidR="00F91A14">
        <w:rPr>
          <w:rFonts w:ascii="Times New Roman" w:hAnsi="Times New Roman"/>
          <w:b/>
          <w:sz w:val="24"/>
          <w:szCs w:val="24"/>
        </w:rPr>
        <w:t xml:space="preserve"> </w:t>
      </w:r>
      <w:r w:rsidRPr="00F01421">
        <w:rPr>
          <w:rFonts w:ascii="Times New Roman" w:hAnsi="Times New Roman"/>
          <w:b/>
          <w:sz w:val="24"/>
          <w:szCs w:val="24"/>
        </w:rPr>
        <w:t>Bangalore</w:t>
      </w:r>
      <w:r w:rsidR="00F01421">
        <w:rPr>
          <w:rFonts w:ascii="Times New Roman" w:hAnsi="Times New Roman"/>
          <w:b/>
          <w:sz w:val="24"/>
          <w:szCs w:val="24"/>
        </w:rPr>
        <w:tab/>
      </w:r>
      <w:r w:rsidR="00F01421">
        <w:rPr>
          <w:rFonts w:ascii="Times New Roman" w:hAnsi="Times New Roman"/>
          <w:b/>
          <w:sz w:val="24"/>
          <w:szCs w:val="24"/>
        </w:rPr>
        <w:tab/>
      </w:r>
      <w:r w:rsidR="00F01421">
        <w:rPr>
          <w:rFonts w:ascii="Times New Roman" w:hAnsi="Times New Roman"/>
          <w:b/>
          <w:sz w:val="24"/>
          <w:szCs w:val="24"/>
        </w:rPr>
        <w:tab/>
      </w:r>
      <w:r w:rsidR="00F01421">
        <w:rPr>
          <w:rFonts w:ascii="Times New Roman" w:hAnsi="Times New Roman"/>
          <w:b/>
          <w:sz w:val="24"/>
          <w:szCs w:val="24"/>
        </w:rPr>
        <w:tab/>
      </w:r>
      <w:r w:rsidR="00F01421">
        <w:rPr>
          <w:rFonts w:ascii="Times New Roman" w:hAnsi="Times New Roman"/>
          <w:b/>
          <w:sz w:val="24"/>
          <w:szCs w:val="24"/>
        </w:rPr>
        <w:tab/>
      </w:r>
      <w:r w:rsidR="00F01421">
        <w:rPr>
          <w:rFonts w:ascii="Times New Roman" w:hAnsi="Times New Roman"/>
          <w:b/>
          <w:sz w:val="24"/>
          <w:szCs w:val="24"/>
        </w:rPr>
        <w:tab/>
      </w:r>
      <w:r w:rsidR="00F01421">
        <w:rPr>
          <w:rFonts w:ascii="Times New Roman" w:hAnsi="Times New Roman"/>
          <w:b/>
          <w:sz w:val="24"/>
          <w:szCs w:val="24"/>
        </w:rPr>
        <w:tab/>
      </w:r>
      <w:r w:rsidR="00F01421">
        <w:rPr>
          <w:rFonts w:ascii="Times New Roman" w:hAnsi="Times New Roman"/>
          <w:b/>
          <w:sz w:val="24"/>
          <w:szCs w:val="24"/>
        </w:rPr>
        <w:tab/>
      </w:r>
      <w:r w:rsidR="00F01421">
        <w:rPr>
          <w:rFonts w:ascii="Times New Roman" w:hAnsi="Times New Roman"/>
          <w:b/>
          <w:sz w:val="24"/>
          <w:szCs w:val="24"/>
        </w:rPr>
        <w:tab/>
      </w:r>
      <w:proofErr w:type="spellStart"/>
      <w:r w:rsidR="00F01421">
        <w:rPr>
          <w:rFonts w:ascii="Times New Roman" w:hAnsi="Times New Roman"/>
          <w:b/>
          <w:sz w:val="24"/>
          <w:szCs w:val="24"/>
        </w:rPr>
        <w:t>Garima</w:t>
      </w:r>
      <w:proofErr w:type="spellEnd"/>
    </w:p>
    <w:sectPr w:rsidR="00D20BA1" w:rsidSect="0004201E">
      <w:pgSz w:w="12240" w:h="15840"/>
      <w:pgMar w:top="993"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55B" w:rsidRDefault="00E7755B" w:rsidP="00D16749">
      <w:pPr>
        <w:spacing w:after="0" w:line="240" w:lineRule="auto"/>
      </w:pPr>
      <w:r>
        <w:separator/>
      </w:r>
    </w:p>
  </w:endnote>
  <w:endnote w:type="continuationSeparator" w:id="0">
    <w:p w:rsidR="00E7755B" w:rsidRDefault="00E7755B" w:rsidP="00D16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55B" w:rsidRDefault="00E7755B" w:rsidP="00D16749">
      <w:pPr>
        <w:spacing w:after="0" w:line="240" w:lineRule="auto"/>
      </w:pPr>
      <w:r>
        <w:separator/>
      </w:r>
    </w:p>
  </w:footnote>
  <w:footnote w:type="continuationSeparator" w:id="0">
    <w:p w:rsidR="00E7755B" w:rsidRDefault="00E7755B" w:rsidP="00D167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0"/>
        </w:tabs>
        <w:ind w:left="720" w:hanging="360"/>
      </w:pPr>
      <w:rPr>
        <w:rFonts w:ascii="Symbol" w:hAnsi="Symbol" w:cs="Symbol" w:hint="default"/>
      </w:rPr>
    </w:lvl>
  </w:abstractNum>
  <w:abstractNum w:abstractNumId="2">
    <w:nsid w:val="00000003"/>
    <w:multiLevelType w:val="singleLevel"/>
    <w:tmpl w:val="00000003"/>
    <w:name w:val="WW8Num2"/>
    <w:lvl w:ilvl="0">
      <w:start w:val="1"/>
      <w:numFmt w:val="bullet"/>
      <w:lvlText w:val=""/>
      <w:lvlJc w:val="left"/>
      <w:pPr>
        <w:tabs>
          <w:tab w:val="num" w:pos="0"/>
        </w:tabs>
        <w:ind w:left="720" w:hanging="360"/>
      </w:pPr>
      <w:rPr>
        <w:rFonts w:ascii="Symbol" w:hAnsi="Symbol" w:cs="Symbol" w:hint="default"/>
        <w:sz w:val="24"/>
        <w:szCs w:val="24"/>
      </w:rPr>
    </w:lvl>
  </w:abstractNum>
  <w:abstractNum w:abstractNumId="3">
    <w:nsid w:val="00000004"/>
    <w:multiLevelType w:val="multilevel"/>
    <w:tmpl w:val="00000004"/>
    <w:name w:val="WW8Num3"/>
    <w:lvl w:ilvl="0">
      <w:start w:val="1"/>
      <w:numFmt w:val="bullet"/>
      <w:lvlText w:val=""/>
      <w:lvlJc w:val="left"/>
      <w:pPr>
        <w:tabs>
          <w:tab w:val="num" w:pos="0"/>
        </w:tabs>
        <w:ind w:left="360" w:hanging="360"/>
      </w:pPr>
      <w:rPr>
        <w:rFonts w:ascii="Wingdings" w:hAnsi="Wingdings" w:cs="Wingdings" w:hint="default"/>
        <w:sz w:val="24"/>
        <w:szCs w:val="24"/>
      </w:rPr>
    </w:lvl>
    <w:lvl w:ilvl="1">
      <w:start w:val="1"/>
      <w:numFmt w:val="bullet"/>
      <w:lvlText w:val=""/>
      <w:lvlJc w:val="left"/>
      <w:pPr>
        <w:tabs>
          <w:tab w:val="num" w:pos="0"/>
        </w:tabs>
        <w:ind w:left="720" w:hanging="360"/>
      </w:pPr>
      <w:rPr>
        <w:rFonts w:ascii="Wingdings" w:hAnsi="Wingdings" w:cs="Wingdings" w:hint="default"/>
        <w:sz w:val="24"/>
        <w:szCs w:val="24"/>
      </w:rPr>
    </w:lvl>
    <w:lvl w:ilvl="2">
      <w:start w:val="1"/>
      <w:numFmt w:val="bullet"/>
      <w:lvlText w:val=""/>
      <w:lvlJc w:val="left"/>
      <w:pPr>
        <w:tabs>
          <w:tab w:val="num" w:pos="0"/>
        </w:tabs>
        <w:ind w:left="1080" w:hanging="360"/>
      </w:pPr>
      <w:rPr>
        <w:rFonts w:ascii="Wingdings" w:hAnsi="Wingdings" w:cs="Wingdings" w:hint="default"/>
        <w:sz w:val="24"/>
        <w:szCs w:val="24"/>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sz w:val="24"/>
        <w:szCs w:val="24"/>
      </w:rPr>
    </w:lvl>
    <w:lvl w:ilvl="6">
      <w:start w:val="1"/>
      <w:numFmt w:val="bullet"/>
      <w:lvlText w:val=""/>
      <w:lvlJc w:val="left"/>
      <w:pPr>
        <w:tabs>
          <w:tab w:val="num" w:pos="0"/>
        </w:tabs>
        <w:ind w:left="2520" w:hanging="360"/>
      </w:pPr>
      <w:rPr>
        <w:rFonts w:ascii="Wingdings" w:hAnsi="Wingdings" w:cs="Wingdings" w:hint="default"/>
        <w:sz w:val="24"/>
        <w:szCs w:val="24"/>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hint="default"/>
        <w:color w:val="000000"/>
        <w:sz w:val="24"/>
        <w:szCs w:val="24"/>
      </w:rPr>
    </w:lvl>
  </w:abstractNum>
  <w:abstractNum w:abstractNumId="5">
    <w:nsid w:val="00000006"/>
    <w:multiLevelType w:val="singleLevel"/>
    <w:tmpl w:val="00000006"/>
    <w:name w:val="WW8Num5"/>
    <w:lvl w:ilvl="0">
      <w:start w:val="1"/>
      <w:numFmt w:val="bullet"/>
      <w:lvlText w:val=""/>
      <w:lvlJc w:val="left"/>
      <w:pPr>
        <w:tabs>
          <w:tab w:val="num" w:pos="0"/>
        </w:tabs>
        <w:ind w:left="1146" w:hanging="360"/>
      </w:pPr>
      <w:rPr>
        <w:rFonts w:ascii="Symbol" w:hAnsi="Symbol" w:cs="Symbol" w:hint="default"/>
        <w:sz w:val="22"/>
        <w:szCs w:val="22"/>
        <w:lang w:val="en-AU"/>
      </w:rPr>
    </w:lvl>
  </w:abstractNum>
  <w:abstractNum w:abstractNumId="6">
    <w:nsid w:val="00000007"/>
    <w:multiLevelType w:val="multilevel"/>
    <w:tmpl w:val="BA86486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0000008"/>
    <w:multiLevelType w:val="singleLevel"/>
    <w:tmpl w:val="00000008"/>
    <w:name w:val="WW8Num7"/>
    <w:lvl w:ilvl="0">
      <w:start w:val="1"/>
      <w:numFmt w:val="bullet"/>
      <w:lvlText w:val=""/>
      <w:lvlJc w:val="left"/>
      <w:pPr>
        <w:tabs>
          <w:tab w:val="num" w:pos="0"/>
        </w:tabs>
        <w:ind w:left="720" w:hanging="360"/>
      </w:pPr>
      <w:rPr>
        <w:rFonts w:ascii="Symbol" w:hAnsi="Symbol" w:cs="Symbol" w:hint="default"/>
        <w:sz w:val="20"/>
        <w:szCs w:val="20"/>
      </w:rPr>
    </w:lvl>
  </w:abstractNum>
  <w:abstractNum w:abstractNumId="8">
    <w:nsid w:val="00000009"/>
    <w:multiLevelType w:val="singleLevel"/>
    <w:tmpl w:val="00000009"/>
    <w:name w:val="WW8Num8"/>
    <w:lvl w:ilvl="0">
      <w:start w:val="1"/>
      <w:numFmt w:val="bullet"/>
      <w:lvlText w:val=""/>
      <w:lvlJc w:val="left"/>
      <w:pPr>
        <w:tabs>
          <w:tab w:val="num" w:pos="0"/>
        </w:tabs>
        <w:ind w:left="720" w:hanging="360"/>
      </w:pPr>
      <w:rPr>
        <w:rFonts w:ascii="Symbol" w:hAnsi="Symbol" w:cs="Symbol" w:hint="default"/>
        <w:sz w:val="24"/>
        <w:szCs w:val="24"/>
      </w:rPr>
    </w:lvl>
  </w:abstractNum>
  <w:abstractNum w:abstractNumId="9">
    <w:nsid w:val="0000000A"/>
    <w:multiLevelType w:val="singleLevel"/>
    <w:tmpl w:val="0000000A"/>
    <w:name w:val="WW8Num9"/>
    <w:lvl w:ilvl="0">
      <w:start w:val="1"/>
      <w:numFmt w:val="bullet"/>
      <w:lvlText w:val=""/>
      <w:lvlJc w:val="left"/>
      <w:pPr>
        <w:tabs>
          <w:tab w:val="num" w:pos="0"/>
        </w:tabs>
        <w:ind w:left="720" w:hanging="360"/>
      </w:pPr>
      <w:rPr>
        <w:rFonts w:ascii="Symbol" w:hAnsi="Symbol" w:cs="Symbol" w:hint="default"/>
      </w:rPr>
    </w:lvl>
  </w:abstractNum>
  <w:abstractNum w:abstractNumId="10">
    <w:nsid w:val="0A3F40FA"/>
    <w:multiLevelType w:val="hybridMultilevel"/>
    <w:tmpl w:val="14EA9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AC13B42"/>
    <w:multiLevelType w:val="hybridMultilevel"/>
    <w:tmpl w:val="215E9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6B7952"/>
    <w:multiLevelType w:val="hybridMultilevel"/>
    <w:tmpl w:val="170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8A09DE"/>
    <w:multiLevelType w:val="multilevel"/>
    <w:tmpl w:val="118A09D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238E44FB"/>
    <w:multiLevelType w:val="hybridMultilevel"/>
    <w:tmpl w:val="411E8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B62D61"/>
    <w:multiLevelType w:val="hybridMultilevel"/>
    <w:tmpl w:val="8E386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0C4167"/>
    <w:multiLevelType w:val="hybridMultilevel"/>
    <w:tmpl w:val="A508A5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D26607A"/>
    <w:multiLevelType w:val="hybridMultilevel"/>
    <w:tmpl w:val="D4F44C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0E53041"/>
    <w:multiLevelType w:val="hybridMultilevel"/>
    <w:tmpl w:val="E63411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982496"/>
    <w:multiLevelType w:val="hybridMultilevel"/>
    <w:tmpl w:val="6A2CA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DF962D1"/>
    <w:multiLevelType w:val="hybridMultilevel"/>
    <w:tmpl w:val="68F4D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94625C"/>
    <w:multiLevelType w:val="hybridMultilevel"/>
    <w:tmpl w:val="EAB4C47C"/>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6"/>
  </w:num>
  <w:num w:numId="12">
    <w:abstractNumId w:val="18"/>
  </w:num>
  <w:num w:numId="13">
    <w:abstractNumId w:val="11"/>
  </w:num>
  <w:num w:numId="14">
    <w:abstractNumId w:val="17"/>
  </w:num>
  <w:num w:numId="15">
    <w:abstractNumId w:val="19"/>
  </w:num>
  <w:num w:numId="16">
    <w:abstractNumId w:val="21"/>
  </w:num>
  <w:num w:numId="17">
    <w:abstractNumId w:val="13"/>
  </w:num>
  <w:num w:numId="18">
    <w:abstractNumId w:val="20"/>
  </w:num>
  <w:num w:numId="19">
    <w:abstractNumId w:val="12"/>
  </w:num>
  <w:num w:numId="20">
    <w:abstractNumId w:val="15"/>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
  <w:rsids>
    <w:rsidRoot w:val="00DC1A52"/>
    <w:rsid w:val="000018D2"/>
    <w:rsid w:val="000305AB"/>
    <w:rsid w:val="0004201E"/>
    <w:rsid w:val="000625C2"/>
    <w:rsid w:val="00063C1E"/>
    <w:rsid w:val="00086195"/>
    <w:rsid w:val="000C0E08"/>
    <w:rsid w:val="000D1330"/>
    <w:rsid w:val="00154647"/>
    <w:rsid w:val="00172D61"/>
    <w:rsid w:val="00172E73"/>
    <w:rsid w:val="00176CAF"/>
    <w:rsid w:val="001A1CC4"/>
    <w:rsid w:val="001A7FDC"/>
    <w:rsid w:val="001B7224"/>
    <w:rsid w:val="001D3383"/>
    <w:rsid w:val="001D6DC2"/>
    <w:rsid w:val="001E07B1"/>
    <w:rsid w:val="001E4E65"/>
    <w:rsid w:val="001F218A"/>
    <w:rsid w:val="00201271"/>
    <w:rsid w:val="00231210"/>
    <w:rsid w:val="00262305"/>
    <w:rsid w:val="0027115F"/>
    <w:rsid w:val="00274D32"/>
    <w:rsid w:val="002848BF"/>
    <w:rsid w:val="00286ADC"/>
    <w:rsid w:val="002A12AC"/>
    <w:rsid w:val="002A1C9A"/>
    <w:rsid w:val="002F3F20"/>
    <w:rsid w:val="002F432A"/>
    <w:rsid w:val="003024A3"/>
    <w:rsid w:val="00313591"/>
    <w:rsid w:val="00316AB0"/>
    <w:rsid w:val="003175F8"/>
    <w:rsid w:val="0035057A"/>
    <w:rsid w:val="00363BF0"/>
    <w:rsid w:val="00376C2E"/>
    <w:rsid w:val="0038452C"/>
    <w:rsid w:val="00395C94"/>
    <w:rsid w:val="003A7CDD"/>
    <w:rsid w:val="003C5EAA"/>
    <w:rsid w:val="003E0F95"/>
    <w:rsid w:val="003F1116"/>
    <w:rsid w:val="003F1591"/>
    <w:rsid w:val="003F51DC"/>
    <w:rsid w:val="00406614"/>
    <w:rsid w:val="00416B58"/>
    <w:rsid w:val="00430037"/>
    <w:rsid w:val="00482FB6"/>
    <w:rsid w:val="004915AA"/>
    <w:rsid w:val="00493E5D"/>
    <w:rsid w:val="004A267F"/>
    <w:rsid w:val="004C3FF7"/>
    <w:rsid w:val="004E0609"/>
    <w:rsid w:val="00575A59"/>
    <w:rsid w:val="00576292"/>
    <w:rsid w:val="00591BAE"/>
    <w:rsid w:val="00592379"/>
    <w:rsid w:val="0059498F"/>
    <w:rsid w:val="005A0C77"/>
    <w:rsid w:val="005C2860"/>
    <w:rsid w:val="005D24BE"/>
    <w:rsid w:val="005D321A"/>
    <w:rsid w:val="005D3A7C"/>
    <w:rsid w:val="005E1ADE"/>
    <w:rsid w:val="005F1A34"/>
    <w:rsid w:val="005F3557"/>
    <w:rsid w:val="00622916"/>
    <w:rsid w:val="00646070"/>
    <w:rsid w:val="00654375"/>
    <w:rsid w:val="006570AC"/>
    <w:rsid w:val="00693352"/>
    <w:rsid w:val="006B0C52"/>
    <w:rsid w:val="006C6AF7"/>
    <w:rsid w:val="006E79E9"/>
    <w:rsid w:val="007367EF"/>
    <w:rsid w:val="00743476"/>
    <w:rsid w:val="007600E3"/>
    <w:rsid w:val="00771031"/>
    <w:rsid w:val="00794E4D"/>
    <w:rsid w:val="007B2A14"/>
    <w:rsid w:val="00826CA9"/>
    <w:rsid w:val="0083269D"/>
    <w:rsid w:val="00842E0C"/>
    <w:rsid w:val="00882FB3"/>
    <w:rsid w:val="008A4D27"/>
    <w:rsid w:val="008B5DBC"/>
    <w:rsid w:val="008C693F"/>
    <w:rsid w:val="008F05F7"/>
    <w:rsid w:val="00907B19"/>
    <w:rsid w:val="0091001B"/>
    <w:rsid w:val="00925C42"/>
    <w:rsid w:val="00950D92"/>
    <w:rsid w:val="00956A34"/>
    <w:rsid w:val="009628C3"/>
    <w:rsid w:val="009C590A"/>
    <w:rsid w:val="009D2057"/>
    <w:rsid w:val="009F2337"/>
    <w:rsid w:val="00A05A7E"/>
    <w:rsid w:val="00A11E6E"/>
    <w:rsid w:val="00A611D4"/>
    <w:rsid w:val="00A67CA4"/>
    <w:rsid w:val="00A84B65"/>
    <w:rsid w:val="00AB0167"/>
    <w:rsid w:val="00AE7488"/>
    <w:rsid w:val="00B00E78"/>
    <w:rsid w:val="00B2168D"/>
    <w:rsid w:val="00B72246"/>
    <w:rsid w:val="00B831D3"/>
    <w:rsid w:val="00BB04FE"/>
    <w:rsid w:val="00C02FAE"/>
    <w:rsid w:val="00C075DE"/>
    <w:rsid w:val="00C1216D"/>
    <w:rsid w:val="00C22D14"/>
    <w:rsid w:val="00C31B6F"/>
    <w:rsid w:val="00C40A13"/>
    <w:rsid w:val="00C41FA8"/>
    <w:rsid w:val="00C47F06"/>
    <w:rsid w:val="00C51A4C"/>
    <w:rsid w:val="00C53F23"/>
    <w:rsid w:val="00C735EC"/>
    <w:rsid w:val="00C92544"/>
    <w:rsid w:val="00C92A28"/>
    <w:rsid w:val="00CA256F"/>
    <w:rsid w:val="00CA48FC"/>
    <w:rsid w:val="00CB7BF3"/>
    <w:rsid w:val="00CD4FF0"/>
    <w:rsid w:val="00CE7E50"/>
    <w:rsid w:val="00D01F23"/>
    <w:rsid w:val="00D16749"/>
    <w:rsid w:val="00D20BA1"/>
    <w:rsid w:val="00D34EF8"/>
    <w:rsid w:val="00D35284"/>
    <w:rsid w:val="00D8424F"/>
    <w:rsid w:val="00D868FB"/>
    <w:rsid w:val="00DC1A52"/>
    <w:rsid w:val="00DC7F9F"/>
    <w:rsid w:val="00DD02D4"/>
    <w:rsid w:val="00DD134C"/>
    <w:rsid w:val="00DF69E9"/>
    <w:rsid w:val="00E258A2"/>
    <w:rsid w:val="00E32286"/>
    <w:rsid w:val="00E32965"/>
    <w:rsid w:val="00E7755B"/>
    <w:rsid w:val="00E90C90"/>
    <w:rsid w:val="00EA652C"/>
    <w:rsid w:val="00EB0258"/>
    <w:rsid w:val="00EC7D25"/>
    <w:rsid w:val="00ED6911"/>
    <w:rsid w:val="00EF74AB"/>
    <w:rsid w:val="00F01421"/>
    <w:rsid w:val="00F0317F"/>
    <w:rsid w:val="00F064D2"/>
    <w:rsid w:val="00F244D7"/>
    <w:rsid w:val="00F754B0"/>
    <w:rsid w:val="00F86AA3"/>
    <w:rsid w:val="00F91A14"/>
    <w:rsid w:val="00F961E8"/>
    <w:rsid w:val="00FA494F"/>
    <w:rsid w:val="00FB2515"/>
    <w:rsid w:val="00FB5644"/>
    <w:rsid w:val="00FC2384"/>
    <w:rsid w:val="00FE45EC"/>
    <w:rsid w:val="00FF092B"/>
    <w:rsid w:val="00FF174B"/>
    <w:rsid w:val="00FF5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6"/>
        <o:r id="V:Rule2" type="connector" idref="#_x0000_s1028"/>
        <o:r id="V:Rule3" type="connector" idref="#_x0000_s1027"/>
        <o:r id="V:Rule4" type="connector" idref="#_x0000_s1030"/>
      </o:rules>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01E"/>
    <w:pPr>
      <w:suppressAutoHyphens/>
      <w:spacing w:after="200" w:line="276" w:lineRule="auto"/>
    </w:pPr>
    <w:rPr>
      <w:rFonts w:ascii="Calibri" w:eastAsia="Calibri" w:hAnsi="Calibri"/>
      <w:sz w:val="22"/>
      <w:szCs w:val="22"/>
      <w:lang w:eastAsia="ar-SA"/>
    </w:rPr>
  </w:style>
  <w:style w:type="paragraph" w:styleId="Heading1">
    <w:name w:val="heading 1"/>
    <w:basedOn w:val="Normal"/>
    <w:next w:val="Normal"/>
    <w:qFormat/>
    <w:rsid w:val="0004201E"/>
    <w:pPr>
      <w:keepNext/>
      <w:numPr>
        <w:numId w:val="1"/>
      </w:numPr>
      <w:spacing w:before="240" w:after="60"/>
      <w:outlineLvl w:val="0"/>
    </w:pPr>
    <w:rPr>
      <w:rFonts w:ascii="Cambria" w:eastAsia="Times New Roman" w:hAnsi="Cambria"/>
      <w:b/>
      <w:bCs/>
      <w:kern w:val="1"/>
      <w:sz w:val="32"/>
      <w:szCs w:val="32"/>
    </w:rPr>
  </w:style>
  <w:style w:type="paragraph" w:styleId="Heading3">
    <w:name w:val="heading 3"/>
    <w:basedOn w:val="Normal"/>
    <w:next w:val="Normal"/>
    <w:qFormat/>
    <w:rsid w:val="0004201E"/>
    <w:pPr>
      <w:keepNext/>
      <w:numPr>
        <w:ilvl w:val="2"/>
        <w:numId w:val="1"/>
      </w:numPr>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4201E"/>
    <w:rPr>
      <w:rFonts w:ascii="Symbol" w:hAnsi="Symbol" w:cs="Symbol" w:hint="default"/>
    </w:rPr>
  </w:style>
  <w:style w:type="character" w:customStyle="1" w:styleId="WW8Num1z1">
    <w:name w:val="WW8Num1z1"/>
    <w:rsid w:val="0004201E"/>
    <w:rPr>
      <w:rFonts w:ascii="Courier New" w:hAnsi="Courier New" w:cs="Courier New" w:hint="default"/>
    </w:rPr>
  </w:style>
  <w:style w:type="character" w:customStyle="1" w:styleId="WW8Num1z2">
    <w:name w:val="WW8Num1z2"/>
    <w:rsid w:val="0004201E"/>
    <w:rPr>
      <w:rFonts w:ascii="Wingdings" w:hAnsi="Wingdings" w:cs="Wingdings" w:hint="default"/>
    </w:rPr>
  </w:style>
  <w:style w:type="character" w:customStyle="1" w:styleId="WW8Num2z0">
    <w:name w:val="WW8Num2z0"/>
    <w:rsid w:val="0004201E"/>
    <w:rPr>
      <w:rFonts w:ascii="Symbol" w:hAnsi="Symbol" w:cs="Symbol" w:hint="default"/>
      <w:sz w:val="24"/>
      <w:szCs w:val="24"/>
    </w:rPr>
  </w:style>
  <w:style w:type="character" w:customStyle="1" w:styleId="WW8Num2z1">
    <w:name w:val="WW8Num2z1"/>
    <w:rsid w:val="0004201E"/>
    <w:rPr>
      <w:rFonts w:ascii="Courier New" w:hAnsi="Courier New" w:cs="Courier New" w:hint="default"/>
    </w:rPr>
  </w:style>
  <w:style w:type="character" w:customStyle="1" w:styleId="WW8Num2z2">
    <w:name w:val="WW8Num2z2"/>
    <w:rsid w:val="0004201E"/>
    <w:rPr>
      <w:rFonts w:ascii="Wingdings" w:hAnsi="Wingdings" w:cs="Wingdings" w:hint="default"/>
    </w:rPr>
  </w:style>
  <w:style w:type="character" w:customStyle="1" w:styleId="WW8Num3z0">
    <w:name w:val="WW8Num3z0"/>
    <w:rsid w:val="0004201E"/>
    <w:rPr>
      <w:rFonts w:ascii="Wingdings" w:hAnsi="Wingdings" w:cs="Wingdings" w:hint="default"/>
      <w:sz w:val="24"/>
      <w:szCs w:val="24"/>
    </w:rPr>
  </w:style>
  <w:style w:type="character" w:customStyle="1" w:styleId="WW8Num3z3">
    <w:name w:val="WW8Num3z3"/>
    <w:rsid w:val="0004201E"/>
    <w:rPr>
      <w:rFonts w:ascii="Symbol" w:hAnsi="Symbol" w:cs="Symbol" w:hint="default"/>
    </w:rPr>
  </w:style>
  <w:style w:type="character" w:customStyle="1" w:styleId="WW8Num4z0">
    <w:name w:val="WW8Num4z0"/>
    <w:rsid w:val="0004201E"/>
    <w:rPr>
      <w:rFonts w:ascii="Symbol" w:eastAsia="Arial Unicode MS" w:hAnsi="Symbol" w:cs="Symbol" w:hint="default"/>
      <w:color w:val="000000"/>
      <w:sz w:val="24"/>
      <w:szCs w:val="24"/>
    </w:rPr>
  </w:style>
  <w:style w:type="character" w:customStyle="1" w:styleId="WW8Num4z1">
    <w:name w:val="WW8Num4z1"/>
    <w:rsid w:val="0004201E"/>
    <w:rPr>
      <w:rFonts w:ascii="Courier New" w:hAnsi="Courier New" w:cs="Courier New" w:hint="default"/>
    </w:rPr>
  </w:style>
  <w:style w:type="character" w:customStyle="1" w:styleId="WW8Num4z2">
    <w:name w:val="WW8Num4z2"/>
    <w:rsid w:val="0004201E"/>
    <w:rPr>
      <w:rFonts w:ascii="Wingdings" w:hAnsi="Wingdings" w:cs="Wingdings" w:hint="default"/>
    </w:rPr>
  </w:style>
  <w:style w:type="character" w:customStyle="1" w:styleId="WW8Num5z0">
    <w:name w:val="WW8Num5z0"/>
    <w:rsid w:val="0004201E"/>
    <w:rPr>
      <w:rFonts w:ascii="Symbol" w:eastAsia="Courier New" w:hAnsi="Symbol" w:cs="Symbol" w:hint="default"/>
      <w:sz w:val="22"/>
      <w:szCs w:val="22"/>
      <w:lang w:val="en-AU"/>
    </w:rPr>
  </w:style>
  <w:style w:type="character" w:customStyle="1" w:styleId="WW8Num5z1">
    <w:name w:val="WW8Num5z1"/>
    <w:rsid w:val="0004201E"/>
    <w:rPr>
      <w:rFonts w:ascii="Courier New" w:hAnsi="Courier New" w:cs="Courier New" w:hint="default"/>
    </w:rPr>
  </w:style>
  <w:style w:type="character" w:customStyle="1" w:styleId="WW8Num5z2">
    <w:name w:val="WW8Num5z2"/>
    <w:rsid w:val="0004201E"/>
    <w:rPr>
      <w:rFonts w:ascii="Wingdings" w:hAnsi="Wingdings" w:cs="Wingdings" w:hint="default"/>
    </w:rPr>
  </w:style>
  <w:style w:type="character" w:customStyle="1" w:styleId="WW8Num6z0">
    <w:name w:val="WW8Num6z0"/>
    <w:rsid w:val="0004201E"/>
    <w:rPr>
      <w:rFonts w:ascii="Symbol" w:hAnsi="Symbol" w:cs="Symbol" w:hint="default"/>
    </w:rPr>
  </w:style>
  <w:style w:type="character" w:customStyle="1" w:styleId="WW8Num6z2">
    <w:name w:val="WW8Num6z2"/>
    <w:rsid w:val="0004201E"/>
    <w:rPr>
      <w:rFonts w:ascii="Wingdings" w:hAnsi="Wingdings" w:cs="Wingdings" w:hint="default"/>
    </w:rPr>
  </w:style>
  <w:style w:type="character" w:customStyle="1" w:styleId="WW8Num6z4">
    <w:name w:val="WW8Num6z4"/>
    <w:rsid w:val="0004201E"/>
    <w:rPr>
      <w:rFonts w:ascii="Courier New" w:hAnsi="Courier New" w:cs="Courier New" w:hint="default"/>
    </w:rPr>
  </w:style>
  <w:style w:type="character" w:customStyle="1" w:styleId="WW8Num7z0">
    <w:name w:val="WW8Num7z0"/>
    <w:rsid w:val="0004201E"/>
    <w:rPr>
      <w:rFonts w:ascii="Symbol" w:hAnsi="Symbol" w:cs="Symbol" w:hint="default"/>
      <w:sz w:val="20"/>
      <w:szCs w:val="20"/>
    </w:rPr>
  </w:style>
  <w:style w:type="character" w:customStyle="1" w:styleId="WW8Num7z1">
    <w:name w:val="WW8Num7z1"/>
    <w:rsid w:val="0004201E"/>
    <w:rPr>
      <w:rFonts w:ascii="Courier New" w:hAnsi="Courier New" w:cs="Courier New" w:hint="default"/>
    </w:rPr>
  </w:style>
  <w:style w:type="character" w:customStyle="1" w:styleId="WW8Num7z2">
    <w:name w:val="WW8Num7z2"/>
    <w:rsid w:val="0004201E"/>
    <w:rPr>
      <w:rFonts w:ascii="Wingdings" w:hAnsi="Wingdings" w:cs="Wingdings" w:hint="default"/>
    </w:rPr>
  </w:style>
  <w:style w:type="character" w:customStyle="1" w:styleId="WW8Num8z0">
    <w:name w:val="WW8Num8z0"/>
    <w:rsid w:val="0004201E"/>
    <w:rPr>
      <w:rFonts w:ascii="Symbol" w:eastAsia="Verdana" w:hAnsi="Symbol" w:cs="Symbol" w:hint="default"/>
      <w:sz w:val="24"/>
      <w:szCs w:val="24"/>
    </w:rPr>
  </w:style>
  <w:style w:type="character" w:customStyle="1" w:styleId="WW8Num8z1">
    <w:name w:val="WW8Num8z1"/>
    <w:rsid w:val="0004201E"/>
    <w:rPr>
      <w:rFonts w:ascii="Courier New" w:hAnsi="Courier New" w:cs="Courier New" w:hint="default"/>
    </w:rPr>
  </w:style>
  <w:style w:type="character" w:customStyle="1" w:styleId="WW8Num8z2">
    <w:name w:val="WW8Num8z2"/>
    <w:rsid w:val="0004201E"/>
    <w:rPr>
      <w:rFonts w:ascii="Wingdings" w:hAnsi="Wingdings" w:cs="Wingdings" w:hint="default"/>
    </w:rPr>
  </w:style>
  <w:style w:type="character" w:customStyle="1" w:styleId="WW8Num8z3">
    <w:name w:val="WW8Num8z3"/>
    <w:rsid w:val="0004201E"/>
    <w:rPr>
      <w:rFonts w:ascii="Symbol" w:hAnsi="Symbol" w:cs="Symbol" w:hint="default"/>
    </w:rPr>
  </w:style>
  <w:style w:type="character" w:customStyle="1" w:styleId="WW8Num9z0">
    <w:name w:val="WW8Num9z0"/>
    <w:rsid w:val="0004201E"/>
    <w:rPr>
      <w:rFonts w:ascii="Symbol" w:hAnsi="Symbol" w:cs="Symbol" w:hint="default"/>
    </w:rPr>
  </w:style>
  <w:style w:type="character" w:customStyle="1" w:styleId="WW8Num9z1">
    <w:name w:val="WW8Num9z1"/>
    <w:rsid w:val="0004201E"/>
    <w:rPr>
      <w:rFonts w:ascii="Courier New" w:hAnsi="Courier New" w:cs="Courier New" w:hint="default"/>
    </w:rPr>
  </w:style>
  <w:style w:type="character" w:customStyle="1" w:styleId="WW8Num9z2">
    <w:name w:val="WW8Num9z2"/>
    <w:rsid w:val="0004201E"/>
    <w:rPr>
      <w:rFonts w:ascii="Wingdings" w:hAnsi="Wingdings" w:cs="Wingdings" w:hint="default"/>
    </w:rPr>
  </w:style>
  <w:style w:type="character" w:styleId="Hyperlink">
    <w:name w:val="Hyperlink"/>
    <w:basedOn w:val="DefaultParagraphFont"/>
    <w:rsid w:val="0004201E"/>
    <w:rPr>
      <w:color w:val="0000FF"/>
      <w:u w:val="single"/>
    </w:rPr>
  </w:style>
  <w:style w:type="character" w:customStyle="1" w:styleId="HTMLPreformattedChar">
    <w:name w:val="HTML Preformatted Char"/>
    <w:basedOn w:val="DefaultParagraphFont"/>
    <w:rsid w:val="0004201E"/>
    <w:rPr>
      <w:rFonts w:ascii="Courier New" w:eastAsia="Courier New" w:hAnsi="Courier New" w:cs="Courier New"/>
      <w:lang w:val="en-AU"/>
    </w:rPr>
  </w:style>
  <w:style w:type="character" w:customStyle="1" w:styleId="BodyTextChar">
    <w:name w:val="Body Text Char"/>
    <w:basedOn w:val="DefaultParagraphFont"/>
    <w:rsid w:val="0004201E"/>
    <w:rPr>
      <w:rFonts w:ascii="Times New Roman" w:eastAsia="Times New Roman" w:hAnsi="Times New Roman" w:cs="Times New Roman"/>
      <w:sz w:val="24"/>
      <w:szCs w:val="24"/>
      <w:lang w:val="en-US"/>
    </w:rPr>
  </w:style>
  <w:style w:type="character" w:customStyle="1" w:styleId="Heading1Char">
    <w:name w:val="Heading 1 Char"/>
    <w:basedOn w:val="DefaultParagraphFont"/>
    <w:rsid w:val="0004201E"/>
    <w:rPr>
      <w:rFonts w:ascii="Cambria" w:eastAsia="Times New Roman" w:hAnsi="Cambria" w:cs="Times New Roman"/>
      <w:b/>
      <w:bCs/>
      <w:kern w:val="1"/>
      <w:sz w:val="32"/>
      <w:szCs w:val="32"/>
      <w:lang w:val="en-US"/>
    </w:rPr>
  </w:style>
  <w:style w:type="character" w:customStyle="1" w:styleId="Heading3Char">
    <w:name w:val="Heading 3 Char"/>
    <w:basedOn w:val="DefaultParagraphFont"/>
    <w:rsid w:val="0004201E"/>
    <w:rPr>
      <w:rFonts w:ascii="Cambria" w:eastAsia="Times New Roman" w:hAnsi="Cambria" w:cs="Times New Roman"/>
      <w:b/>
      <w:bCs/>
      <w:sz w:val="26"/>
      <w:szCs w:val="26"/>
      <w:lang w:val="en-US"/>
    </w:rPr>
  </w:style>
  <w:style w:type="character" w:styleId="Emphasis">
    <w:name w:val="Emphasis"/>
    <w:basedOn w:val="DefaultParagraphFont"/>
    <w:qFormat/>
    <w:rsid w:val="0004201E"/>
    <w:rPr>
      <w:i/>
      <w:iCs/>
    </w:rPr>
  </w:style>
  <w:style w:type="character" w:customStyle="1" w:styleId="apple-converted-space">
    <w:name w:val="apple-converted-space"/>
    <w:basedOn w:val="DefaultParagraphFont"/>
    <w:rsid w:val="0004201E"/>
  </w:style>
  <w:style w:type="character" w:customStyle="1" w:styleId="TitleChar">
    <w:name w:val="Title Char"/>
    <w:basedOn w:val="DefaultParagraphFont"/>
    <w:rsid w:val="0004201E"/>
    <w:rPr>
      <w:rFonts w:ascii="Arial" w:eastAsia="Times New Roman" w:hAnsi="Arial" w:cs="Arial"/>
      <w:b/>
      <w:szCs w:val="24"/>
      <w:lang w:val="en-US"/>
    </w:rPr>
  </w:style>
  <w:style w:type="character" w:customStyle="1" w:styleId="BodyText3Char">
    <w:name w:val="Body Text 3 Char"/>
    <w:basedOn w:val="DefaultParagraphFont"/>
    <w:rsid w:val="0004201E"/>
    <w:rPr>
      <w:sz w:val="16"/>
      <w:szCs w:val="16"/>
      <w:lang w:val="en-US"/>
    </w:rPr>
  </w:style>
  <w:style w:type="character" w:customStyle="1" w:styleId="HeaderChar">
    <w:name w:val="Header Char"/>
    <w:basedOn w:val="DefaultParagraphFont"/>
    <w:rsid w:val="0004201E"/>
    <w:rPr>
      <w:sz w:val="22"/>
      <w:szCs w:val="22"/>
      <w:lang w:val="en-US"/>
    </w:rPr>
  </w:style>
  <w:style w:type="character" w:customStyle="1" w:styleId="SubtitleChar">
    <w:name w:val="Subtitle Char"/>
    <w:basedOn w:val="DefaultParagraphFont"/>
    <w:rsid w:val="0004201E"/>
    <w:rPr>
      <w:rFonts w:ascii="Verdana" w:eastAsia="Times New Roman" w:hAnsi="Verdana" w:cs="Verdana"/>
      <w:b/>
      <w:bCs/>
      <w:u w:val="single"/>
    </w:rPr>
  </w:style>
  <w:style w:type="paragraph" w:customStyle="1" w:styleId="Heading">
    <w:name w:val="Heading"/>
    <w:basedOn w:val="Normal"/>
    <w:next w:val="BodyText"/>
    <w:rsid w:val="0004201E"/>
    <w:pPr>
      <w:keepNext/>
      <w:spacing w:before="240" w:after="120"/>
    </w:pPr>
    <w:rPr>
      <w:rFonts w:ascii="Arial" w:eastAsia="Microsoft YaHei" w:hAnsi="Arial" w:cs="Mangal"/>
      <w:sz w:val="28"/>
      <w:szCs w:val="28"/>
    </w:rPr>
  </w:style>
  <w:style w:type="paragraph" w:styleId="BodyText">
    <w:name w:val="Body Text"/>
    <w:basedOn w:val="Normal"/>
    <w:rsid w:val="0004201E"/>
    <w:pPr>
      <w:spacing w:after="120" w:line="240" w:lineRule="auto"/>
      <w:ind w:left="720" w:hanging="360"/>
      <w:jc w:val="both"/>
    </w:pPr>
    <w:rPr>
      <w:rFonts w:ascii="Times New Roman" w:eastAsia="Times New Roman" w:hAnsi="Times New Roman"/>
      <w:sz w:val="24"/>
      <w:szCs w:val="24"/>
    </w:rPr>
  </w:style>
  <w:style w:type="paragraph" w:styleId="List">
    <w:name w:val="List"/>
    <w:basedOn w:val="BodyText"/>
    <w:rsid w:val="0004201E"/>
    <w:rPr>
      <w:rFonts w:cs="Mangal"/>
    </w:rPr>
  </w:style>
  <w:style w:type="paragraph" w:styleId="Caption">
    <w:name w:val="caption"/>
    <w:basedOn w:val="Normal"/>
    <w:qFormat/>
    <w:rsid w:val="0004201E"/>
    <w:pPr>
      <w:suppressLineNumbers/>
      <w:spacing w:before="120" w:after="120"/>
    </w:pPr>
    <w:rPr>
      <w:rFonts w:cs="Mangal"/>
      <w:i/>
      <w:iCs/>
      <w:sz w:val="24"/>
      <w:szCs w:val="24"/>
    </w:rPr>
  </w:style>
  <w:style w:type="paragraph" w:customStyle="1" w:styleId="Index">
    <w:name w:val="Index"/>
    <w:basedOn w:val="Normal"/>
    <w:rsid w:val="0004201E"/>
    <w:pPr>
      <w:suppressLineNumbers/>
    </w:pPr>
    <w:rPr>
      <w:rFonts w:cs="Mangal"/>
    </w:rPr>
  </w:style>
  <w:style w:type="paragraph" w:styleId="DocumentMap">
    <w:name w:val="Document Map"/>
    <w:basedOn w:val="Normal"/>
    <w:rsid w:val="0004201E"/>
    <w:pPr>
      <w:shd w:val="clear" w:color="auto" w:fill="000080"/>
    </w:pPr>
    <w:rPr>
      <w:rFonts w:ascii="Tahoma" w:hAnsi="Tahoma" w:cs="Tahoma"/>
      <w:sz w:val="20"/>
      <w:szCs w:val="20"/>
    </w:rPr>
  </w:style>
  <w:style w:type="paragraph" w:styleId="Header">
    <w:name w:val="header"/>
    <w:basedOn w:val="Normal"/>
    <w:rsid w:val="0004201E"/>
    <w:pPr>
      <w:tabs>
        <w:tab w:val="center" w:pos="4320"/>
        <w:tab w:val="right" w:pos="8640"/>
      </w:tabs>
    </w:pPr>
  </w:style>
  <w:style w:type="paragraph" w:styleId="Footer">
    <w:name w:val="footer"/>
    <w:basedOn w:val="Normal"/>
    <w:rsid w:val="0004201E"/>
    <w:pPr>
      <w:tabs>
        <w:tab w:val="center" w:pos="4320"/>
        <w:tab w:val="right" w:pos="8640"/>
      </w:tabs>
    </w:pPr>
  </w:style>
  <w:style w:type="paragraph" w:styleId="ListParagraph">
    <w:name w:val="List Paragraph"/>
    <w:basedOn w:val="Normal"/>
    <w:uiPriority w:val="34"/>
    <w:qFormat/>
    <w:rsid w:val="0004201E"/>
    <w:pPr>
      <w:ind w:left="720"/>
    </w:pPr>
    <w:rPr>
      <w:rFonts w:eastAsia="Times New Roman"/>
    </w:rPr>
  </w:style>
  <w:style w:type="paragraph" w:styleId="HTMLPreformatted">
    <w:name w:val="HTML Preformatted"/>
    <w:basedOn w:val="Normal"/>
    <w:rsid w:val="00042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jc w:val="both"/>
    </w:pPr>
    <w:rPr>
      <w:rFonts w:ascii="Courier New" w:eastAsia="Courier New" w:hAnsi="Courier New" w:cs="Courier New"/>
      <w:sz w:val="20"/>
      <w:szCs w:val="20"/>
      <w:lang w:val="en-AU"/>
    </w:rPr>
  </w:style>
  <w:style w:type="paragraph" w:customStyle="1" w:styleId="SectionTitle">
    <w:name w:val="Section Title"/>
    <w:basedOn w:val="Normal"/>
    <w:next w:val="Normal"/>
    <w:rsid w:val="0004201E"/>
    <w:pPr>
      <w:keepNext/>
      <w:pBdr>
        <w:top w:val="double" w:sz="1" w:space="2" w:color="000000"/>
      </w:pBdr>
      <w:shd w:val="clear" w:color="auto" w:fill="F2F2F2"/>
      <w:overflowPunct w:val="0"/>
      <w:autoSpaceDE w:val="0"/>
      <w:spacing w:before="120" w:after="0" w:line="240" w:lineRule="auto"/>
      <w:ind w:left="720" w:hanging="360"/>
      <w:jc w:val="both"/>
      <w:textAlignment w:val="baseline"/>
    </w:pPr>
    <w:rPr>
      <w:rFonts w:ascii="Arial" w:eastAsia="Times New Roman" w:hAnsi="Arial" w:cs="Arial"/>
      <w:b/>
      <w:spacing w:val="-10"/>
      <w:sz w:val="20"/>
      <w:szCs w:val="20"/>
      <w:lang w:val="en-GB"/>
    </w:rPr>
  </w:style>
  <w:style w:type="paragraph" w:styleId="NormalWeb">
    <w:name w:val="Normal (Web)"/>
    <w:basedOn w:val="Normal"/>
    <w:rsid w:val="0004201E"/>
    <w:pPr>
      <w:spacing w:after="0" w:line="240" w:lineRule="auto"/>
    </w:pPr>
    <w:rPr>
      <w:rFonts w:ascii="Times New Roman" w:eastAsia="Times New Roman" w:hAnsi="Times New Roman"/>
      <w:sz w:val="24"/>
      <w:szCs w:val="24"/>
    </w:rPr>
  </w:style>
  <w:style w:type="paragraph" w:styleId="NoSpacing">
    <w:name w:val="No Spacing"/>
    <w:qFormat/>
    <w:rsid w:val="0004201E"/>
    <w:pPr>
      <w:suppressAutoHyphens/>
    </w:pPr>
    <w:rPr>
      <w:rFonts w:ascii="Calibri" w:eastAsia="Calibri" w:hAnsi="Calibri"/>
      <w:sz w:val="22"/>
      <w:szCs w:val="22"/>
      <w:lang w:eastAsia="ar-SA"/>
    </w:rPr>
  </w:style>
  <w:style w:type="paragraph" w:styleId="Title">
    <w:name w:val="Title"/>
    <w:basedOn w:val="Normal"/>
    <w:next w:val="Subtitle"/>
    <w:qFormat/>
    <w:rsid w:val="0004201E"/>
    <w:pPr>
      <w:widowControl w:val="0"/>
      <w:spacing w:after="0" w:line="240" w:lineRule="auto"/>
      <w:jc w:val="center"/>
    </w:pPr>
    <w:rPr>
      <w:rFonts w:ascii="Arial" w:eastAsia="Times New Roman" w:hAnsi="Arial" w:cs="Arial"/>
      <w:b/>
      <w:sz w:val="20"/>
      <w:szCs w:val="24"/>
    </w:rPr>
  </w:style>
  <w:style w:type="paragraph" w:styleId="Subtitle">
    <w:name w:val="Subtitle"/>
    <w:basedOn w:val="Normal"/>
    <w:next w:val="BodyText"/>
    <w:qFormat/>
    <w:rsid w:val="0004201E"/>
    <w:pPr>
      <w:autoSpaceDE w:val="0"/>
      <w:spacing w:after="0" w:line="240" w:lineRule="auto"/>
    </w:pPr>
    <w:rPr>
      <w:rFonts w:ascii="Verdana" w:eastAsia="Times New Roman" w:hAnsi="Verdana" w:cs="Verdana"/>
      <w:b/>
      <w:bCs/>
      <w:sz w:val="20"/>
      <w:szCs w:val="20"/>
      <w:u w:val="single"/>
    </w:rPr>
  </w:style>
  <w:style w:type="paragraph" w:customStyle="1" w:styleId="NormalWebLatinVerdana">
    <w:name w:val="Normal (Web) + (Latin) Verdana"/>
    <w:basedOn w:val="Normal"/>
    <w:rsid w:val="0004201E"/>
    <w:pPr>
      <w:spacing w:after="0" w:line="360" w:lineRule="auto"/>
    </w:pPr>
    <w:rPr>
      <w:rFonts w:ascii="Verdana" w:eastAsia="Arial Unicode MS" w:hAnsi="Verdana" w:cs="Verdana"/>
      <w:b/>
      <w:w w:val="115"/>
      <w:sz w:val="20"/>
      <w:szCs w:val="20"/>
    </w:rPr>
  </w:style>
  <w:style w:type="paragraph" w:styleId="BodyText3">
    <w:name w:val="Body Text 3"/>
    <w:basedOn w:val="Normal"/>
    <w:rsid w:val="0004201E"/>
    <w:pPr>
      <w:spacing w:after="120"/>
    </w:pPr>
    <w:rPr>
      <w:sz w:val="16"/>
      <w:szCs w:val="16"/>
    </w:rPr>
  </w:style>
  <w:style w:type="paragraph" w:customStyle="1" w:styleId="TableContents">
    <w:name w:val="Table Contents"/>
    <w:basedOn w:val="Normal"/>
    <w:rsid w:val="0004201E"/>
    <w:pPr>
      <w:suppressLineNumbers/>
    </w:pPr>
  </w:style>
  <w:style w:type="paragraph" w:customStyle="1" w:styleId="TableHeading">
    <w:name w:val="Table Heading"/>
    <w:basedOn w:val="TableContents"/>
    <w:rsid w:val="0004201E"/>
    <w:pPr>
      <w:jc w:val="center"/>
    </w:pPr>
    <w:rPr>
      <w:b/>
      <w:bCs/>
    </w:rPr>
  </w:style>
  <w:style w:type="table" w:styleId="TableGrid">
    <w:name w:val="Table Grid"/>
    <w:basedOn w:val="TableNormal"/>
    <w:uiPriority w:val="59"/>
    <w:rsid w:val="005F1A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3DE073-7D49-4033-90F6-7A30CEEA0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5003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PRASAD</dc:creator>
  <cp:lastModifiedBy>HP</cp:lastModifiedBy>
  <cp:revision>4</cp:revision>
  <cp:lastPrinted>1900-12-31T18:30:00Z</cp:lastPrinted>
  <dcterms:created xsi:type="dcterms:W3CDTF">2018-08-16T13:12:00Z</dcterms:created>
  <dcterms:modified xsi:type="dcterms:W3CDTF">2018-12-31T07:52:00Z</dcterms:modified>
</cp:coreProperties>
</file>