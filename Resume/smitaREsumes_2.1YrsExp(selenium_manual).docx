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7A7" w:rsidRDefault="00E407A7" w:rsidP="00E407A7">
      <w:pPr>
        <w:tabs>
          <w:tab w:val="left" w:pos="9656"/>
        </w:tabs>
        <w:ind w:right="-874"/>
        <w:rPr>
          <w:rFonts w:cs="Arial"/>
          <w:b/>
          <w:sz w:val="28"/>
        </w:rPr>
      </w:pPr>
      <w:r>
        <w:rPr>
          <w:rFonts w:cs="Arial"/>
          <w:b/>
          <w:sz w:val="28"/>
        </w:rPr>
        <w:t xml:space="preserve">                                    SMITA PRADHAN</w:t>
      </w:r>
    </w:p>
    <w:p w:rsidR="00E407A7" w:rsidRDefault="00E407A7" w:rsidP="00E407A7">
      <w:pPr>
        <w:rPr>
          <w:rFonts w:cs="Arial"/>
        </w:rPr>
      </w:pPr>
      <w:r w:rsidRPr="00B66399">
        <w:rPr>
          <w:rFonts w:cs="Arial"/>
          <w:b/>
        </w:rPr>
        <w:t>Mailing Address: Qr</w:t>
      </w:r>
      <w:r w:rsidRPr="00B66399">
        <w:rPr>
          <w:rFonts w:cs="Arial"/>
        </w:rPr>
        <w:t xml:space="preserve">. No. B1/41, C.M.P.D.I. Colony </w:t>
      </w:r>
      <w:r w:rsidR="00347CA2" w:rsidRPr="00B66399">
        <w:rPr>
          <w:rFonts w:cs="Arial"/>
        </w:rPr>
        <w:t>near</w:t>
      </w:r>
      <w:r w:rsidRPr="00B66399">
        <w:rPr>
          <w:rFonts w:cs="Arial"/>
        </w:rPr>
        <w:t xml:space="preserve"> TV Center, Bhubaneswar,</w:t>
      </w:r>
    </w:p>
    <w:p w:rsidR="00E407A7" w:rsidRDefault="00E407A7" w:rsidP="00E407A7">
      <w:pPr>
        <w:rPr>
          <w:rFonts w:cs="Arial"/>
        </w:rPr>
      </w:pPr>
      <w:r>
        <w:rPr>
          <w:rFonts w:cs="Arial"/>
        </w:rPr>
        <w:t>Odi</w:t>
      </w:r>
      <w:r w:rsidRPr="00B66399">
        <w:rPr>
          <w:rFonts w:cs="Arial"/>
        </w:rPr>
        <w:t xml:space="preserve">sha - 751005 </w:t>
      </w:r>
    </w:p>
    <w:p w:rsidR="000A0E8E" w:rsidRDefault="000A0E8E" w:rsidP="00E407A7">
      <w:pPr>
        <w:pStyle w:val="NoSpacing"/>
        <w:spacing w:line="360" w:lineRule="exact"/>
        <w:contextualSpacing/>
        <w:rPr>
          <w:rFonts w:ascii="Trebuchet MS" w:hAnsi="Trebuchet MS"/>
          <w:szCs w:val="20"/>
        </w:rPr>
      </w:pPr>
    </w:p>
    <w:p w:rsidR="0037725B" w:rsidRPr="0037725B" w:rsidRDefault="00493435" w:rsidP="00C801B4">
      <w:pPr>
        <w:pStyle w:val="NoSpacing"/>
        <w:spacing w:line="360" w:lineRule="exact"/>
        <w:contextualSpacing/>
        <w:rPr>
          <w:rFonts w:ascii="Trebuchet MS" w:hAnsi="Trebuchet MS"/>
          <w:sz w:val="12"/>
          <w:szCs w:val="12"/>
        </w:rPr>
      </w:pPr>
      <w:r w:rsidRPr="00493435">
        <w:rPr>
          <w:rFonts w:ascii="Trebuchet MS" w:hAnsi="Trebuchet MS"/>
          <w:sz w:val="12"/>
          <w:szCs w:val="1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in;height:7.5pt" o:hrpct="0" o:hralign="center" o:hr="t">
            <v:imagedata r:id="rId7" o:title="BD15155_"/>
          </v:shape>
        </w:pict>
      </w:r>
    </w:p>
    <w:p w:rsidR="00E407A7" w:rsidRDefault="00E407A7" w:rsidP="00C801B4">
      <w:pPr>
        <w:pStyle w:val="NoSpacing"/>
        <w:spacing w:line="360" w:lineRule="exact"/>
        <w:contextualSpacing/>
        <w:rPr>
          <w:rFonts w:ascii="Trebuchet MS" w:hAnsi="Trebuchet MS"/>
          <w:b/>
          <w:sz w:val="24"/>
          <w:szCs w:val="20"/>
        </w:rPr>
      </w:pPr>
    </w:p>
    <w:p w:rsidR="0037725B" w:rsidRPr="007E7B0A" w:rsidRDefault="007E7B0A" w:rsidP="00C801B4">
      <w:pPr>
        <w:pStyle w:val="NoSpacing"/>
        <w:spacing w:line="360" w:lineRule="exact"/>
        <w:contextualSpacing/>
        <w:rPr>
          <w:rFonts w:ascii="Trebuchet MS" w:hAnsi="Trebuchet MS"/>
          <w:b/>
          <w:sz w:val="24"/>
          <w:szCs w:val="20"/>
        </w:rPr>
      </w:pPr>
      <w:r>
        <w:rPr>
          <w:rFonts w:ascii="Trebuchet MS" w:hAnsi="Trebuchet MS"/>
          <w:b/>
          <w:sz w:val="24"/>
          <w:szCs w:val="20"/>
        </w:rPr>
        <w:t>CAREER OBJECTIVE</w:t>
      </w:r>
    </w:p>
    <w:p w:rsidR="00C801B4" w:rsidRDefault="0080402D" w:rsidP="00C801B4">
      <w:pPr>
        <w:pStyle w:val="NoSpacing"/>
        <w:spacing w:line="360" w:lineRule="exact"/>
        <w:contextualSpacing/>
        <w:rPr>
          <w:rFonts w:ascii="Trebuchet MS" w:hAnsi="Trebuchet MS"/>
          <w:sz w:val="24"/>
          <w:szCs w:val="24"/>
        </w:rPr>
      </w:pPr>
      <w:r w:rsidRPr="00BC1A92">
        <w:rPr>
          <w:rFonts w:ascii="Trebuchet MS" w:hAnsi="Trebuchet MS"/>
          <w:sz w:val="24"/>
          <w:szCs w:val="24"/>
        </w:rPr>
        <w:t>To give my sincere efforts and contribute my technical skills and knowledge for the growth and success of the organization.</w:t>
      </w:r>
    </w:p>
    <w:p w:rsidR="00E407A7" w:rsidRDefault="00E407A7" w:rsidP="00C801B4">
      <w:pPr>
        <w:pStyle w:val="NoSpacing"/>
        <w:spacing w:line="360" w:lineRule="exact"/>
        <w:contextualSpacing/>
        <w:rPr>
          <w:rFonts w:ascii="Trebuchet MS" w:hAnsi="Trebuchet MS"/>
          <w:sz w:val="12"/>
          <w:szCs w:val="12"/>
        </w:rPr>
      </w:pPr>
    </w:p>
    <w:p w:rsidR="00E407A7" w:rsidRDefault="00E407A7" w:rsidP="00C801B4">
      <w:pPr>
        <w:pStyle w:val="NoSpacing"/>
        <w:spacing w:line="360" w:lineRule="exact"/>
        <w:contextualSpacing/>
        <w:rPr>
          <w:rFonts w:ascii="Trebuchet MS" w:hAnsi="Trebuchet MS"/>
          <w:sz w:val="12"/>
          <w:szCs w:val="12"/>
        </w:rPr>
      </w:pPr>
    </w:p>
    <w:p w:rsidR="002D0B5C" w:rsidRDefault="00493435" w:rsidP="00C801B4">
      <w:pPr>
        <w:pStyle w:val="NoSpacing"/>
        <w:spacing w:line="360" w:lineRule="exact"/>
        <w:contextualSpacing/>
        <w:rPr>
          <w:rFonts w:ascii="Trebuchet MS" w:hAnsi="Trebuchet MS"/>
          <w:sz w:val="24"/>
          <w:szCs w:val="24"/>
        </w:rPr>
      </w:pPr>
      <w:r w:rsidRPr="00493435">
        <w:rPr>
          <w:rFonts w:ascii="Trebuchet MS" w:hAnsi="Trebuchet MS"/>
          <w:sz w:val="12"/>
          <w:szCs w:val="12"/>
        </w:rPr>
        <w:pict>
          <v:shape id="_x0000_i1026" type="#_x0000_t75" style="width:9in;height:7.5pt" o:hrpct="0" o:hralign="center" o:hr="t">
            <v:imagedata r:id="rId7" o:title="BD15155_"/>
          </v:shape>
        </w:pict>
      </w:r>
    </w:p>
    <w:p w:rsidR="00D834DE" w:rsidRPr="00207A3D" w:rsidRDefault="00D834DE" w:rsidP="00D834DE">
      <w:pPr>
        <w:rPr>
          <w:rFonts w:ascii="Trebuchet MS" w:eastAsiaTheme="minorHAnsi" w:hAnsi="Trebuchet MS" w:cstheme="minorBidi"/>
          <w:b/>
        </w:rPr>
      </w:pPr>
      <w:r w:rsidRPr="00207A3D">
        <w:rPr>
          <w:rFonts w:ascii="Trebuchet MS" w:eastAsiaTheme="minorHAnsi" w:hAnsi="Trebuchet MS" w:cstheme="minorBidi"/>
          <w:b/>
        </w:rPr>
        <w:t>EMPLYOMENT DETAILS</w:t>
      </w:r>
    </w:p>
    <w:tbl>
      <w:tblPr>
        <w:tblW w:w="7027"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tblPr>
      <w:tblGrid>
        <w:gridCol w:w="2928"/>
        <w:gridCol w:w="1971"/>
        <w:gridCol w:w="2128"/>
      </w:tblGrid>
      <w:tr w:rsidR="00E407A7" w:rsidRPr="00BE45B7" w:rsidTr="004B70FD">
        <w:trPr>
          <w:trHeight w:val="827"/>
        </w:trPr>
        <w:tc>
          <w:tcPr>
            <w:tcW w:w="2928" w:type="dxa"/>
          </w:tcPr>
          <w:p w:rsidR="00E407A7" w:rsidRPr="00E407A7" w:rsidRDefault="00347CA2" w:rsidP="004B70FD">
            <w:pPr>
              <w:jc w:val="center"/>
              <w:rPr>
                <w:rFonts w:ascii="Calibri" w:hAnsi="Calibri"/>
                <w:b/>
                <w:sz w:val="28"/>
                <w:szCs w:val="28"/>
              </w:rPr>
            </w:pPr>
            <w:r w:rsidRPr="00E407A7">
              <w:rPr>
                <w:rFonts w:ascii="Calibri" w:hAnsi="Calibri"/>
                <w:b/>
                <w:sz w:val="28"/>
                <w:szCs w:val="28"/>
              </w:rPr>
              <w:t>Age well</w:t>
            </w:r>
            <w:r w:rsidR="00E407A7" w:rsidRPr="00E407A7">
              <w:rPr>
                <w:rFonts w:ascii="Calibri" w:hAnsi="Calibri"/>
                <w:b/>
                <w:sz w:val="28"/>
                <w:szCs w:val="28"/>
              </w:rPr>
              <w:t xml:space="preserve"> Technologies Pvt. Ltd.</w:t>
            </w:r>
          </w:p>
        </w:tc>
        <w:tc>
          <w:tcPr>
            <w:tcW w:w="1971" w:type="dxa"/>
          </w:tcPr>
          <w:p w:rsidR="00E407A7" w:rsidRPr="00E407A7" w:rsidRDefault="00E407A7" w:rsidP="004B70FD">
            <w:pPr>
              <w:pStyle w:val="Header"/>
              <w:spacing w:before="20" w:after="20"/>
              <w:jc w:val="center"/>
              <w:rPr>
                <w:rFonts w:ascii="Calibri" w:hAnsi="Calibri"/>
                <w:b/>
              </w:rPr>
            </w:pPr>
            <w:r w:rsidRPr="00E407A7">
              <w:rPr>
                <w:rFonts w:ascii="Calibri" w:hAnsi="Calibri"/>
                <w:b/>
              </w:rPr>
              <w:t>Software Engineer</w:t>
            </w:r>
          </w:p>
        </w:tc>
        <w:tc>
          <w:tcPr>
            <w:tcW w:w="2128" w:type="dxa"/>
          </w:tcPr>
          <w:p w:rsidR="00E407A7" w:rsidRPr="00E407A7" w:rsidRDefault="00347CA2" w:rsidP="004B70FD">
            <w:pPr>
              <w:pStyle w:val="Header"/>
              <w:spacing w:before="20" w:after="20"/>
              <w:jc w:val="center"/>
              <w:rPr>
                <w:rFonts w:ascii="Calibri" w:hAnsi="Calibri"/>
                <w:b/>
              </w:rPr>
            </w:pPr>
            <w:r>
              <w:rPr>
                <w:rFonts w:ascii="Calibri" w:hAnsi="Calibri"/>
                <w:b/>
              </w:rPr>
              <w:t>July</w:t>
            </w:r>
            <w:r w:rsidR="00E407A7" w:rsidRPr="00E407A7">
              <w:rPr>
                <w:rFonts w:ascii="Calibri" w:hAnsi="Calibri"/>
                <w:b/>
              </w:rPr>
              <w:t>, 2014 to till date</w:t>
            </w:r>
          </w:p>
        </w:tc>
      </w:tr>
    </w:tbl>
    <w:p w:rsidR="0037725B" w:rsidRPr="0037725B" w:rsidRDefault="00451855" w:rsidP="00C801B4">
      <w:pPr>
        <w:pStyle w:val="NoSpacing"/>
        <w:spacing w:line="360" w:lineRule="exact"/>
        <w:contextualSpacing/>
        <w:rPr>
          <w:rFonts w:ascii="Trebuchet MS" w:hAnsi="Trebuchet MS"/>
          <w:sz w:val="12"/>
          <w:szCs w:val="12"/>
        </w:rPr>
      </w:pPr>
      <w:r w:rsidRPr="00493435">
        <w:rPr>
          <w:rFonts w:ascii="Trebuchet MS" w:hAnsi="Trebuchet MS"/>
          <w:sz w:val="12"/>
          <w:szCs w:val="12"/>
        </w:rPr>
        <w:pict>
          <v:shape id="_x0000_i1027" type="#_x0000_t75" style="width:9in;height:7.5pt" o:hrpct="0" o:hralign="center" o:hr="t">
            <v:imagedata r:id="rId7" o:title="BD15155_"/>
          </v:shape>
        </w:pict>
      </w:r>
    </w:p>
    <w:p w:rsidR="0037725B" w:rsidRPr="00F04996" w:rsidRDefault="0037725B" w:rsidP="00C801B4">
      <w:pPr>
        <w:pStyle w:val="NoSpacing"/>
        <w:spacing w:line="360" w:lineRule="exact"/>
        <w:contextualSpacing/>
        <w:rPr>
          <w:rFonts w:ascii="Trebuchet MS" w:hAnsi="Trebuchet MS"/>
          <w:b/>
          <w:sz w:val="24"/>
          <w:szCs w:val="20"/>
        </w:rPr>
      </w:pPr>
      <w:r w:rsidRPr="00F04996">
        <w:rPr>
          <w:rFonts w:ascii="Trebuchet MS" w:hAnsi="Trebuchet MS"/>
          <w:b/>
          <w:sz w:val="24"/>
          <w:szCs w:val="20"/>
        </w:rPr>
        <w:t>PROFILE</w:t>
      </w:r>
    </w:p>
    <w:p w:rsidR="0080402D" w:rsidRPr="001412B1" w:rsidRDefault="00347CA2" w:rsidP="001412B1">
      <w:pPr>
        <w:pStyle w:val="Heading3"/>
        <w:numPr>
          <w:ilvl w:val="0"/>
          <w:numId w:val="46"/>
        </w:numPr>
        <w:shd w:val="clear" w:color="auto" w:fill="FFFFFF"/>
        <w:rPr>
          <w:rFonts w:ascii="Arial" w:hAnsi="Arial" w:cs="Arial"/>
          <w:b w:val="0"/>
          <w:color w:val="222222"/>
          <w:sz w:val="22"/>
          <w:szCs w:val="22"/>
        </w:rPr>
      </w:pPr>
      <w:r w:rsidRPr="00347CA2">
        <w:rPr>
          <w:rFonts w:ascii="Verdana" w:hAnsi="Verdana"/>
          <w:sz w:val="22"/>
          <w:szCs w:val="22"/>
        </w:rPr>
        <w:t>2.1years</w:t>
      </w:r>
      <w:r>
        <w:rPr>
          <w:rFonts w:ascii="Verdana" w:hAnsi="Verdana"/>
          <w:sz w:val="22"/>
          <w:szCs w:val="22"/>
        </w:rPr>
        <w:t>’</w:t>
      </w:r>
      <w:r w:rsidR="001412B1" w:rsidRPr="001412B1">
        <w:rPr>
          <w:rFonts w:ascii="Verdana" w:hAnsi="Verdana"/>
          <w:sz w:val="22"/>
          <w:szCs w:val="22"/>
        </w:rPr>
        <w:t xml:space="preserve"> of total experience in the field of information technology in Software Testing. </w:t>
      </w:r>
      <w:r w:rsidRPr="001412B1">
        <w:rPr>
          <w:rFonts w:ascii="Verdana" w:hAnsi="Verdana"/>
          <w:sz w:val="22"/>
          <w:szCs w:val="22"/>
        </w:rPr>
        <w:t>1.3 years’ Experience</w:t>
      </w:r>
      <w:r w:rsidR="001412B1" w:rsidRPr="001412B1">
        <w:rPr>
          <w:rFonts w:ascii="Verdana" w:hAnsi="Verdana"/>
          <w:sz w:val="22"/>
          <w:szCs w:val="22"/>
        </w:rPr>
        <w:t xml:space="preserve"> in  Automation Testing using Selenium  WebDriver</w:t>
      </w:r>
      <w:r w:rsidR="007C5803">
        <w:rPr>
          <w:rFonts w:ascii="Verdana" w:hAnsi="Verdana"/>
          <w:sz w:val="22"/>
          <w:szCs w:val="22"/>
        </w:rPr>
        <w:t xml:space="preserve"> and 7</w:t>
      </w:r>
      <w:r w:rsidR="001412B1" w:rsidRPr="001412B1">
        <w:rPr>
          <w:rFonts w:ascii="Verdana" w:hAnsi="Verdana"/>
          <w:sz w:val="22"/>
          <w:szCs w:val="22"/>
        </w:rPr>
        <w:t xml:space="preserve"> month in Manual Testing  Testing Web-based applications and GUI applications</w:t>
      </w:r>
      <w:r w:rsidR="00DA4DE0" w:rsidRPr="001412B1">
        <w:rPr>
          <w:rFonts w:ascii="Trebuchet MS" w:eastAsiaTheme="minorHAnsi" w:hAnsi="Trebuchet MS" w:cstheme="minorBidi"/>
          <w:sz w:val="22"/>
          <w:szCs w:val="22"/>
        </w:rPr>
        <w:t>.</w:t>
      </w:r>
    </w:p>
    <w:p w:rsidR="0080402D" w:rsidRPr="004F17E8" w:rsidRDefault="0080402D" w:rsidP="00451855">
      <w:pPr>
        <w:numPr>
          <w:ilvl w:val="0"/>
          <w:numId w:val="46"/>
        </w:numPr>
        <w:spacing w:beforeLines="20" w:afterLines="20" w:line="360" w:lineRule="exact"/>
        <w:contextualSpacing/>
        <w:jc w:val="both"/>
        <w:rPr>
          <w:rFonts w:ascii="Trebuchet MS" w:eastAsiaTheme="minorHAnsi" w:hAnsi="Trebuchet MS" w:cstheme="minorBidi"/>
          <w:szCs w:val="24"/>
        </w:rPr>
      </w:pPr>
      <w:r w:rsidRPr="004F17E8">
        <w:rPr>
          <w:rFonts w:ascii="Trebuchet MS" w:eastAsiaTheme="minorHAnsi" w:hAnsi="Trebuchet MS" w:cstheme="minorBidi"/>
          <w:szCs w:val="24"/>
        </w:rPr>
        <w:t>Having good knowledge and experience in test pl</w:t>
      </w:r>
      <w:r w:rsidR="00AB378A">
        <w:rPr>
          <w:rFonts w:ascii="Trebuchet MS" w:eastAsiaTheme="minorHAnsi" w:hAnsi="Trebuchet MS" w:cstheme="minorBidi"/>
          <w:szCs w:val="24"/>
        </w:rPr>
        <w:t>anning &amp; verification</w:t>
      </w:r>
      <w:r w:rsidR="003F746C">
        <w:rPr>
          <w:rFonts w:ascii="Trebuchet MS" w:eastAsiaTheme="minorHAnsi" w:hAnsi="Trebuchet MS" w:cstheme="minorBidi"/>
          <w:szCs w:val="24"/>
        </w:rPr>
        <w:t xml:space="preserve">, </w:t>
      </w:r>
      <w:r w:rsidRPr="004F17E8">
        <w:rPr>
          <w:rFonts w:ascii="Trebuchet MS" w:eastAsiaTheme="minorHAnsi" w:hAnsi="Trebuchet MS" w:cstheme="minorBidi"/>
          <w:szCs w:val="24"/>
        </w:rPr>
        <w:t>execution and tracking.</w:t>
      </w:r>
    </w:p>
    <w:p w:rsidR="007A6850" w:rsidRPr="00E17F93" w:rsidRDefault="0080402D" w:rsidP="00451855">
      <w:pPr>
        <w:numPr>
          <w:ilvl w:val="0"/>
          <w:numId w:val="46"/>
        </w:numPr>
        <w:spacing w:beforeLines="20" w:afterLines="20" w:line="360" w:lineRule="exact"/>
        <w:contextualSpacing/>
        <w:jc w:val="both"/>
        <w:rPr>
          <w:rFonts w:ascii="Trebuchet MS" w:eastAsiaTheme="minorHAnsi" w:hAnsi="Trebuchet MS" w:cstheme="minorBidi"/>
          <w:szCs w:val="24"/>
        </w:rPr>
      </w:pPr>
      <w:r w:rsidRPr="004F17E8">
        <w:rPr>
          <w:rFonts w:ascii="Trebuchet MS" w:eastAsiaTheme="minorHAnsi" w:hAnsi="Trebuchet MS" w:cstheme="minorBidi"/>
          <w:szCs w:val="24"/>
        </w:rPr>
        <w:t xml:space="preserve">Responsible for </w:t>
      </w:r>
      <w:r w:rsidR="007A6850" w:rsidRPr="00AB378A">
        <w:rPr>
          <w:rFonts w:ascii="Trebuchet MS" w:eastAsiaTheme="minorHAnsi" w:hAnsi="Trebuchet MS" w:cstheme="minorBidi"/>
          <w:szCs w:val="24"/>
        </w:rPr>
        <w:t>Smoke Testing, Component Testing, Integration Testing, System Testing, Regression Testing and Compatibility Testing.</w:t>
      </w:r>
    </w:p>
    <w:p w:rsidR="007A6850" w:rsidRPr="00AB378A" w:rsidRDefault="0027691D" w:rsidP="00451855">
      <w:pPr>
        <w:numPr>
          <w:ilvl w:val="0"/>
          <w:numId w:val="46"/>
        </w:numPr>
        <w:spacing w:beforeLines="20" w:afterLines="20" w:line="360" w:lineRule="exact"/>
        <w:contextualSpacing/>
        <w:jc w:val="both"/>
        <w:rPr>
          <w:rFonts w:ascii="Trebuchet MS" w:eastAsiaTheme="minorHAnsi" w:hAnsi="Trebuchet MS" w:cstheme="minorBidi"/>
          <w:szCs w:val="24"/>
        </w:rPr>
      </w:pPr>
      <w:r>
        <w:rPr>
          <w:rFonts w:ascii="Trebuchet MS" w:eastAsiaTheme="minorHAnsi" w:hAnsi="Trebuchet MS" w:cstheme="minorBidi"/>
          <w:szCs w:val="24"/>
        </w:rPr>
        <w:t xml:space="preserve">Having knowledge of </w:t>
      </w:r>
      <w:r w:rsidR="007A6850" w:rsidRPr="00AB378A">
        <w:rPr>
          <w:rFonts w:ascii="Trebuchet MS" w:eastAsiaTheme="minorHAnsi" w:hAnsi="Trebuchet MS" w:cstheme="minorBidi"/>
          <w:szCs w:val="24"/>
        </w:rPr>
        <w:t>Agile methodology for testin</w:t>
      </w:r>
      <w:r w:rsidR="00E17F93">
        <w:rPr>
          <w:rFonts w:ascii="Trebuchet MS" w:eastAsiaTheme="minorHAnsi" w:hAnsi="Trebuchet MS" w:cstheme="minorBidi"/>
          <w:szCs w:val="24"/>
        </w:rPr>
        <w:t>g</w:t>
      </w:r>
      <w:r w:rsidR="007A6850" w:rsidRPr="00AB378A">
        <w:rPr>
          <w:rFonts w:ascii="Trebuchet MS" w:eastAsiaTheme="minorHAnsi" w:hAnsi="Trebuchet MS" w:cstheme="minorBidi"/>
          <w:szCs w:val="24"/>
        </w:rPr>
        <w:t>.</w:t>
      </w:r>
    </w:p>
    <w:p w:rsidR="0080402D" w:rsidRPr="004F17E8" w:rsidRDefault="0080402D" w:rsidP="00451855">
      <w:pPr>
        <w:numPr>
          <w:ilvl w:val="0"/>
          <w:numId w:val="46"/>
        </w:numPr>
        <w:spacing w:beforeLines="20" w:afterLines="20" w:line="360" w:lineRule="exact"/>
        <w:contextualSpacing/>
        <w:jc w:val="both"/>
        <w:rPr>
          <w:rFonts w:ascii="Trebuchet MS" w:eastAsiaTheme="minorHAnsi" w:hAnsi="Trebuchet MS" w:cstheme="minorBidi"/>
          <w:szCs w:val="24"/>
        </w:rPr>
      </w:pPr>
      <w:r w:rsidRPr="00AB378A">
        <w:rPr>
          <w:rFonts w:ascii="Trebuchet MS" w:eastAsiaTheme="minorHAnsi" w:hAnsi="Trebuchet MS" w:cstheme="minorBidi"/>
          <w:szCs w:val="24"/>
        </w:rPr>
        <w:t>Focused &amp; goal driven with strong work</w:t>
      </w:r>
      <w:r w:rsidRPr="004F17E8">
        <w:rPr>
          <w:rFonts w:ascii="Trebuchet MS" w:eastAsiaTheme="minorHAnsi" w:hAnsi="Trebuchet MS" w:cstheme="minorBidi"/>
          <w:szCs w:val="24"/>
        </w:rPr>
        <w:t xml:space="preserve"> ethics, continuously striving for improvement coupled with commitment to offer quality work</w:t>
      </w:r>
      <w:r w:rsidR="004F17E8">
        <w:rPr>
          <w:rFonts w:ascii="Trebuchet MS" w:eastAsiaTheme="minorHAnsi" w:hAnsi="Trebuchet MS" w:cstheme="minorBidi"/>
          <w:szCs w:val="24"/>
        </w:rPr>
        <w:t>.</w:t>
      </w:r>
    </w:p>
    <w:p w:rsidR="0080402D" w:rsidRPr="004F17E8" w:rsidRDefault="0080402D" w:rsidP="00451855">
      <w:pPr>
        <w:numPr>
          <w:ilvl w:val="0"/>
          <w:numId w:val="46"/>
        </w:numPr>
        <w:spacing w:beforeLines="20" w:afterLines="20" w:line="360" w:lineRule="exact"/>
        <w:contextualSpacing/>
        <w:jc w:val="both"/>
        <w:rPr>
          <w:rFonts w:ascii="Trebuchet MS" w:eastAsiaTheme="minorHAnsi" w:hAnsi="Trebuchet MS" w:cstheme="minorBidi"/>
          <w:szCs w:val="24"/>
        </w:rPr>
      </w:pPr>
      <w:r w:rsidRPr="004F17E8">
        <w:rPr>
          <w:rFonts w:ascii="Trebuchet MS" w:eastAsiaTheme="minorHAnsi" w:hAnsi="Trebuchet MS" w:cstheme="minorBidi"/>
          <w:szCs w:val="24"/>
        </w:rPr>
        <w:t>Abilities in handling multiple priorities, with a bias for action and a genuine interest in personal and professional development</w:t>
      </w:r>
      <w:r w:rsidR="004F17E8">
        <w:rPr>
          <w:rFonts w:ascii="Trebuchet MS" w:eastAsiaTheme="minorHAnsi" w:hAnsi="Trebuchet MS" w:cstheme="minorBidi"/>
          <w:szCs w:val="24"/>
        </w:rPr>
        <w:t>.</w:t>
      </w:r>
    </w:p>
    <w:p w:rsidR="0080402D" w:rsidRPr="004F17E8" w:rsidRDefault="0080402D" w:rsidP="00451855">
      <w:pPr>
        <w:numPr>
          <w:ilvl w:val="0"/>
          <w:numId w:val="46"/>
        </w:numPr>
        <w:spacing w:beforeLines="20" w:afterLines="20" w:line="360" w:lineRule="exact"/>
        <w:contextualSpacing/>
        <w:jc w:val="both"/>
        <w:rPr>
          <w:rFonts w:ascii="Trebuchet MS" w:eastAsiaTheme="minorHAnsi" w:hAnsi="Trebuchet MS" w:cstheme="minorBidi"/>
          <w:szCs w:val="24"/>
        </w:rPr>
      </w:pPr>
      <w:r w:rsidRPr="004F17E8">
        <w:rPr>
          <w:rFonts w:ascii="Trebuchet MS" w:eastAsiaTheme="minorHAnsi" w:hAnsi="Trebuchet MS" w:cstheme="minorBidi"/>
          <w:szCs w:val="24"/>
        </w:rPr>
        <w:t>Comprehensive knowledge base &amp; notable soft</w:t>
      </w:r>
      <w:r w:rsidR="00F71D10">
        <w:rPr>
          <w:rFonts w:ascii="Trebuchet MS" w:eastAsiaTheme="minorHAnsi" w:hAnsi="Trebuchet MS" w:cstheme="minorBidi"/>
          <w:szCs w:val="24"/>
        </w:rPr>
        <w:t xml:space="preserve"> skills nurtured during</w:t>
      </w:r>
      <w:r w:rsidRPr="004F17E8">
        <w:rPr>
          <w:rFonts w:ascii="Trebuchet MS" w:eastAsiaTheme="minorHAnsi" w:hAnsi="Trebuchet MS" w:cstheme="minorBidi"/>
          <w:szCs w:val="24"/>
        </w:rPr>
        <w:t xml:space="preserve"> projects, industrial training &amp; on the job experience</w:t>
      </w:r>
      <w:r w:rsidR="004F17E8">
        <w:rPr>
          <w:rFonts w:ascii="Trebuchet MS" w:eastAsiaTheme="minorHAnsi" w:hAnsi="Trebuchet MS" w:cstheme="minorBidi"/>
          <w:szCs w:val="24"/>
        </w:rPr>
        <w:t>.</w:t>
      </w:r>
    </w:p>
    <w:p w:rsidR="0080402D" w:rsidRDefault="0080402D" w:rsidP="00451855">
      <w:pPr>
        <w:numPr>
          <w:ilvl w:val="0"/>
          <w:numId w:val="46"/>
        </w:numPr>
        <w:spacing w:beforeLines="20" w:afterLines="20" w:line="360" w:lineRule="exact"/>
        <w:contextualSpacing/>
        <w:jc w:val="both"/>
        <w:rPr>
          <w:rFonts w:ascii="Trebuchet MS" w:eastAsiaTheme="minorHAnsi" w:hAnsi="Trebuchet MS" w:cstheme="minorBidi"/>
          <w:szCs w:val="24"/>
        </w:rPr>
      </w:pPr>
      <w:r w:rsidRPr="004F17E8">
        <w:rPr>
          <w:rFonts w:ascii="Trebuchet MS" w:eastAsiaTheme="minorHAnsi" w:hAnsi="Trebuchet MS" w:cstheme="minorBidi"/>
          <w:szCs w:val="24"/>
        </w:rPr>
        <w:t>Accountable for reporting the status of a project and deviations from a stated time-line or quality and advising the supervisor of corrective measures to be taken.</w:t>
      </w:r>
    </w:p>
    <w:p w:rsidR="00C801B4" w:rsidRPr="0037725B" w:rsidRDefault="00451855" w:rsidP="00C801B4">
      <w:pPr>
        <w:pStyle w:val="NoSpacing"/>
        <w:spacing w:line="360" w:lineRule="exact"/>
        <w:contextualSpacing/>
        <w:rPr>
          <w:rFonts w:ascii="Trebuchet MS" w:hAnsi="Trebuchet MS"/>
          <w:sz w:val="12"/>
          <w:szCs w:val="12"/>
        </w:rPr>
      </w:pPr>
      <w:r w:rsidRPr="00493435">
        <w:rPr>
          <w:rFonts w:ascii="Trebuchet MS" w:hAnsi="Trebuchet MS"/>
          <w:sz w:val="12"/>
          <w:szCs w:val="12"/>
        </w:rPr>
        <w:pict>
          <v:shape id="_x0000_i1028" type="#_x0000_t75" style="width:9in;height:7.5pt" o:hrpct="0" o:hralign="center" o:hr="t">
            <v:imagedata r:id="rId7" o:title="BD15155_"/>
          </v:shape>
        </w:pict>
      </w:r>
    </w:p>
    <w:p w:rsidR="001412B1" w:rsidRDefault="001412B1" w:rsidP="00C801B4">
      <w:pPr>
        <w:pStyle w:val="NoSpacing"/>
        <w:spacing w:line="360" w:lineRule="exact"/>
        <w:contextualSpacing/>
        <w:rPr>
          <w:rFonts w:ascii="Trebuchet MS" w:hAnsi="Trebuchet MS"/>
          <w:b/>
          <w:sz w:val="24"/>
          <w:szCs w:val="20"/>
        </w:rPr>
      </w:pPr>
    </w:p>
    <w:p w:rsidR="00F71D10" w:rsidRDefault="00F71D10" w:rsidP="00C801B4">
      <w:pPr>
        <w:pStyle w:val="NoSpacing"/>
        <w:spacing w:line="360" w:lineRule="exact"/>
        <w:contextualSpacing/>
        <w:rPr>
          <w:rFonts w:ascii="Trebuchet MS" w:hAnsi="Trebuchet MS"/>
          <w:b/>
          <w:sz w:val="24"/>
          <w:szCs w:val="20"/>
        </w:rPr>
      </w:pPr>
    </w:p>
    <w:p w:rsidR="00F71D10" w:rsidRDefault="00F71D10" w:rsidP="00C801B4">
      <w:pPr>
        <w:pStyle w:val="NoSpacing"/>
        <w:spacing w:line="360" w:lineRule="exact"/>
        <w:contextualSpacing/>
        <w:rPr>
          <w:rFonts w:ascii="Trebuchet MS" w:hAnsi="Trebuchet MS"/>
          <w:b/>
          <w:sz w:val="24"/>
          <w:szCs w:val="20"/>
        </w:rPr>
      </w:pPr>
    </w:p>
    <w:p w:rsidR="00C801B4" w:rsidRDefault="00C801B4" w:rsidP="00C801B4">
      <w:pPr>
        <w:pStyle w:val="NoSpacing"/>
        <w:spacing w:line="360" w:lineRule="exact"/>
        <w:contextualSpacing/>
        <w:rPr>
          <w:rFonts w:ascii="Trebuchet MS" w:hAnsi="Trebuchet MS"/>
          <w:b/>
          <w:sz w:val="24"/>
          <w:szCs w:val="20"/>
        </w:rPr>
      </w:pPr>
      <w:r>
        <w:rPr>
          <w:rFonts w:ascii="Trebuchet MS" w:hAnsi="Trebuchet MS"/>
          <w:b/>
          <w:sz w:val="24"/>
          <w:szCs w:val="20"/>
        </w:rPr>
        <w:t xml:space="preserve">TECHNICAL </w:t>
      </w:r>
      <w:r w:rsidR="00AD166C">
        <w:rPr>
          <w:rFonts w:ascii="Trebuchet MS" w:hAnsi="Trebuchet MS"/>
          <w:b/>
          <w:sz w:val="24"/>
          <w:szCs w:val="20"/>
        </w:rPr>
        <w:t>SKILL</w:t>
      </w:r>
    </w:p>
    <w:p w:rsidR="00F71D10" w:rsidRPr="00E407A7" w:rsidRDefault="00F71D10" w:rsidP="00F71D10">
      <w:pPr>
        <w:pStyle w:val="NoSpacing"/>
        <w:tabs>
          <w:tab w:val="left" w:pos="360"/>
          <w:tab w:val="left" w:pos="450"/>
        </w:tabs>
        <w:spacing w:line="360" w:lineRule="exact"/>
        <w:contextualSpacing/>
        <w:rPr>
          <w:rFonts w:ascii="Trebuchet MS" w:hAnsi="Trebuchet MS"/>
          <w:b/>
          <w:sz w:val="24"/>
          <w:szCs w:val="24"/>
        </w:rPr>
      </w:pPr>
      <w:r w:rsidRPr="00E407A7">
        <w:rPr>
          <w:rFonts w:ascii="Trebuchet MS" w:hAnsi="Trebuchet MS"/>
          <w:b/>
          <w:sz w:val="24"/>
          <w:szCs w:val="24"/>
        </w:rPr>
        <w:t>Automation Testing:</w:t>
      </w:r>
    </w:p>
    <w:p w:rsidR="00F71D10" w:rsidRPr="004A6A97" w:rsidRDefault="00F71D10" w:rsidP="00F71D10">
      <w:pPr>
        <w:pStyle w:val="NoSpacing"/>
        <w:numPr>
          <w:ilvl w:val="0"/>
          <w:numId w:val="40"/>
        </w:numPr>
        <w:rPr>
          <w:sz w:val="24"/>
          <w:szCs w:val="24"/>
        </w:rPr>
      </w:pPr>
      <w:r w:rsidRPr="004A6A97">
        <w:rPr>
          <w:sz w:val="24"/>
          <w:szCs w:val="24"/>
        </w:rPr>
        <w:lastRenderedPageBreak/>
        <w:t xml:space="preserve">Expert with xpath expression </w:t>
      </w:r>
    </w:p>
    <w:p w:rsidR="00F71D10" w:rsidRPr="004A6A97" w:rsidRDefault="00F71D10" w:rsidP="00F71D10">
      <w:pPr>
        <w:pStyle w:val="NoSpacing"/>
        <w:numPr>
          <w:ilvl w:val="0"/>
          <w:numId w:val="40"/>
        </w:numPr>
        <w:rPr>
          <w:sz w:val="24"/>
          <w:szCs w:val="24"/>
        </w:rPr>
      </w:pPr>
      <w:r w:rsidRPr="004A6A97">
        <w:rPr>
          <w:sz w:val="24"/>
          <w:szCs w:val="24"/>
        </w:rPr>
        <w:t>Experience in identifying object locators and creating PageFactory for all the pages.</w:t>
      </w:r>
    </w:p>
    <w:p w:rsidR="00F71D10" w:rsidRPr="004A6A97" w:rsidRDefault="00F71D10" w:rsidP="00F71D10">
      <w:pPr>
        <w:pStyle w:val="NoSpacing"/>
        <w:numPr>
          <w:ilvl w:val="0"/>
          <w:numId w:val="40"/>
        </w:numPr>
        <w:rPr>
          <w:sz w:val="24"/>
          <w:szCs w:val="24"/>
        </w:rPr>
      </w:pPr>
      <w:r w:rsidRPr="004A6A97">
        <w:rPr>
          <w:sz w:val="24"/>
          <w:szCs w:val="24"/>
        </w:rPr>
        <w:t xml:space="preserve">Experience on Page Object Model Design pattern with Hybrid framework. </w:t>
      </w:r>
    </w:p>
    <w:p w:rsidR="00F71D10" w:rsidRPr="004A6A97" w:rsidRDefault="00F71D10" w:rsidP="00F71D10">
      <w:pPr>
        <w:pStyle w:val="NoSpacing"/>
        <w:numPr>
          <w:ilvl w:val="0"/>
          <w:numId w:val="40"/>
        </w:numPr>
        <w:rPr>
          <w:sz w:val="24"/>
          <w:szCs w:val="24"/>
        </w:rPr>
      </w:pPr>
      <w:r w:rsidRPr="004A6A97">
        <w:rPr>
          <w:sz w:val="24"/>
          <w:szCs w:val="24"/>
        </w:rPr>
        <w:t>Good at identifying business component and designing the same.</w:t>
      </w:r>
    </w:p>
    <w:p w:rsidR="00F71D10" w:rsidRPr="004A6A97" w:rsidRDefault="00F71D10" w:rsidP="00F71D10">
      <w:pPr>
        <w:pStyle w:val="NoSpacing"/>
        <w:numPr>
          <w:ilvl w:val="0"/>
          <w:numId w:val="40"/>
        </w:numPr>
        <w:rPr>
          <w:sz w:val="24"/>
          <w:szCs w:val="24"/>
        </w:rPr>
      </w:pPr>
      <w:r w:rsidRPr="004A6A97">
        <w:rPr>
          <w:sz w:val="24"/>
          <w:szCs w:val="24"/>
        </w:rPr>
        <w:t>Created Generic and WebDriverCommonUtill function for the entire Project.</w:t>
      </w:r>
    </w:p>
    <w:p w:rsidR="00F71D10" w:rsidRPr="004A6A97" w:rsidRDefault="00F71D10" w:rsidP="00F71D10">
      <w:pPr>
        <w:pStyle w:val="NoSpacing"/>
        <w:numPr>
          <w:ilvl w:val="0"/>
          <w:numId w:val="40"/>
        </w:numPr>
        <w:rPr>
          <w:sz w:val="24"/>
          <w:szCs w:val="24"/>
        </w:rPr>
      </w:pPr>
      <w:r w:rsidRPr="004A6A97">
        <w:rPr>
          <w:sz w:val="24"/>
          <w:szCs w:val="24"/>
        </w:rPr>
        <w:t xml:space="preserve">Experience with TestNG Annotation, Grouping, and Parallel execution. </w:t>
      </w:r>
    </w:p>
    <w:p w:rsidR="00F71D10" w:rsidRPr="004A6A97" w:rsidRDefault="00F71D10" w:rsidP="00F71D10">
      <w:pPr>
        <w:pStyle w:val="NoSpacing"/>
        <w:numPr>
          <w:ilvl w:val="0"/>
          <w:numId w:val="40"/>
        </w:numPr>
        <w:rPr>
          <w:sz w:val="24"/>
          <w:szCs w:val="24"/>
        </w:rPr>
      </w:pPr>
      <w:r w:rsidRPr="004A6A97">
        <w:rPr>
          <w:sz w:val="24"/>
          <w:szCs w:val="24"/>
        </w:rPr>
        <w:t>Good knowledge on selenium RC, Selenium Grid &amp; Selenium IDE</w:t>
      </w:r>
    </w:p>
    <w:p w:rsidR="00F71D10" w:rsidRPr="004A6A97" w:rsidRDefault="00F71D10" w:rsidP="00F71D10">
      <w:pPr>
        <w:pStyle w:val="NoSpacing"/>
        <w:numPr>
          <w:ilvl w:val="0"/>
          <w:numId w:val="40"/>
        </w:numPr>
        <w:rPr>
          <w:sz w:val="24"/>
          <w:szCs w:val="24"/>
        </w:rPr>
      </w:pPr>
      <w:r w:rsidRPr="004A6A97">
        <w:rPr>
          <w:sz w:val="24"/>
          <w:szCs w:val="24"/>
        </w:rPr>
        <w:t>Worked with apache POI Library</w:t>
      </w:r>
    </w:p>
    <w:p w:rsidR="00F71D10" w:rsidRPr="004A6A97" w:rsidRDefault="00F71D10" w:rsidP="00F71D10">
      <w:pPr>
        <w:pStyle w:val="NoSpacing"/>
        <w:numPr>
          <w:ilvl w:val="0"/>
          <w:numId w:val="40"/>
        </w:numPr>
        <w:rPr>
          <w:sz w:val="24"/>
          <w:szCs w:val="24"/>
        </w:rPr>
      </w:pPr>
      <w:r w:rsidRPr="004A6A97">
        <w:rPr>
          <w:sz w:val="24"/>
          <w:szCs w:val="24"/>
        </w:rPr>
        <w:t>Executed test scripts on IE, Firefox &amp; Google chrome</w:t>
      </w:r>
    </w:p>
    <w:p w:rsidR="00F71D10" w:rsidRPr="004A6A97" w:rsidRDefault="00F71D10" w:rsidP="00F71D10">
      <w:pPr>
        <w:pStyle w:val="NoSpacing"/>
        <w:numPr>
          <w:ilvl w:val="0"/>
          <w:numId w:val="40"/>
        </w:numPr>
        <w:rPr>
          <w:sz w:val="24"/>
          <w:szCs w:val="24"/>
        </w:rPr>
      </w:pPr>
      <w:r w:rsidRPr="004A6A97">
        <w:rPr>
          <w:sz w:val="24"/>
          <w:szCs w:val="24"/>
        </w:rPr>
        <w:t>in Maven,SVN, Jenkins using Selenium WebDriver</w:t>
      </w:r>
    </w:p>
    <w:p w:rsidR="0099019B" w:rsidRPr="004A6A97" w:rsidRDefault="0099019B" w:rsidP="0099019B">
      <w:pPr>
        <w:pStyle w:val="NoSpacing"/>
        <w:numPr>
          <w:ilvl w:val="0"/>
          <w:numId w:val="40"/>
        </w:numPr>
        <w:rPr>
          <w:sz w:val="24"/>
          <w:szCs w:val="24"/>
        </w:rPr>
      </w:pPr>
      <w:r w:rsidRPr="004A6A97">
        <w:rPr>
          <w:sz w:val="24"/>
          <w:szCs w:val="24"/>
        </w:rPr>
        <w:t>Knowledge in Keyword and Data driven framework</w:t>
      </w:r>
    </w:p>
    <w:p w:rsidR="0099019B" w:rsidRPr="004A6A97" w:rsidRDefault="0099019B" w:rsidP="0099019B">
      <w:pPr>
        <w:pStyle w:val="NoSpacing"/>
        <w:numPr>
          <w:ilvl w:val="0"/>
          <w:numId w:val="40"/>
        </w:numPr>
        <w:rPr>
          <w:sz w:val="24"/>
          <w:szCs w:val="24"/>
        </w:rPr>
      </w:pPr>
      <w:r w:rsidRPr="004A6A97">
        <w:rPr>
          <w:sz w:val="24"/>
          <w:szCs w:val="24"/>
        </w:rPr>
        <w:t>Integrated  TestNG with our current project</w:t>
      </w:r>
    </w:p>
    <w:p w:rsidR="0099019B" w:rsidRPr="004A6A97" w:rsidRDefault="0099019B" w:rsidP="0099019B">
      <w:pPr>
        <w:pStyle w:val="NoSpacing"/>
        <w:numPr>
          <w:ilvl w:val="0"/>
          <w:numId w:val="40"/>
        </w:numPr>
        <w:rPr>
          <w:sz w:val="24"/>
          <w:szCs w:val="24"/>
        </w:rPr>
      </w:pPr>
      <w:r w:rsidRPr="004A6A97">
        <w:rPr>
          <w:sz w:val="24"/>
          <w:szCs w:val="24"/>
        </w:rPr>
        <w:t>Good understanding of Automation life cycle and Quality process</w:t>
      </w:r>
    </w:p>
    <w:p w:rsidR="00F71D10" w:rsidRPr="004A6A97" w:rsidRDefault="0099019B" w:rsidP="0099019B">
      <w:pPr>
        <w:pStyle w:val="NoSpacing"/>
        <w:numPr>
          <w:ilvl w:val="0"/>
          <w:numId w:val="40"/>
        </w:numPr>
        <w:rPr>
          <w:sz w:val="24"/>
          <w:szCs w:val="24"/>
        </w:rPr>
      </w:pPr>
      <w:r w:rsidRPr="004A6A97">
        <w:rPr>
          <w:sz w:val="24"/>
          <w:szCs w:val="24"/>
        </w:rPr>
        <w:t xml:space="preserve">Expertise </w:t>
      </w:r>
      <w:r w:rsidR="00F71D10" w:rsidRPr="004A6A97">
        <w:rPr>
          <w:sz w:val="24"/>
          <w:szCs w:val="24"/>
        </w:rPr>
        <w:t xml:space="preserve">Good Knowledge </w:t>
      </w:r>
      <w:r w:rsidR="004A6A97" w:rsidRPr="004A6A97">
        <w:rPr>
          <w:sz w:val="24"/>
          <w:szCs w:val="24"/>
        </w:rPr>
        <w:t>of Core</w:t>
      </w:r>
      <w:r w:rsidR="00F71D10" w:rsidRPr="004A6A97">
        <w:rPr>
          <w:sz w:val="24"/>
          <w:szCs w:val="24"/>
        </w:rPr>
        <w:t xml:space="preserve"> JAVA.</w:t>
      </w:r>
    </w:p>
    <w:p w:rsidR="00F71D10" w:rsidRDefault="00F71D10" w:rsidP="00AD166C">
      <w:pPr>
        <w:pStyle w:val="NoSpacing"/>
        <w:spacing w:line="360" w:lineRule="exact"/>
        <w:contextualSpacing/>
        <w:rPr>
          <w:rFonts w:ascii="Trebuchet MS" w:hAnsi="Trebuchet MS"/>
          <w:b/>
          <w:sz w:val="24"/>
          <w:szCs w:val="20"/>
        </w:rPr>
      </w:pPr>
    </w:p>
    <w:p w:rsidR="00AD166C" w:rsidRDefault="00AD166C" w:rsidP="00AD166C">
      <w:pPr>
        <w:pStyle w:val="NoSpacing"/>
        <w:spacing w:line="360" w:lineRule="exact"/>
        <w:contextualSpacing/>
        <w:rPr>
          <w:rFonts w:ascii="Trebuchet MS" w:hAnsi="Trebuchet MS"/>
          <w:b/>
          <w:sz w:val="24"/>
          <w:szCs w:val="20"/>
        </w:rPr>
      </w:pPr>
      <w:r>
        <w:rPr>
          <w:rFonts w:ascii="Trebuchet MS" w:hAnsi="Trebuchet MS"/>
          <w:b/>
          <w:sz w:val="24"/>
          <w:szCs w:val="20"/>
        </w:rPr>
        <w:t>Manual Testing</w:t>
      </w:r>
      <w:r w:rsidR="00F3106D">
        <w:rPr>
          <w:rFonts w:ascii="Trebuchet MS" w:hAnsi="Trebuchet MS"/>
          <w:b/>
          <w:sz w:val="24"/>
          <w:szCs w:val="20"/>
        </w:rPr>
        <w:t>:</w:t>
      </w:r>
    </w:p>
    <w:p w:rsidR="00AD166C" w:rsidRPr="004A6A97" w:rsidRDefault="00AD166C" w:rsidP="0099019B">
      <w:pPr>
        <w:pStyle w:val="NoSpacing"/>
        <w:tabs>
          <w:tab w:val="left" w:pos="360"/>
          <w:tab w:val="left" w:pos="450"/>
        </w:tabs>
        <w:spacing w:line="360" w:lineRule="exact"/>
        <w:ind w:left="60"/>
        <w:contextualSpacing/>
        <w:rPr>
          <w:rFonts w:cstheme="minorHAnsi"/>
          <w:sz w:val="24"/>
          <w:szCs w:val="24"/>
        </w:rPr>
      </w:pPr>
      <w:r w:rsidRPr="004A6A97">
        <w:rPr>
          <w:rFonts w:cstheme="minorHAnsi"/>
          <w:sz w:val="24"/>
          <w:szCs w:val="24"/>
        </w:rPr>
        <w:t xml:space="preserve">Very good experience in Testing and acquired sound knowledge in </w:t>
      </w:r>
      <w:r w:rsidR="00EA42B5" w:rsidRPr="004A6A97">
        <w:rPr>
          <w:rFonts w:cstheme="minorHAnsi"/>
          <w:sz w:val="24"/>
          <w:szCs w:val="24"/>
        </w:rPr>
        <w:t>Testing Processes</w:t>
      </w:r>
      <w:r w:rsidRPr="004A6A97">
        <w:rPr>
          <w:rFonts w:cstheme="minorHAnsi"/>
          <w:sz w:val="24"/>
          <w:szCs w:val="24"/>
        </w:rPr>
        <w:t>.</w:t>
      </w:r>
    </w:p>
    <w:p w:rsidR="00AD166C" w:rsidRPr="004A6A97" w:rsidRDefault="00416205" w:rsidP="00AD166C">
      <w:pPr>
        <w:pStyle w:val="NoSpacing"/>
        <w:numPr>
          <w:ilvl w:val="0"/>
          <w:numId w:val="29"/>
        </w:numPr>
        <w:tabs>
          <w:tab w:val="left" w:pos="360"/>
          <w:tab w:val="left" w:pos="450"/>
        </w:tabs>
        <w:spacing w:line="360" w:lineRule="exact"/>
        <w:contextualSpacing/>
        <w:rPr>
          <w:rFonts w:cstheme="minorHAnsi"/>
          <w:sz w:val="24"/>
          <w:szCs w:val="24"/>
        </w:rPr>
      </w:pPr>
      <w:r w:rsidRPr="004A6A97">
        <w:rPr>
          <w:rFonts w:cstheme="minorHAnsi"/>
          <w:sz w:val="24"/>
          <w:szCs w:val="24"/>
        </w:rPr>
        <w:t xml:space="preserve">Having Knowledge of all </w:t>
      </w:r>
      <w:r w:rsidR="00AD166C" w:rsidRPr="004A6A97">
        <w:rPr>
          <w:rFonts w:cstheme="minorHAnsi"/>
          <w:sz w:val="24"/>
          <w:szCs w:val="24"/>
        </w:rPr>
        <w:t>the stages of SDLC, STLC and Bug Life Cycle.</w:t>
      </w:r>
    </w:p>
    <w:p w:rsidR="00C83017" w:rsidRPr="004A6A97" w:rsidRDefault="00E17F93" w:rsidP="00C83017">
      <w:pPr>
        <w:pStyle w:val="NoSpacing"/>
        <w:numPr>
          <w:ilvl w:val="0"/>
          <w:numId w:val="29"/>
        </w:numPr>
        <w:tabs>
          <w:tab w:val="left" w:pos="180"/>
          <w:tab w:val="left" w:pos="360"/>
          <w:tab w:val="left" w:pos="450"/>
        </w:tabs>
        <w:spacing w:line="360" w:lineRule="exact"/>
        <w:contextualSpacing/>
        <w:rPr>
          <w:rFonts w:cstheme="minorHAnsi"/>
          <w:sz w:val="24"/>
          <w:szCs w:val="24"/>
        </w:rPr>
      </w:pPr>
      <w:r w:rsidRPr="004A6A97">
        <w:rPr>
          <w:rFonts w:cstheme="minorHAnsi"/>
          <w:sz w:val="24"/>
          <w:szCs w:val="24"/>
        </w:rPr>
        <w:t xml:space="preserve">Proficient in Test Execution, </w:t>
      </w:r>
      <w:r w:rsidR="00AD166C" w:rsidRPr="004A6A97">
        <w:rPr>
          <w:rFonts w:cstheme="minorHAnsi"/>
          <w:sz w:val="24"/>
          <w:szCs w:val="24"/>
        </w:rPr>
        <w:t>analyzing the results,</w:t>
      </w:r>
      <w:r w:rsidR="00C83017" w:rsidRPr="004A6A97">
        <w:rPr>
          <w:rFonts w:cstheme="minorHAnsi"/>
          <w:sz w:val="24"/>
          <w:szCs w:val="24"/>
        </w:rPr>
        <w:t xml:space="preserve"> Bug Reporting and Bug tracking.</w:t>
      </w:r>
    </w:p>
    <w:p w:rsidR="00AD166C" w:rsidRPr="004A6A97" w:rsidRDefault="00AD166C" w:rsidP="00C83017">
      <w:pPr>
        <w:pStyle w:val="NoSpacing"/>
        <w:numPr>
          <w:ilvl w:val="0"/>
          <w:numId w:val="29"/>
        </w:numPr>
        <w:tabs>
          <w:tab w:val="left" w:pos="180"/>
          <w:tab w:val="left" w:pos="360"/>
          <w:tab w:val="left" w:pos="450"/>
        </w:tabs>
        <w:spacing w:line="360" w:lineRule="exact"/>
        <w:contextualSpacing/>
        <w:rPr>
          <w:rFonts w:cstheme="minorHAnsi"/>
          <w:sz w:val="24"/>
          <w:szCs w:val="24"/>
        </w:rPr>
      </w:pPr>
      <w:r w:rsidRPr="004A6A97">
        <w:rPr>
          <w:rFonts w:cstheme="minorHAnsi"/>
          <w:sz w:val="24"/>
          <w:szCs w:val="24"/>
        </w:rPr>
        <w:t>Expertise in Functional Testing, Integration Testing.</w:t>
      </w:r>
    </w:p>
    <w:p w:rsidR="00AD166C" w:rsidRPr="004A6A97" w:rsidRDefault="00416205" w:rsidP="00AD166C">
      <w:pPr>
        <w:pStyle w:val="NoSpacing"/>
        <w:numPr>
          <w:ilvl w:val="0"/>
          <w:numId w:val="29"/>
        </w:numPr>
        <w:tabs>
          <w:tab w:val="left" w:pos="360"/>
          <w:tab w:val="left" w:pos="450"/>
        </w:tabs>
        <w:spacing w:line="360" w:lineRule="exact"/>
        <w:contextualSpacing/>
        <w:rPr>
          <w:rFonts w:cstheme="minorHAnsi"/>
          <w:sz w:val="24"/>
          <w:szCs w:val="24"/>
        </w:rPr>
      </w:pPr>
      <w:r w:rsidRPr="004A6A97">
        <w:rPr>
          <w:rFonts w:cstheme="minorHAnsi"/>
          <w:sz w:val="24"/>
          <w:szCs w:val="24"/>
        </w:rPr>
        <w:t xml:space="preserve">Good in </w:t>
      </w:r>
      <w:r w:rsidR="00AD166C" w:rsidRPr="004A6A97">
        <w:rPr>
          <w:rFonts w:cstheme="minorHAnsi"/>
          <w:sz w:val="24"/>
          <w:szCs w:val="24"/>
        </w:rPr>
        <w:t>identifying Test scenarios &amp; writing Test cases by</w:t>
      </w:r>
      <w:r w:rsidRPr="004A6A97">
        <w:rPr>
          <w:rFonts w:cstheme="minorHAnsi"/>
          <w:sz w:val="24"/>
          <w:szCs w:val="24"/>
        </w:rPr>
        <w:t xml:space="preserve"> applying Test case Design </w:t>
      </w:r>
      <w:r w:rsidR="00AD166C" w:rsidRPr="004A6A97">
        <w:rPr>
          <w:rFonts w:cstheme="minorHAnsi"/>
          <w:sz w:val="24"/>
          <w:szCs w:val="24"/>
        </w:rPr>
        <w:t>Techniques.</w:t>
      </w:r>
    </w:p>
    <w:p w:rsidR="00F3106D" w:rsidRPr="004A6A97" w:rsidRDefault="003753F7" w:rsidP="00543AD2">
      <w:pPr>
        <w:pStyle w:val="NoSpacing"/>
        <w:numPr>
          <w:ilvl w:val="0"/>
          <w:numId w:val="29"/>
        </w:numPr>
        <w:tabs>
          <w:tab w:val="left" w:pos="360"/>
          <w:tab w:val="left" w:pos="450"/>
        </w:tabs>
        <w:spacing w:line="360" w:lineRule="exact"/>
        <w:contextualSpacing/>
        <w:rPr>
          <w:rFonts w:cstheme="minorHAnsi"/>
          <w:sz w:val="24"/>
          <w:szCs w:val="24"/>
        </w:rPr>
      </w:pPr>
      <w:r w:rsidRPr="004A6A97">
        <w:rPr>
          <w:rFonts w:cstheme="minorHAnsi"/>
          <w:sz w:val="24"/>
          <w:szCs w:val="24"/>
        </w:rPr>
        <w:t>Involved</w:t>
      </w:r>
      <w:r w:rsidR="00EA42B5" w:rsidRPr="004A6A97">
        <w:rPr>
          <w:rFonts w:cstheme="minorHAnsi"/>
          <w:sz w:val="24"/>
          <w:szCs w:val="24"/>
        </w:rPr>
        <w:t xml:space="preserve"> in reviewing the Test cases.</w:t>
      </w:r>
    </w:p>
    <w:p w:rsidR="004A6A97" w:rsidRDefault="004A6A97" w:rsidP="00E17F93">
      <w:pPr>
        <w:pStyle w:val="NoSpacing"/>
        <w:tabs>
          <w:tab w:val="left" w:pos="90"/>
          <w:tab w:val="left" w:pos="180"/>
          <w:tab w:val="left" w:pos="2355"/>
        </w:tabs>
        <w:spacing w:line="360" w:lineRule="exact"/>
        <w:contextualSpacing/>
        <w:rPr>
          <w:rFonts w:ascii="Trebuchet MS" w:hAnsi="Trebuchet MS"/>
          <w:sz w:val="24"/>
          <w:szCs w:val="24"/>
        </w:rPr>
      </w:pPr>
    </w:p>
    <w:p w:rsidR="00DB0CBF" w:rsidRPr="00E17F93" w:rsidRDefault="00EA42B5" w:rsidP="00E17F93">
      <w:pPr>
        <w:pStyle w:val="NoSpacing"/>
        <w:tabs>
          <w:tab w:val="left" w:pos="90"/>
          <w:tab w:val="left" w:pos="180"/>
          <w:tab w:val="left" w:pos="2355"/>
        </w:tabs>
        <w:spacing w:line="360" w:lineRule="exact"/>
        <w:contextualSpacing/>
        <w:rPr>
          <w:rFonts w:ascii="Trebuchet MS" w:hAnsi="Trebuchet MS" w:cs="Arial"/>
          <w:b/>
          <w:sz w:val="24"/>
          <w:szCs w:val="20"/>
        </w:rPr>
      </w:pPr>
      <w:r>
        <w:rPr>
          <w:rFonts w:ascii="Trebuchet MS" w:hAnsi="Trebuchet MS" w:cs="Arial"/>
          <w:b/>
          <w:sz w:val="24"/>
          <w:szCs w:val="20"/>
        </w:rPr>
        <w:t>Other Skill:</w:t>
      </w:r>
    </w:p>
    <w:p w:rsidR="00E46C7F" w:rsidRPr="004A6A97" w:rsidRDefault="007A6850" w:rsidP="002A404A">
      <w:pPr>
        <w:pStyle w:val="NoSpacing"/>
        <w:numPr>
          <w:ilvl w:val="0"/>
          <w:numId w:val="30"/>
        </w:numPr>
        <w:tabs>
          <w:tab w:val="left" w:pos="360"/>
          <w:tab w:val="left" w:pos="450"/>
          <w:tab w:val="left" w:pos="1620"/>
        </w:tabs>
        <w:spacing w:line="360" w:lineRule="exact"/>
        <w:contextualSpacing/>
        <w:rPr>
          <w:rFonts w:cstheme="minorHAnsi"/>
          <w:sz w:val="24"/>
          <w:szCs w:val="24"/>
        </w:rPr>
      </w:pPr>
      <w:r w:rsidRPr="004A6A97">
        <w:rPr>
          <w:rFonts w:cstheme="minorHAnsi"/>
          <w:sz w:val="24"/>
          <w:szCs w:val="24"/>
        </w:rPr>
        <w:t>Oracle 10gSQL.</w:t>
      </w:r>
    </w:p>
    <w:p w:rsidR="007A6850" w:rsidRPr="004A6A97" w:rsidRDefault="00DA64EE" w:rsidP="007A6850">
      <w:pPr>
        <w:pStyle w:val="NoSpacing"/>
        <w:numPr>
          <w:ilvl w:val="0"/>
          <w:numId w:val="30"/>
        </w:numPr>
        <w:tabs>
          <w:tab w:val="left" w:pos="360"/>
          <w:tab w:val="left" w:pos="450"/>
        </w:tabs>
        <w:spacing w:line="360" w:lineRule="exact"/>
        <w:contextualSpacing/>
        <w:rPr>
          <w:rFonts w:cstheme="minorHAnsi"/>
          <w:sz w:val="24"/>
          <w:szCs w:val="24"/>
        </w:rPr>
      </w:pPr>
      <w:r w:rsidRPr="004A6A97">
        <w:rPr>
          <w:rFonts w:cstheme="minorHAnsi"/>
          <w:sz w:val="24"/>
          <w:szCs w:val="24"/>
        </w:rPr>
        <w:t>G</w:t>
      </w:r>
      <w:r w:rsidR="007A6850" w:rsidRPr="004A6A97">
        <w:rPr>
          <w:rFonts w:cstheme="minorHAnsi"/>
          <w:sz w:val="24"/>
          <w:szCs w:val="24"/>
        </w:rPr>
        <w:t xml:space="preserve">ood </w:t>
      </w:r>
      <w:r w:rsidRPr="004A6A97">
        <w:rPr>
          <w:rFonts w:cstheme="minorHAnsi"/>
          <w:sz w:val="24"/>
          <w:szCs w:val="24"/>
        </w:rPr>
        <w:t xml:space="preserve">understanding of </w:t>
      </w:r>
      <w:r w:rsidR="007A6850" w:rsidRPr="004A6A97">
        <w:rPr>
          <w:rFonts w:cstheme="minorHAnsi"/>
          <w:sz w:val="24"/>
          <w:szCs w:val="24"/>
        </w:rPr>
        <w:t>concepts like table</w:t>
      </w:r>
      <w:r w:rsidRPr="004A6A97">
        <w:rPr>
          <w:rFonts w:cstheme="minorHAnsi"/>
          <w:sz w:val="24"/>
          <w:szCs w:val="24"/>
        </w:rPr>
        <w:t xml:space="preserve">s, </w:t>
      </w:r>
      <w:r w:rsidR="004A6A97" w:rsidRPr="004A6A97">
        <w:rPr>
          <w:rFonts w:cstheme="minorHAnsi"/>
          <w:sz w:val="24"/>
          <w:szCs w:val="24"/>
        </w:rPr>
        <w:t>constraints.</w:t>
      </w:r>
    </w:p>
    <w:p w:rsidR="007A6850" w:rsidRPr="004A6A97" w:rsidRDefault="007A6850" w:rsidP="007A6850">
      <w:pPr>
        <w:pStyle w:val="NoSpacing"/>
        <w:numPr>
          <w:ilvl w:val="0"/>
          <w:numId w:val="30"/>
        </w:numPr>
        <w:tabs>
          <w:tab w:val="left" w:pos="360"/>
          <w:tab w:val="left" w:pos="450"/>
        </w:tabs>
        <w:spacing w:line="360" w:lineRule="exact"/>
        <w:contextualSpacing/>
        <w:rPr>
          <w:rFonts w:cstheme="minorHAnsi"/>
          <w:sz w:val="24"/>
          <w:szCs w:val="24"/>
        </w:rPr>
      </w:pPr>
      <w:r w:rsidRPr="004A6A97">
        <w:rPr>
          <w:rFonts w:cstheme="minorHAnsi"/>
          <w:sz w:val="24"/>
          <w:szCs w:val="24"/>
        </w:rPr>
        <w:t>Knowledge in SQL, using sub-queries, jo</w:t>
      </w:r>
      <w:r w:rsidR="00DA64EE" w:rsidRPr="004A6A97">
        <w:rPr>
          <w:rFonts w:cstheme="minorHAnsi"/>
          <w:sz w:val="24"/>
          <w:szCs w:val="24"/>
        </w:rPr>
        <w:t>ins</w:t>
      </w:r>
      <w:r w:rsidRPr="004A6A97">
        <w:rPr>
          <w:rFonts w:cstheme="minorHAnsi"/>
          <w:sz w:val="24"/>
          <w:szCs w:val="24"/>
        </w:rPr>
        <w:t>.</w:t>
      </w:r>
    </w:p>
    <w:p w:rsidR="007A6850" w:rsidRPr="004A6A97" w:rsidRDefault="002A404A" w:rsidP="007A6850">
      <w:pPr>
        <w:pStyle w:val="NoSpacing"/>
        <w:numPr>
          <w:ilvl w:val="0"/>
          <w:numId w:val="30"/>
        </w:numPr>
        <w:tabs>
          <w:tab w:val="left" w:pos="360"/>
          <w:tab w:val="left" w:pos="450"/>
        </w:tabs>
        <w:spacing w:line="360" w:lineRule="exact"/>
        <w:contextualSpacing/>
        <w:rPr>
          <w:rFonts w:cstheme="minorHAnsi"/>
          <w:sz w:val="24"/>
          <w:szCs w:val="24"/>
        </w:rPr>
      </w:pPr>
      <w:r w:rsidRPr="004A6A97">
        <w:rPr>
          <w:rFonts w:cstheme="minorHAnsi"/>
          <w:sz w:val="24"/>
          <w:szCs w:val="24"/>
        </w:rPr>
        <w:t xml:space="preserve">Having very good knowledge of </w:t>
      </w:r>
      <w:r w:rsidR="007A6850" w:rsidRPr="004A6A97">
        <w:rPr>
          <w:rFonts w:cstheme="minorHAnsi"/>
          <w:sz w:val="24"/>
          <w:szCs w:val="24"/>
        </w:rPr>
        <w:t>DML, DDL, TCL and DCL.</w:t>
      </w:r>
    </w:p>
    <w:p w:rsidR="004A6A97" w:rsidRDefault="004A6A97" w:rsidP="00AB378A">
      <w:pPr>
        <w:pStyle w:val="NoSpacing"/>
        <w:tabs>
          <w:tab w:val="left" w:pos="1530"/>
        </w:tabs>
        <w:spacing w:line="360" w:lineRule="exact"/>
        <w:contextualSpacing/>
        <w:rPr>
          <w:rFonts w:cstheme="minorHAnsi"/>
          <w:sz w:val="24"/>
          <w:szCs w:val="24"/>
        </w:rPr>
      </w:pPr>
    </w:p>
    <w:p w:rsidR="0090465C" w:rsidRDefault="0037725B" w:rsidP="00AB378A">
      <w:pPr>
        <w:pStyle w:val="NoSpacing"/>
        <w:tabs>
          <w:tab w:val="left" w:pos="1530"/>
        </w:tabs>
        <w:spacing w:line="360" w:lineRule="exact"/>
        <w:contextualSpacing/>
        <w:rPr>
          <w:rFonts w:ascii="Trebuchet MS" w:hAnsi="Trebuchet MS"/>
          <w:b/>
          <w:sz w:val="24"/>
          <w:szCs w:val="20"/>
        </w:rPr>
      </w:pPr>
      <w:r w:rsidRPr="00F04996">
        <w:rPr>
          <w:rFonts w:ascii="Trebuchet MS" w:hAnsi="Trebuchet MS"/>
          <w:b/>
          <w:sz w:val="24"/>
          <w:szCs w:val="20"/>
        </w:rPr>
        <w:t>PROFESSIONAL EXPERIENCE</w:t>
      </w:r>
    </w:p>
    <w:p w:rsidR="007F182D" w:rsidRPr="007F182D" w:rsidRDefault="007F182D" w:rsidP="007F182D">
      <w:pPr>
        <w:pStyle w:val="NoSpacing"/>
        <w:spacing w:line="360" w:lineRule="exact"/>
        <w:contextualSpacing/>
        <w:rPr>
          <w:rFonts w:ascii="Trebuchet MS" w:hAnsi="Trebuchet MS"/>
          <w:b/>
          <w:sz w:val="24"/>
          <w:szCs w:val="20"/>
        </w:rPr>
      </w:pPr>
    </w:p>
    <w:p w:rsidR="004B11FD" w:rsidRPr="00347CA2" w:rsidRDefault="004B11FD" w:rsidP="004B11FD">
      <w:pPr>
        <w:pStyle w:val="BodyTextIndent"/>
        <w:tabs>
          <w:tab w:val="left" w:pos="720"/>
        </w:tabs>
        <w:ind w:left="-120"/>
        <w:rPr>
          <w:rFonts w:ascii="Trebuchet MS" w:hAnsi="Trebuchet MS"/>
          <w:b/>
          <w:sz w:val="22"/>
          <w:szCs w:val="22"/>
          <w:u w:val="single"/>
        </w:rPr>
      </w:pPr>
      <w:r w:rsidRPr="00347CA2">
        <w:rPr>
          <w:rFonts w:ascii="Trebuchet MS" w:hAnsi="Trebuchet MS"/>
          <w:b/>
          <w:sz w:val="22"/>
          <w:szCs w:val="22"/>
          <w:u w:val="single"/>
        </w:rPr>
        <w:t>Project #1</w:t>
      </w:r>
    </w:p>
    <w:p w:rsidR="004B11FD" w:rsidRPr="00347CA2" w:rsidRDefault="004B11FD" w:rsidP="004B11FD">
      <w:pPr>
        <w:pStyle w:val="BodyText"/>
        <w:spacing w:after="0" w:line="276" w:lineRule="auto"/>
        <w:jc w:val="both"/>
        <w:rPr>
          <w:rFonts w:ascii="Trebuchet MS" w:eastAsiaTheme="minorEastAsia" w:hAnsi="Trebuchet MS" w:cstheme="minorBidi"/>
          <w:sz w:val="22"/>
          <w:szCs w:val="22"/>
        </w:rPr>
      </w:pPr>
    </w:p>
    <w:p w:rsidR="004B11FD" w:rsidRPr="002F478F" w:rsidRDefault="004B11FD" w:rsidP="004B11FD">
      <w:pPr>
        <w:pStyle w:val="BodyText"/>
        <w:spacing w:after="0" w:line="276" w:lineRule="auto"/>
        <w:jc w:val="both"/>
        <w:rPr>
          <w:rFonts w:asciiTheme="minorHAnsi" w:hAnsiTheme="minorHAnsi" w:cstheme="minorHAnsi"/>
          <w:sz w:val="22"/>
          <w:szCs w:val="22"/>
          <w:lang w:val="en-GB"/>
        </w:rPr>
      </w:pPr>
      <w:r w:rsidRPr="002F478F">
        <w:rPr>
          <w:rFonts w:asciiTheme="minorHAnsi" w:hAnsiTheme="minorHAnsi" w:cstheme="minorHAnsi"/>
          <w:b/>
          <w:sz w:val="22"/>
          <w:szCs w:val="22"/>
          <w:lang w:val="en-GB"/>
        </w:rPr>
        <w:t xml:space="preserve">Title </w:t>
      </w:r>
      <w:r w:rsidR="002F478F" w:rsidRPr="002F478F">
        <w:rPr>
          <w:rFonts w:asciiTheme="minorHAnsi" w:hAnsiTheme="minorHAnsi" w:cstheme="minorHAnsi"/>
          <w:sz w:val="22"/>
          <w:szCs w:val="22"/>
          <w:lang w:val="en-GB"/>
        </w:rPr>
        <w:t xml:space="preserve">  : Ralco</w:t>
      </w:r>
      <w:r w:rsidR="00993D2A" w:rsidRPr="002F478F">
        <w:rPr>
          <w:rFonts w:asciiTheme="minorHAnsi" w:hAnsiTheme="minorHAnsi" w:cstheme="minorHAnsi"/>
          <w:sz w:val="22"/>
          <w:szCs w:val="22"/>
          <w:lang w:val="en-GB"/>
        </w:rPr>
        <w:t>-cloud H</w:t>
      </w:r>
      <w:r w:rsidRPr="002F478F">
        <w:rPr>
          <w:rFonts w:asciiTheme="minorHAnsi" w:hAnsiTheme="minorHAnsi" w:cstheme="minorHAnsi"/>
          <w:sz w:val="22"/>
          <w:szCs w:val="22"/>
          <w:lang w:val="en-GB"/>
        </w:rPr>
        <w:t xml:space="preserve">rms                     </w:t>
      </w:r>
    </w:p>
    <w:p w:rsidR="004B11FD" w:rsidRPr="002F478F" w:rsidRDefault="004B11FD" w:rsidP="004B11FD">
      <w:pPr>
        <w:tabs>
          <w:tab w:val="left" w:pos="6000"/>
        </w:tabs>
        <w:jc w:val="both"/>
        <w:rPr>
          <w:rFonts w:asciiTheme="minorHAnsi" w:hAnsiTheme="minorHAnsi" w:cstheme="minorHAnsi"/>
          <w:bCs/>
          <w:color w:val="000000"/>
          <w:sz w:val="22"/>
          <w:szCs w:val="22"/>
          <w:lang w:val="en-GB"/>
        </w:rPr>
      </w:pPr>
      <w:r w:rsidRPr="002F478F">
        <w:rPr>
          <w:rFonts w:asciiTheme="minorHAnsi" w:hAnsiTheme="minorHAnsi" w:cstheme="minorHAnsi"/>
          <w:b/>
          <w:bCs/>
          <w:color w:val="000000"/>
          <w:sz w:val="22"/>
          <w:szCs w:val="22"/>
          <w:lang w:val="en-GB"/>
        </w:rPr>
        <w:t xml:space="preserve">Client       </w:t>
      </w:r>
      <w:r w:rsidR="00347CA2" w:rsidRPr="002F478F">
        <w:rPr>
          <w:rFonts w:asciiTheme="minorHAnsi" w:hAnsiTheme="minorHAnsi" w:cstheme="minorHAnsi"/>
          <w:bCs/>
          <w:color w:val="000000"/>
          <w:sz w:val="22"/>
          <w:szCs w:val="22"/>
          <w:lang w:val="en-GB"/>
        </w:rPr>
        <w:t>: Staberindustries (</w:t>
      </w:r>
      <w:r w:rsidR="002F478F" w:rsidRPr="002F478F">
        <w:rPr>
          <w:rFonts w:asciiTheme="minorHAnsi" w:hAnsiTheme="minorHAnsi" w:cstheme="minorHAnsi"/>
          <w:bCs/>
          <w:color w:val="000000"/>
          <w:sz w:val="22"/>
          <w:szCs w:val="22"/>
          <w:lang w:val="en-GB"/>
        </w:rPr>
        <w:t>Grow port, USA</w:t>
      </w:r>
      <w:r w:rsidR="00DA64EE" w:rsidRPr="002F478F">
        <w:rPr>
          <w:rFonts w:asciiTheme="minorHAnsi" w:hAnsiTheme="minorHAnsi" w:cstheme="minorHAnsi"/>
          <w:bCs/>
          <w:color w:val="000000"/>
          <w:sz w:val="22"/>
          <w:szCs w:val="22"/>
          <w:lang w:val="en-GB"/>
        </w:rPr>
        <w:t>)</w:t>
      </w:r>
    </w:p>
    <w:p w:rsidR="004B11FD" w:rsidRPr="002F478F" w:rsidRDefault="004B11FD" w:rsidP="004B11FD">
      <w:pPr>
        <w:tabs>
          <w:tab w:val="left" w:pos="6000"/>
        </w:tabs>
        <w:jc w:val="both"/>
        <w:rPr>
          <w:rFonts w:asciiTheme="minorHAnsi" w:hAnsiTheme="minorHAnsi" w:cstheme="minorHAnsi"/>
          <w:b/>
          <w:bCs/>
          <w:color w:val="000000"/>
          <w:sz w:val="22"/>
          <w:szCs w:val="22"/>
          <w:lang w:val="en-GB"/>
        </w:rPr>
      </w:pPr>
      <w:r w:rsidRPr="002F478F">
        <w:rPr>
          <w:rFonts w:asciiTheme="minorHAnsi" w:hAnsiTheme="minorHAnsi" w:cstheme="minorHAnsi"/>
          <w:b/>
          <w:bCs/>
          <w:color w:val="000000"/>
          <w:sz w:val="22"/>
          <w:szCs w:val="22"/>
          <w:lang w:val="en-GB"/>
        </w:rPr>
        <w:t>Database Layer</w:t>
      </w:r>
      <w:r w:rsidR="00347CA2" w:rsidRPr="002F478F">
        <w:rPr>
          <w:rFonts w:asciiTheme="minorHAnsi" w:hAnsiTheme="minorHAnsi" w:cstheme="minorHAnsi"/>
          <w:bCs/>
          <w:color w:val="000000"/>
          <w:sz w:val="22"/>
          <w:szCs w:val="22"/>
          <w:lang w:val="en-GB"/>
        </w:rPr>
        <w:t>: Oracle</w:t>
      </w:r>
    </w:p>
    <w:p w:rsidR="004B11FD" w:rsidRPr="002F478F" w:rsidRDefault="004B11FD" w:rsidP="004B11FD">
      <w:pPr>
        <w:tabs>
          <w:tab w:val="left" w:pos="6000"/>
        </w:tabs>
        <w:jc w:val="both"/>
        <w:rPr>
          <w:rFonts w:asciiTheme="minorHAnsi" w:hAnsiTheme="minorHAnsi" w:cstheme="minorHAnsi"/>
          <w:b/>
          <w:bCs/>
          <w:color w:val="000000"/>
          <w:sz w:val="22"/>
          <w:szCs w:val="22"/>
          <w:lang w:val="en-GB"/>
        </w:rPr>
      </w:pPr>
      <w:r w:rsidRPr="002F478F">
        <w:rPr>
          <w:rFonts w:asciiTheme="minorHAnsi" w:hAnsiTheme="minorHAnsi" w:cstheme="minorHAnsi"/>
          <w:b/>
          <w:sz w:val="22"/>
          <w:szCs w:val="22"/>
          <w:lang w:val="en-GB"/>
        </w:rPr>
        <w:t>Technology used</w:t>
      </w:r>
      <w:r w:rsidR="00347CA2" w:rsidRPr="002F478F">
        <w:rPr>
          <w:rFonts w:asciiTheme="minorHAnsi" w:hAnsiTheme="minorHAnsi" w:cstheme="minorHAnsi"/>
          <w:bCs/>
          <w:color w:val="000000"/>
          <w:sz w:val="22"/>
          <w:szCs w:val="22"/>
          <w:lang w:val="en-GB"/>
        </w:rPr>
        <w:t>: Eclipse</w:t>
      </w:r>
      <w:r w:rsidRPr="002F478F">
        <w:rPr>
          <w:rFonts w:asciiTheme="minorHAnsi" w:hAnsiTheme="minorHAnsi" w:cstheme="minorHAnsi"/>
          <w:bCs/>
          <w:color w:val="000000"/>
          <w:sz w:val="22"/>
          <w:szCs w:val="22"/>
          <w:lang w:val="en-GB"/>
        </w:rPr>
        <w:t xml:space="preserve"> Luna, Apace </w:t>
      </w:r>
      <w:r w:rsidR="00347CA2" w:rsidRPr="002F478F">
        <w:rPr>
          <w:rFonts w:asciiTheme="minorHAnsi" w:hAnsiTheme="minorHAnsi" w:cstheme="minorHAnsi"/>
          <w:bCs/>
          <w:color w:val="000000"/>
          <w:sz w:val="22"/>
          <w:szCs w:val="22"/>
          <w:lang w:val="en-GB"/>
        </w:rPr>
        <w:t>POI (</w:t>
      </w:r>
      <w:r w:rsidRPr="002F478F">
        <w:rPr>
          <w:rFonts w:asciiTheme="minorHAnsi" w:hAnsiTheme="minorHAnsi" w:cstheme="minorHAnsi"/>
          <w:bCs/>
          <w:color w:val="000000"/>
          <w:sz w:val="22"/>
          <w:szCs w:val="22"/>
          <w:lang w:val="en-GB"/>
        </w:rPr>
        <w:t>3.8), Junit4, selenium webdriver25.06</w:t>
      </w:r>
    </w:p>
    <w:p w:rsidR="004B11FD" w:rsidRPr="002F478F" w:rsidRDefault="004B11FD" w:rsidP="004B11FD">
      <w:pPr>
        <w:tabs>
          <w:tab w:val="left" w:pos="8595"/>
        </w:tabs>
        <w:jc w:val="both"/>
        <w:rPr>
          <w:rFonts w:asciiTheme="minorHAnsi" w:hAnsiTheme="minorHAnsi" w:cstheme="minorHAnsi"/>
          <w:bCs/>
          <w:color w:val="000000"/>
          <w:sz w:val="22"/>
          <w:szCs w:val="22"/>
          <w:lang w:val="en-GB"/>
        </w:rPr>
      </w:pPr>
      <w:r w:rsidRPr="002F478F">
        <w:rPr>
          <w:rFonts w:asciiTheme="minorHAnsi" w:hAnsiTheme="minorHAnsi" w:cstheme="minorHAnsi"/>
          <w:b/>
          <w:bCs/>
          <w:color w:val="000000"/>
          <w:sz w:val="22"/>
          <w:szCs w:val="22"/>
          <w:lang w:val="en-GB"/>
        </w:rPr>
        <w:t xml:space="preserve">Browser </w:t>
      </w:r>
      <w:r w:rsidR="00347CA2" w:rsidRPr="002F478F">
        <w:rPr>
          <w:rFonts w:asciiTheme="minorHAnsi" w:hAnsiTheme="minorHAnsi" w:cstheme="minorHAnsi"/>
          <w:bCs/>
          <w:color w:val="000000"/>
          <w:sz w:val="22"/>
          <w:szCs w:val="22"/>
          <w:lang w:val="en-GB"/>
        </w:rPr>
        <w:t>: Firefox, chrome, Internet</w:t>
      </w:r>
      <w:r w:rsidRPr="002F478F">
        <w:rPr>
          <w:rFonts w:asciiTheme="minorHAnsi" w:hAnsiTheme="minorHAnsi" w:cstheme="minorHAnsi"/>
          <w:bCs/>
          <w:color w:val="000000"/>
          <w:sz w:val="22"/>
          <w:szCs w:val="22"/>
          <w:lang w:val="en-GB"/>
        </w:rPr>
        <w:t xml:space="preserve"> Explorer</w:t>
      </w:r>
    </w:p>
    <w:p w:rsidR="004B11FD" w:rsidRPr="002F478F" w:rsidRDefault="004B11FD" w:rsidP="004B11FD">
      <w:pPr>
        <w:tabs>
          <w:tab w:val="left" w:pos="8595"/>
        </w:tabs>
        <w:jc w:val="both"/>
        <w:rPr>
          <w:rFonts w:asciiTheme="minorHAnsi" w:hAnsiTheme="minorHAnsi" w:cstheme="minorHAnsi"/>
          <w:bCs/>
          <w:color w:val="000000"/>
          <w:sz w:val="22"/>
          <w:szCs w:val="22"/>
          <w:lang w:val="en-GB"/>
        </w:rPr>
      </w:pPr>
      <w:r w:rsidRPr="002F478F">
        <w:rPr>
          <w:rFonts w:asciiTheme="minorHAnsi" w:hAnsiTheme="minorHAnsi" w:cstheme="minorHAnsi"/>
          <w:b/>
          <w:bCs/>
          <w:color w:val="000000"/>
          <w:sz w:val="22"/>
          <w:szCs w:val="22"/>
          <w:lang w:val="en-GB"/>
        </w:rPr>
        <w:t xml:space="preserve">Duration  </w:t>
      </w:r>
      <w:r w:rsidR="002F478F" w:rsidRPr="002F478F">
        <w:rPr>
          <w:rFonts w:asciiTheme="minorHAnsi" w:hAnsiTheme="minorHAnsi" w:cstheme="minorHAnsi"/>
          <w:bCs/>
          <w:color w:val="000000"/>
          <w:sz w:val="22"/>
          <w:szCs w:val="22"/>
          <w:lang w:val="en-GB"/>
        </w:rPr>
        <w:t xml:space="preserve">            : 15</w:t>
      </w:r>
      <w:r w:rsidRPr="002F478F">
        <w:rPr>
          <w:rFonts w:asciiTheme="minorHAnsi" w:hAnsiTheme="minorHAnsi" w:cstheme="minorHAnsi"/>
          <w:bCs/>
          <w:color w:val="000000"/>
          <w:sz w:val="22"/>
          <w:szCs w:val="22"/>
          <w:lang w:val="en-GB"/>
        </w:rPr>
        <w:t>months</w:t>
      </w:r>
    </w:p>
    <w:p w:rsidR="004B11FD" w:rsidRPr="004B11FD" w:rsidRDefault="004B11FD" w:rsidP="004B11FD">
      <w:pPr>
        <w:tabs>
          <w:tab w:val="left" w:pos="8595"/>
        </w:tabs>
        <w:jc w:val="both"/>
        <w:rPr>
          <w:rFonts w:ascii="Trebuchet MS" w:hAnsi="Trebuchet MS"/>
          <w:bCs/>
          <w:color w:val="000000"/>
          <w:szCs w:val="24"/>
          <w:lang w:val="en-GB"/>
        </w:rPr>
      </w:pPr>
    </w:p>
    <w:p w:rsidR="00DA64EE" w:rsidRPr="00C80EB1" w:rsidRDefault="004B11FD" w:rsidP="00DA64EE">
      <w:pPr>
        <w:pStyle w:val="Heading2"/>
        <w:rPr>
          <w:b/>
          <w:color w:val="000000" w:themeColor="text1"/>
          <w:sz w:val="24"/>
          <w:szCs w:val="24"/>
        </w:rPr>
      </w:pPr>
      <w:r w:rsidRPr="00C80EB1">
        <w:rPr>
          <w:b/>
          <w:color w:val="000000" w:themeColor="text1"/>
          <w:sz w:val="24"/>
          <w:szCs w:val="24"/>
        </w:rPr>
        <w:lastRenderedPageBreak/>
        <w:t>Project Description     :</w:t>
      </w:r>
    </w:p>
    <w:p w:rsidR="00DA64EE" w:rsidRPr="00C80EB1" w:rsidRDefault="00993D2A" w:rsidP="00C80EB1">
      <w:pPr>
        <w:pStyle w:val="Heading2"/>
        <w:rPr>
          <w:color w:val="000000" w:themeColor="text1"/>
        </w:rPr>
      </w:pPr>
      <w:r w:rsidRPr="00C80EB1">
        <w:rPr>
          <w:rFonts w:asciiTheme="minorHAnsi" w:hAnsiTheme="minorHAnsi" w:cstheme="minorHAnsi"/>
          <w:color w:val="000000" w:themeColor="text1"/>
          <w:lang w:val="en-GB"/>
        </w:rPr>
        <w:t>Ralco-cloud Hrms</w:t>
      </w:r>
      <w:r w:rsidRPr="00C80EB1">
        <w:rPr>
          <w:color w:val="000000" w:themeColor="text1"/>
        </w:rPr>
        <w:t>emerging in line with the new generation of web HR systems, will assist you in managing your company's most important asset - human resource.</w:t>
      </w:r>
      <w:r w:rsidRPr="00C80EB1">
        <w:rPr>
          <w:rFonts w:asciiTheme="minorHAnsi" w:hAnsiTheme="minorHAnsi" w:cstheme="minorHAnsi"/>
          <w:color w:val="000000" w:themeColor="text1"/>
          <w:lang w:val="en-GB"/>
        </w:rPr>
        <w:t>Ralco-cloud Hrms</w:t>
      </w:r>
      <w:r w:rsidRPr="00C80EB1">
        <w:rPr>
          <w:color w:val="000000" w:themeColor="text1"/>
        </w:rPr>
        <w:t>, which is applicable to diverse business industries, is a perfect platform for re-engineering your HR processes and redefining the workflow operations of HR professionals, paving the way to a new level of HR Management.</w:t>
      </w:r>
    </w:p>
    <w:p w:rsidR="007A2879" w:rsidRPr="00C80EB1" w:rsidRDefault="00E050C2" w:rsidP="00993D2A">
      <w:pPr>
        <w:rPr>
          <w:rFonts w:eastAsiaTheme="minorHAnsi" w:cstheme="minorBidi"/>
          <w:color w:val="000000" w:themeColor="text1"/>
        </w:rPr>
      </w:pPr>
      <w:r w:rsidRPr="00C80EB1">
        <w:rPr>
          <w:rFonts w:eastAsiaTheme="minorHAnsi" w:cstheme="minorBidi"/>
          <w:color w:val="000000" w:themeColor="text1"/>
        </w:rPr>
        <w:tab/>
      </w:r>
      <w:r w:rsidRPr="00C80EB1">
        <w:rPr>
          <w:rFonts w:eastAsiaTheme="minorHAnsi" w:cstheme="minorBidi"/>
          <w:color w:val="000000" w:themeColor="text1"/>
        </w:rPr>
        <w:tab/>
      </w:r>
    </w:p>
    <w:p w:rsidR="004B11FD" w:rsidRPr="004A6A97" w:rsidRDefault="004B11FD" w:rsidP="004B11FD">
      <w:pPr>
        <w:rPr>
          <w:rFonts w:ascii="Trebuchet MS" w:hAnsi="Trebuchet MS"/>
          <w:sz w:val="22"/>
          <w:szCs w:val="22"/>
        </w:rPr>
      </w:pPr>
      <w:r w:rsidRPr="004A6A97">
        <w:rPr>
          <w:rFonts w:ascii="Trebuchet MS" w:hAnsi="Trebuchet MS"/>
          <w:b/>
          <w:sz w:val="22"/>
          <w:szCs w:val="22"/>
        </w:rPr>
        <w:t>Responsibilities</w:t>
      </w:r>
      <w:r w:rsidRPr="004A6A97">
        <w:rPr>
          <w:rFonts w:ascii="Trebuchet MS" w:hAnsi="Trebuchet MS"/>
          <w:sz w:val="22"/>
          <w:szCs w:val="22"/>
        </w:rPr>
        <w:t>:-</w:t>
      </w:r>
    </w:p>
    <w:p w:rsidR="004B11FD" w:rsidRPr="004B11FD" w:rsidRDefault="004B11FD" w:rsidP="004B11FD"/>
    <w:p w:rsidR="004B11FD" w:rsidRPr="0099019B" w:rsidRDefault="004B11FD" w:rsidP="00347CA2">
      <w:pPr>
        <w:pStyle w:val="ListParagraph"/>
        <w:rPr>
          <w:rStyle w:val="Strong"/>
          <w:rFonts w:ascii="Trebuchet MS" w:hAnsi="Trebuchet MS"/>
          <w:b w:val="0"/>
          <w:bCs w:val="0"/>
        </w:rPr>
      </w:pPr>
      <w:r w:rsidRPr="0099019B">
        <w:rPr>
          <w:rStyle w:val="Strong"/>
          <w:rFonts w:ascii="Trebuchet MS" w:hAnsi="Trebuchet MS"/>
          <w:b w:val="0"/>
          <w:bCs w:val="0"/>
        </w:rPr>
        <w:t>Understanding the business requirements of the Customer.</w:t>
      </w:r>
    </w:p>
    <w:p w:rsidR="004B11FD" w:rsidRPr="0099019B" w:rsidRDefault="004B11FD" w:rsidP="00347CA2">
      <w:pPr>
        <w:pStyle w:val="ListParagraph"/>
        <w:rPr>
          <w:rStyle w:val="Strong"/>
          <w:rFonts w:ascii="Trebuchet MS" w:hAnsi="Trebuchet MS"/>
          <w:b w:val="0"/>
          <w:bCs w:val="0"/>
        </w:rPr>
      </w:pPr>
      <w:r w:rsidRPr="0099019B">
        <w:rPr>
          <w:rStyle w:val="Strong"/>
          <w:rFonts w:ascii="Trebuchet MS" w:hAnsi="Trebuchet MS"/>
          <w:b w:val="0"/>
          <w:bCs w:val="0"/>
        </w:rPr>
        <w:t>Involved in Implementation of Hybrid Framework.</w:t>
      </w:r>
    </w:p>
    <w:p w:rsidR="004B11FD" w:rsidRPr="0099019B" w:rsidRDefault="004B11FD" w:rsidP="00347CA2">
      <w:pPr>
        <w:pStyle w:val="ListParagraph"/>
        <w:rPr>
          <w:rStyle w:val="Strong"/>
          <w:rFonts w:ascii="Trebuchet MS" w:hAnsi="Trebuchet MS"/>
          <w:b w:val="0"/>
          <w:bCs w:val="0"/>
        </w:rPr>
      </w:pPr>
      <w:r w:rsidRPr="0099019B">
        <w:rPr>
          <w:rStyle w:val="Strong"/>
          <w:rFonts w:ascii="Trebuchet MS" w:hAnsi="Trebuchet MS"/>
          <w:b w:val="0"/>
          <w:bCs w:val="0"/>
        </w:rPr>
        <w:t>Experience in developing, Modifying and Executing scripts.</w:t>
      </w:r>
    </w:p>
    <w:p w:rsidR="004B11FD" w:rsidRPr="0099019B" w:rsidRDefault="004B11FD" w:rsidP="00347CA2">
      <w:pPr>
        <w:pStyle w:val="ListParagraph"/>
        <w:rPr>
          <w:rStyle w:val="Strong"/>
          <w:rFonts w:ascii="Trebuchet MS" w:hAnsi="Trebuchet MS"/>
          <w:b w:val="0"/>
          <w:bCs w:val="0"/>
        </w:rPr>
      </w:pPr>
      <w:r w:rsidRPr="0099019B">
        <w:rPr>
          <w:rStyle w:val="Strong"/>
          <w:rFonts w:ascii="Trebuchet MS" w:hAnsi="Trebuchet MS"/>
          <w:b w:val="0"/>
          <w:bCs w:val="0"/>
        </w:rPr>
        <w:t xml:space="preserve">Actively involved in preparing of Test Data </w:t>
      </w:r>
      <w:r w:rsidR="00347CA2" w:rsidRPr="0099019B">
        <w:rPr>
          <w:rStyle w:val="Strong"/>
          <w:rFonts w:ascii="Trebuchet MS" w:hAnsi="Trebuchet MS"/>
          <w:b w:val="0"/>
          <w:bCs w:val="0"/>
        </w:rPr>
        <w:t>for</w:t>
      </w:r>
      <w:r w:rsidRPr="0099019B">
        <w:rPr>
          <w:rStyle w:val="Strong"/>
          <w:rFonts w:ascii="Trebuchet MS" w:hAnsi="Trebuchet MS"/>
          <w:b w:val="0"/>
          <w:bCs w:val="0"/>
        </w:rPr>
        <w:t xml:space="preserve"> Framework.</w:t>
      </w:r>
    </w:p>
    <w:p w:rsidR="004B11FD" w:rsidRPr="0099019B" w:rsidRDefault="004B11FD" w:rsidP="00347CA2">
      <w:pPr>
        <w:pStyle w:val="ListParagraph"/>
        <w:rPr>
          <w:rStyle w:val="Strong"/>
          <w:rFonts w:ascii="Trebuchet MS" w:hAnsi="Trebuchet MS"/>
          <w:b w:val="0"/>
          <w:bCs w:val="0"/>
        </w:rPr>
      </w:pPr>
      <w:r w:rsidRPr="0099019B">
        <w:rPr>
          <w:rStyle w:val="Strong"/>
          <w:rFonts w:ascii="Trebuchet MS" w:hAnsi="Trebuchet MS"/>
          <w:b w:val="0"/>
          <w:bCs w:val="0"/>
        </w:rPr>
        <w:t>Experience in Implementation of Generic Functions in Libraries.</w:t>
      </w:r>
    </w:p>
    <w:p w:rsidR="004B11FD" w:rsidRPr="0099019B" w:rsidRDefault="004B11FD" w:rsidP="00347CA2">
      <w:pPr>
        <w:pStyle w:val="ListParagraph"/>
        <w:rPr>
          <w:rStyle w:val="Strong"/>
          <w:rFonts w:ascii="Trebuchet MS" w:hAnsi="Trebuchet MS"/>
          <w:b w:val="0"/>
          <w:bCs w:val="0"/>
        </w:rPr>
      </w:pPr>
      <w:r w:rsidRPr="0099019B">
        <w:rPr>
          <w:rStyle w:val="Strong"/>
          <w:rFonts w:ascii="Trebuchet MS" w:hAnsi="Trebuchet MS"/>
          <w:b w:val="0"/>
          <w:bCs w:val="0"/>
        </w:rPr>
        <w:t>Experience in Implementation of Project specific Functions in Libraries.</w:t>
      </w:r>
    </w:p>
    <w:p w:rsidR="004B11FD" w:rsidRPr="0099019B" w:rsidRDefault="004B11FD" w:rsidP="00347CA2">
      <w:pPr>
        <w:pStyle w:val="ListParagraph"/>
        <w:rPr>
          <w:rStyle w:val="Strong"/>
          <w:rFonts w:ascii="Trebuchet MS" w:hAnsi="Trebuchet MS"/>
          <w:b w:val="0"/>
          <w:bCs w:val="0"/>
        </w:rPr>
      </w:pPr>
      <w:r w:rsidRPr="0099019B">
        <w:rPr>
          <w:rStyle w:val="Strong"/>
          <w:rFonts w:ascii="Trebuchet MS" w:hAnsi="Trebuchet MS"/>
          <w:b w:val="0"/>
          <w:bCs w:val="0"/>
        </w:rPr>
        <w:t>Extensively used Descriptive programming for writing Application Specific scripts.</w:t>
      </w:r>
    </w:p>
    <w:p w:rsidR="004B11FD" w:rsidRPr="00347CA2" w:rsidRDefault="004B11FD" w:rsidP="00347CA2">
      <w:pPr>
        <w:pStyle w:val="ListParagraph"/>
        <w:rPr>
          <w:rStyle w:val="Strong"/>
          <w:b w:val="0"/>
          <w:bCs w:val="0"/>
        </w:rPr>
      </w:pPr>
      <w:r w:rsidRPr="0099019B">
        <w:rPr>
          <w:rStyle w:val="Strong"/>
          <w:rFonts w:ascii="Trebuchet MS" w:hAnsi="Trebuchet MS"/>
          <w:b w:val="0"/>
          <w:bCs w:val="0"/>
        </w:rPr>
        <w:t>Customized the script using parameterization techniques.</w:t>
      </w:r>
    </w:p>
    <w:p w:rsidR="00E17F93" w:rsidRDefault="00E17F93" w:rsidP="00A226E3">
      <w:pPr>
        <w:rPr>
          <w:rFonts w:eastAsiaTheme="minorHAnsi" w:cs="Arial"/>
          <w:szCs w:val="24"/>
          <w:lang w:val="en-IN"/>
        </w:rPr>
      </w:pPr>
    </w:p>
    <w:p w:rsidR="004B11FD" w:rsidRPr="00347CA2" w:rsidRDefault="001412B1" w:rsidP="004B11FD">
      <w:pPr>
        <w:pStyle w:val="BodyTextIndent"/>
        <w:tabs>
          <w:tab w:val="left" w:pos="720"/>
        </w:tabs>
        <w:ind w:left="-120"/>
        <w:rPr>
          <w:rFonts w:ascii="Trebuchet MS" w:hAnsi="Trebuchet MS"/>
          <w:b/>
          <w:sz w:val="22"/>
          <w:szCs w:val="22"/>
          <w:u w:val="single"/>
        </w:rPr>
      </w:pPr>
      <w:r w:rsidRPr="00347CA2">
        <w:rPr>
          <w:rFonts w:ascii="Trebuchet MS" w:hAnsi="Trebuchet MS"/>
          <w:b/>
          <w:sz w:val="22"/>
          <w:szCs w:val="22"/>
          <w:u w:val="single"/>
        </w:rPr>
        <w:t>Project #2</w:t>
      </w:r>
    </w:p>
    <w:p w:rsidR="004B11FD" w:rsidRPr="002F478F" w:rsidRDefault="002F478F" w:rsidP="007C5803">
      <w:pPr>
        <w:pStyle w:val="NoSpacing"/>
        <w:ind w:left="360"/>
        <w:jc w:val="both"/>
        <w:rPr>
          <w:rFonts w:cstheme="minorHAnsi"/>
        </w:rPr>
      </w:pPr>
      <w:r>
        <w:rPr>
          <w:rFonts w:cstheme="minorHAnsi"/>
          <w:b/>
        </w:rPr>
        <w:t xml:space="preserve">Title                         : </w:t>
      </w:r>
      <w:r w:rsidR="004B11FD" w:rsidRPr="002F478F">
        <w:rPr>
          <w:rFonts w:cstheme="minorHAnsi"/>
        </w:rPr>
        <w:t xml:space="preserve">Health Wing   </w:t>
      </w:r>
    </w:p>
    <w:p w:rsidR="004B11FD" w:rsidRPr="002F478F" w:rsidRDefault="001412B1" w:rsidP="007C5803">
      <w:pPr>
        <w:pStyle w:val="NoSpacing"/>
        <w:ind w:left="360"/>
        <w:jc w:val="both"/>
        <w:rPr>
          <w:rFonts w:cstheme="minorHAnsi"/>
        </w:rPr>
      </w:pPr>
      <w:r w:rsidRPr="002F478F">
        <w:rPr>
          <w:rFonts w:cstheme="minorHAnsi"/>
          <w:b/>
        </w:rPr>
        <w:t>Client</w:t>
      </w:r>
      <w:r w:rsidR="002F478F">
        <w:rPr>
          <w:rFonts w:cstheme="minorHAnsi"/>
        </w:rPr>
        <w:tab/>
        <w:t xml:space="preserve">            : </w:t>
      </w:r>
      <w:r w:rsidR="004A6A97" w:rsidRPr="002F478F">
        <w:rPr>
          <w:rFonts w:cstheme="minorHAnsi"/>
        </w:rPr>
        <w:t>Peach ford</w:t>
      </w:r>
      <w:r w:rsidR="004B11FD" w:rsidRPr="002F478F">
        <w:rPr>
          <w:rFonts w:cstheme="minorHAnsi"/>
        </w:rPr>
        <w:t xml:space="preserve"> Hospital</w:t>
      </w:r>
    </w:p>
    <w:p w:rsidR="004B11FD" w:rsidRPr="002F478F" w:rsidRDefault="001412B1" w:rsidP="007C5803">
      <w:pPr>
        <w:pStyle w:val="NoSpacing"/>
        <w:ind w:left="360"/>
        <w:jc w:val="both"/>
        <w:rPr>
          <w:rFonts w:cstheme="minorHAnsi"/>
        </w:rPr>
      </w:pPr>
      <w:r w:rsidRPr="002F478F">
        <w:rPr>
          <w:rFonts w:cstheme="minorHAnsi"/>
          <w:b/>
        </w:rPr>
        <w:t>Technology</w:t>
      </w:r>
      <w:r w:rsidR="002F478F">
        <w:rPr>
          <w:rFonts w:cstheme="minorHAnsi"/>
        </w:rPr>
        <w:tab/>
        <w:t xml:space="preserve">            : </w:t>
      </w:r>
      <w:r w:rsidR="004B11FD" w:rsidRPr="002F478F">
        <w:rPr>
          <w:rFonts w:cstheme="minorHAnsi"/>
        </w:rPr>
        <w:t>JAVA</w:t>
      </w:r>
      <w:r w:rsidR="004A6A97" w:rsidRPr="002F478F">
        <w:rPr>
          <w:rFonts w:cstheme="minorHAnsi"/>
        </w:rPr>
        <w:t>, APACHE</w:t>
      </w:r>
      <w:r w:rsidR="004B11FD" w:rsidRPr="002F478F">
        <w:rPr>
          <w:rFonts w:cstheme="minorHAnsi"/>
        </w:rPr>
        <w:t>, SQLServer2000</w:t>
      </w:r>
    </w:p>
    <w:p w:rsidR="007C5803" w:rsidRPr="002F478F" w:rsidRDefault="002F478F" w:rsidP="007C5803">
      <w:pPr>
        <w:spacing w:line="360" w:lineRule="auto"/>
        <w:ind w:left="360"/>
        <w:jc w:val="both"/>
        <w:rPr>
          <w:rFonts w:asciiTheme="minorHAnsi" w:hAnsiTheme="minorHAnsi" w:cstheme="minorHAnsi"/>
          <w:sz w:val="22"/>
          <w:szCs w:val="22"/>
        </w:rPr>
      </w:pPr>
      <w:r>
        <w:rPr>
          <w:rFonts w:asciiTheme="minorHAnsi" w:hAnsiTheme="minorHAnsi" w:cstheme="minorHAnsi"/>
          <w:b/>
          <w:sz w:val="22"/>
          <w:szCs w:val="22"/>
        </w:rPr>
        <w:t>Team Size</w:t>
      </w:r>
      <w:r w:rsidR="001412B1" w:rsidRPr="002F478F">
        <w:rPr>
          <w:rFonts w:asciiTheme="minorHAnsi" w:hAnsiTheme="minorHAnsi" w:cstheme="minorHAnsi"/>
          <w:sz w:val="22"/>
          <w:szCs w:val="22"/>
        </w:rPr>
        <w:tab/>
      </w:r>
      <w:r>
        <w:rPr>
          <w:rFonts w:asciiTheme="minorHAnsi" w:hAnsiTheme="minorHAnsi" w:cstheme="minorHAnsi"/>
          <w:sz w:val="22"/>
          <w:szCs w:val="22"/>
        </w:rPr>
        <w:t xml:space="preserve">: </w:t>
      </w:r>
      <w:r w:rsidR="004B11FD" w:rsidRPr="002F478F">
        <w:rPr>
          <w:rFonts w:asciiTheme="minorHAnsi" w:hAnsiTheme="minorHAnsi" w:cstheme="minorHAnsi"/>
          <w:sz w:val="22"/>
          <w:szCs w:val="22"/>
        </w:rPr>
        <w:t xml:space="preserve">9 </w:t>
      </w:r>
    </w:p>
    <w:p w:rsidR="00347CA2" w:rsidRPr="002F478F" w:rsidRDefault="004B11FD" w:rsidP="00347CA2">
      <w:pPr>
        <w:spacing w:line="360" w:lineRule="auto"/>
        <w:ind w:left="360"/>
        <w:jc w:val="both"/>
        <w:rPr>
          <w:rFonts w:asciiTheme="minorHAnsi" w:hAnsiTheme="minorHAnsi" w:cstheme="minorHAnsi"/>
          <w:sz w:val="22"/>
          <w:szCs w:val="22"/>
        </w:rPr>
      </w:pPr>
      <w:r w:rsidRPr="002F478F">
        <w:rPr>
          <w:rFonts w:asciiTheme="minorHAnsi" w:hAnsiTheme="minorHAnsi" w:cstheme="minorHAnsi"/>
          <w:b/>
          <w:sz w:val="22"/>
          <w:szCs w:val="22"/>
        </w:rPr>
        <w:t>Duration</w:t>
      </w:r>
      <w:r w:rsidR="002F478F">
        <w:rPr>
          <w:rFonts w:asciiTheme="minorHAnsi" w:hAnsiTheme="minorHAnsi" w:cstheme="minorHAnsi"/>
          <w:sz w:val="22"/>
          <w:szCs w:val="22"/>
        </w:rPr>
        <w:t xml:space="preserve">             :</w:t>
      </w:r>
      <w:r w:rsidR="007C5803" w:rsidRPr="002F478F">
        <w:rPr>
          <w:rFonts w:asciiTheme="minorHAnsi" w:hAnsiTheme="minorHAnsi" w:cstheme="minorHAnsi"/>
          <w:sz w:val="22"/>
          <w:szCs w:val="22"/>
        </w:rPr>
        <w:t>7</w:t>
      </w:r>
      <w:r w:rsidR="001412B1" w:rsidRPr="002F478F">
        <w:rPr>
          <w:rFonts w:asciiTheme="minorHAnsi" w:hAnsiTheme="minorHAnsi" w:cstheme="minorHAnsi"/>
          <w:sz w:val="22"/>
          <w:szCs w:val="22"/>
        </w:rPr>
        <w:t xml:space="preserve"> months   </w:t>
      </w:r>
    </w:p>
    <w:p w:rsidR="004B11FD" w:rsidRPr="00C80EB1" w:rsidRDefault="004B11FD" w:rsidP="00347CA2">
      <w:pPr>
        <w:spacing w:line="360" w:lineRule="auto"/>
        <w:jc w:val="both"/>
        <w:rPr>
          <w:rFonts w:asciiTheme="majorHAnsi" w:hAnsiTheme="majorHAnsi"/>
        </w:rPr>
      </w:pPr>
      <w:r w:rsidRPr="00C80EB1">
        <w:rPr>
          <w:rFonts w:asciiTheme="majorHAnsi" w:hAnsiTheme="majorHAnsi"/>
          <w:b/>
        </w:rPr>
        <w:t xml:space="preserve">Project Description     : </w:t>
      </w:r>
    </w:p>
    <w:p w:rsidR="004B11FD" w:rsidRPr="001412B1" w:rsidRDefault="004B11FD" w:rsidP="00993D2A">
      <w:r w:rsidRPr="001412B1">
        <w:t>Health Wing (HW) is designed for hospital, which covers wide range of hospital administration and management processes. It provides the consolidated patients data and relevant information across the hospital to support effective decision making for patient care, scheduling, operation theatre, billing, Blood bank, Pharmacy.</w:t>
      </w:r>
    </w:p>
    <w:p w:rsidR="00C80EB1" w:rsidRDefault="00C80EB1" w:rsidP="00451855">
      <w:pPr>
        <w:spacing w:beforeLines="20" w:afterLines="20" w:line="360" w:lineRule="exact"/>
        <w:contextualSpacing/>
        <w:jc w:val="both"/>
        <w:rPr>
          <w:rFonts w:ascii="Trebuchet MS" w:hAnsi="Trebuchet MS" w:cs="Arial"/>
          <w:b/>
          <w:bCs/>
          <w:iCs/>
          <w:sz w:val="22"/>
          <w:szCs w:val="22"/>
        </w:rPr>
      </w:pPr>
    </w:p>
    <w:p w:rsidR="00C816CC" w:rsidRPr="004D20FB" w:rsidRDefault="009F2444" w:rsidP="00451855">
      <w:pPr>
        <w:spacing w:beforeLines="20" w:afterLines="20" w:line="360" w:lineRule="exact"/>
        <w:contextualSpacing/>
        <w:jc w:val="both"/>
        <w:rPr>
          <w:rFonts w:ascii="Trebuchet MS" w:hAnsi="Trebuchet MS" w:cs="Arial"/>
          <w:spacing w:val="-2"/>
          <w:lang w:val="en-GB"/>
        </w:rPr>
      </w:pPr>
      <w:r w:rsidRPr="003F3F6D">
        <w:rPr>
          <w:rFonts w:ascii="Trebuchet MS" w:hAnsi="Trebuchet MS" w:cs="Arial"/>
          <w:b/>
          <w:bCs/>
          <w:iCs/>
          <w:sz w:val="22"/>
          <w:szCs w:val="22"/>
        </w:rPr>
        <w:t>Responsibilities</w:t>
      </w:r>
      <w:r w:rsidR="004A6A97">
        <w:rPr>
          <w:rFonts w:ascii="Trebuchet MS" w:hAnsi="Trebuchet MS" w:cs="Arial"/>
          <w:b/>
          <w:bCs/>
          <w:iCs/>
          <w:sz w:val="22"/>
          <w:szCs w:val="22"/>
        </w:rPr>
        <w:t>:</w:t>
      </w:r>
    </w:p>
    <w:p w:rsidR="001412B1" w:rsidRPr="0099019B" w:rsidRDefault="001412B1" w:rsidP="00347CA2">
      <w:pPr>
        <w:pStyle w:val="ListParagraph"/>
        <w:rPr>
          <w:rFonts w:ascii="Trebuchet MS" w:hAnsi="Trebuchet MS"/>
        </w:rPr>
      </w:pPr>
      <w:r w:rsidRPr="0099019B">
        <w:rPr>
          <w:rFonts w:ascii="Trebuchet MS" w:hAnsi="Trebuchet MS"/>
        </w:rPr>
        <w:t>Involved in understanding and reviewing requirement</w:t>
      </w:r>
    </w:p>
    <w:p w:rsidR="001412B1" w:rsidRPr="0099019B" w:rsidRDefault="00347CA2" w:rsidP="00347CA2">
      <w:pPr>
        <w:pStyle w:val="ListParagraph"/>
        <w:rPr>
          <w:rFonts w:ascii="Trebuchet MS" w:hAnsi="Trebuchet MS"/>
        </w:rPr>
      </w:pPr>
      <w:r w:rsidRPr="0099019B">
        <w:rPr>
          <w:rFonts w:ascii="Trebuchet MS" w:hAnsi="Trebuchet MS"/>
        </w:rPr>
        <w:t>Writing, reviewing</w:t>
      </w:r>
      <w:r w:rsidR="001412B1" w:rsidRPr="0099019B">
        <w:rPr>
          <w:rFonts w:ascii="Trebuchet MS" w:hAnsi="Trebuchet MS"/>
        </w:rPr>
        <w:t>, executed test document</w:t>
      </w:r>
    </w:p>
    <w:p w:rsidR="001412B1" w:rsidRPr="0099019B" w:rsidRDefault="001412B1" w:rsidP="00347CA2">
      <w:pPr>
        <w:pStyle w:val="ListParagraph"/>
        <w:rPr>
          <w:rFonts w:ascii="Trebuchet MS" w:hAnsi="Trebuchet MS"/>
        </w:rPr>
      </w:pPr>
      <w:r w:rsidRPr="0099019B">
        <w:rPr>
          <w:rFonts w:ascii="Trebuchet MS" w:hAnsi="Trebuchet MS"/>
        </w:rPr>
        <w:t>Involved in Preparing RTM document</w:t>
      </w:r>
    </w:p>
    <w:p w:rsidR="001412B1" w:rsidRPr="0099019B" w:rsidRDefault="001412B1" w:rsidP="00347CA2">
      <w:pPr>
        <w:pStyle w:val="ListParagraph"/>
        <w:rPr>
          <w:rFonts w:ascii="Trebuchet MS" w:hAnsi="Trebuchet MS"/>
        </w:rPr>
      </w:pPr>
      <w:r w:rsidRPr="0099019B">
        <w:rPr>
          <w:rFonts w:ascii="Trebuchet MS" w:hAnsi="Trebuchet MS"/>
        </w:rPr>
        <w:t xml:space="preserve">Involved in Logging and </w:t>
      </w:r>
      <w:r w:rsidR="00347CA2" w:rsidRPr="0099019B">
        <w:rPr>
          <w:rFonts w:ascii="Trebuchet MS" w:hAnsi="Trebuchet MS"/>
        </w:rPr>
        <w:t>tracking bug</w:t>
      </w:r>
      <w:r w:rsidRPr="0099019B">
        <w:rPr>
          <w:rFonts w:ascii="Trebuchet MS" w:hAnsi="Trebuchet MS"/>
        </w:rPr>
        <w:t xml:space="preserve"> using tool</w:t>
      </w:r>
    </w:p>
    <w:p w:rsidR="001412B1" w:rsidRPr="0099019B" w:rsidRDefault="001412B1" w:rsidP="00347CA2">
      <w:pPr>
        <w:pStyle w:val="ListParagraph"/>
        <w:rPr>
          <w:rFonts w:ascii="Trebuchet MS" w:hAnsi="Trebuchet MS"/>
        </w:rPr>
      </w:pPr>
      <w:r w:rsidRPr="0099019B">
        <w:rPr>
          <w:rFonts w:ascii="Trebuchet MS" w:hAnsi="Trebuchet MS"/>
        </w:rPr>
        <w:t xml:space="preserve">Participated in </w:t>
      </w:r>
      <w:r w:rsidR="00347CA2" w:rsidRPr="0099019B">
        <w:rPr>
          <w:rFonts w:ascii="Trebuchet MS" w:hAnsi="Trebuchet MS"/>
        </w:rPr>
        <w:t>writing essential</w:t>
      </w:r>
      <w:r w:rsidRPr="0099019B">
        <w:rPr>
          <w:rFonts w:ascii="Trebuchet MS" w:hAnsi="Trebuchet MS"/>
        </w:rPr>
        <w:t xml:space="preserve"> reports</w:t>
      </w:r>
    </w:p>
    <w:p w:rsidR="001412B1" w:rsidRPr="0099019B" w:rsidRDefault="001412B1" w:rsidP="00347CA2">
      <w:pPr>
        <w:pStyle w:val="ListParagraph"/>
        <w:rPr>
          <w:rFonts w:ascii="Trebuchet MS" w:hAnsi="Trebuchet MS"/>
        </w:rPr>
      </w:pPr>
      <w:r w:rsidRPr="0099019B">
        <w:rPr>
          <w:rFonts w:ascii="Trebuchet MS" w:hAnsi="Trebuchet MS"/>
        </w:rPr>
        <w:t>Participated in regular K</w:t>
      </w:r>
      <w:bookmarkStart w:id="0" w:name="_GoBack"/>
      <w:bookmarkEnd w:id="0"/>
      <w:r w:rsidRPr="0099019B">
        <w:rPr>
          <w:rFonts w:ascii="Trebuchet MS" w:hAnsi="Trebuchet MS"/>
        </w:rPr>
        <w:t>T sessions for different modules.</w:t>
      </w:r>
    </w:p>
    <w:p w:rsidR="00DB0CBF" w:rsidRPr="0099019B" w:rsidRDefault="00347CA2" w:rsidP="0099019B">
      <w:pPr>
        <w:pStyle w:val="ListParagraph"/>
        <w:rPr>
          <w:rFonts w:ascii="Trebuchet MS" w:hAnsi="Trebuchet MS"/>
          <w:b/>
        </w:rPr>
      </w:pPr>
      <w:r w:rsidRPr="0099019B">
        <w:rPr>
          <w:rFonts w:ascii="Trebuchet MS" w:hAnsi="Trebuchet MS"/>
        </w:rPr>
        <w:t>Involved in</w:t>
      </w:r>
      <w:r w:rsidR="0099019B">
        <w:rPr>
          <w:rFonts w:ascii="Trebuchet MS" w:hAnsi="Trebuchet MS"/>
        </w:rPr>
        <w:t>retrospect meeting.</w:t>
      </w:r>
    </w:p>
    <w:tbl>
      <w:tblPr>
        <w:tblpPr w:leftFromText="180" w:rightFromText="180" w:vertAnchor="text" w:horzAnchor="margin" w:tblpY="-359"/>
        <w:tblW w:w="0" w:type="auto"/>
        <w:tblCellMar>
          <w:left w:w="10" w:type="dxa"/>
          <w:right w:w="10" w:type="dxa"/>
        </w:tblCellMar>
        <w:tblLook w:val="0000"/>
      </w:tblPr>
      <w:tblGrid>
        <w:gridCol w:w="9478"/>
      </w:tblGrid>
      <w:tr w:rsidR="001412B1" w:rsidTr="004B70FD">
        <w:tc>
          <w:tcPr>
            <w:tcW w:w="9478" w:type="dxa"/>
            <w:tcBorders>
              <w:top w:val="single" w:sz="4" w:space="0" w:color="000000"/>
              <w:left w:val="single" w:sz="4" w:space="0" w:color="000000"/>
              <w:bottom w:val="single" w:sz="4" w:space="0" w:color="000000"/>
              <w:right w:val="single" w:sz="4" w:space="0" w:color="000000"/>
            </w:tcBorders>
            <w:shd w:val="clear" w:color="auto" w:fill="A6A6A6"/>
            <w:tcMar>
              <w:left w:w="108" w:type="dxa"/>
              <w:right w:w="108" w:type="dxa"/>
            </w:tcMar>
          </w:tcPr>
          <w:p w:rsidR="001412B1" w:rsidRDefault="001412B1" w:rsidP="004B70FD">
            <w:pPr>
              <w:tabs>
                <w:tab w:val="left" w:pos="9360"/>
              </w:tabs>
              <w:rPr>
                <w:rFonts w:cs="Arial"/>
                <w:b/>
              </w:rPr>
            </w:pPr>
          </w:p>
          <w:p w:rsidR="001412B1" w:rsidRDefault="001412B1" w:rsidP="004B70FD">
            <w:pPr>
              <w:tabs>
                <w:tab w:val="left" w:pos="9360"/>
              </w:tabs>
            </w:pPr>
            <w:r>
              <w:rPr>
                <w:rFonts w:cs="Arial"/>
                <w:b/>
              </w:rPr>
              <w:t>INTERPERSONAL SKILL</w:t>
            </w:r>
            <w:r>
              <w:rPr>
                <w:rFonts w:ascii="Times New Roman" w:eastAsia="Times New Roman" w:hAnsi="Times New Roman"/>
                <w:b/>
              </w:rPr>
              <w:tab/>
            </w:r>
          </w:p>
        </w:tc>
      </w:tr>
    </w:tbl>
    <w:p w:rsidR="001412B1" w:rsidRPr="0099019B" w:rsidRDefault="001412B1" w:rsidP="0099019B">
      <w:pPr>
        <w:tabs>
          <w:tab w:val="left" w:pos="9360"/>
        </w:tabs>
        <w:contextualSpacing/>
        <w:rPr>
          <w:rFonts w:ascii="Times New Roman" w:eastAsia="Times New Roman" w:hAnsi="Times New Roman"/>
        </w:rPr>
      </w:pPr>
    </w:p>
    <w:p w:rsidR="001412B1" w:rsidRPr="001412B1" w:rsidRDefault="001412B1" w:rsidP="001412B1">
      <w:pPr>
        <w:pStyle w:val="ListParagraph"/>
        <w:numPr>
          <w:ilvl w:val="0"/>
          <w:numId w:val="47"/>
        </w:numPr>
        <w:tabs>
          <w:tab w:val="left" w:pos="9360"/>
        </w:tabs>
        <w:suppressAutoHyphens w:val="0"/>
        <w:spacing w:after="0"/>
        <w:contextualSpacing/>
        <w:rPr>
          <w:rFonts w:ascii="Trebuchet MS" w:eastAsia="Times New Roman" w:hAnsi="Trebuchet MS"/>
        </w:rPr>
      </w:pPr>
      <w:r w:rsidRPr="001412B1">
        <w:rPr>
          <w:rFonts w:ascii="Trebuchet MS" w:eastAsia="Arial" w:hAnsi="Trebuchet MS" w:cs="Arial"/>
        </w:rPr>
        <w:t xml:space="preserve">Good communication </w:t>
      </w:r>
    </w:p>
    <w:p w:rsidR="001412B1" w:rsidRPr="001412B1" w:rsidRDefault="00246629" w:rsidP="001412B1">
      <w:pPr>
        <w:pStyle w:val="ListParagraph"/>
        <w:numPr>
          <w:ilvl w:val="0"/>
          <w:numId w:val="47"/>
        </w:numPr>
        <w:tabs>
          <w:tab w:val="left" w:pos="9360"/>
        </w:tabs>
        <w:suppressAutoHyphens w:val="0"/>
        <w:spacing w:after="0"/>
        <w:contextualSpacing/>
        <w:rPr>
          <w:rFonts w:ascii="Trebuchet MS" w:eastAsia="Times New Roman" w:hAnsi="Trebuchet MS"/>
        </w:rPr>
      </w:pPr>
      <w:r>
        <w:rPr>
          <w:rFonts w:ascii="Trebuchet MS" w:eastAsia="Arial" w:hAnsi="Trebuchet MS" w:cs="Arial"/>
        </w:rPr>
        <w:t>Self-confident and self-</w:t>
      </w:r>
      <w:r w:rsidR="001412B1" w:rsidRPr="001412B1">
        <w:rPr>
          <w:rFonts w:ascii="Trebuchet MS" w:eastAsia="Arial" w:hAnsi="Trebuchet MS" w:cs="Arial"/>
        </w:rPr>
        <w:t>motivation.</w:t>
      </w:r>
    </w:p>
    <w:p w:rsidR="001412B1" w:rsidRPr="001412B1" w:rsidRDefault="001412B1" w:rsidP="001412B1">
      <w:pPr>
        <w:pStyle w:val="ListParagraph"/>
        <w:numPr>
          <w:ilvl w:val="0"/>
          <w:numId w:val="47"/>
        </w:numPr>
        <w:tabs>
          <w:tab w:val="left" w:pos="9360"/>
        </w:tabs>
        <w:suppressAutoHyphens w:val="0"/>
        <w:spacing w:after="0"/>
        <w:contextualSpacing/>
        <w:rPr>
          <w:rFonts w:ascii="Trebuchet MS" w:eastAsia="Arial" w:hAnsi="Trebuchet MS" w:cs="Arial"/>
        </w:rPr>
      </w:pPr>
      <w:r w:rsidRPr="001412B1">
        <w:rPr>
          <w:rFonts w:ascii="Trebuchet MS" w:eastAsia="Times New Roman" w:hAnsi="Trebuchet MS"/>
        </w:rPr>
        <w:t>Goo</w:t>
      </w:r>
      <w:r w:rsidRPr="001412B1">
        <w:rPr>
          <w:rFonts w:ascii="Trebuchet MS" w:eastAsia="Arial" w:hAnsi="Trebuchet MS" w:cs="Arial"/>
        </w:rPr>
        <w:t>d learner, listener as well as observer</w:t>
      </w:r>
    </w:p>
    <w:p w:rsidR="001412B1" w:rsidRDefault="001412B1" w:rsidP="001412B1">
      <w:pPr>
        <w:pStyle w:val="ListParagraph"/>
        <w:numPr>
          <w:ilvl w:val="0"/>
          <w:numId w:val="47"/>
        </w:numPr>
        <w:tabs>
          <w:tab w:val="left" w:pos="9360"/>
        </w:tabs>
        <w:suppressAutoHyphens w:val="0"/>
        <w:spacing w:after="0"/>
        <w:contextualSpacing/>
        <w:rPr>
          <w:rFonts w:ascii="Arial" w:eastAsia="Arial" w:hAnsi="Arial" w:cs="Arial"/>
          <w:sz w:val="20"/>
        </w:rPr>
      </w:pPr>
      <w:r w:rsidRPr="001412B1">
        <w:rPr>
          <w:rFonts w:ascii="Trebuchet MS" w:eastAsia="Arial" w:hAnsi="Trebuchet MS" w:cs="Arial"/>
        </w:rPr>
        <w:t>Capacity to work as a team member</w:t>
      </w:r>
    </w:p>
    <w:p w:rsidR="001412B1" w:rsidRPr="00B66399" w:rsidRDefault="001412B1" w:rsidP="001412B1">
      <w:pPr>
        <w:pStyle w:val="ListParagraph"/>
        <w:tabs>
          <w:tab w:val="left" w:pos="9360"/>
        </w:tabs>
        <w:spacing w:after="0"/>
        <w:rPr>
          <w:rFonts w:ascii="Arial" w:eastAsia="Arial" w:hAnsi="Arial" w:cs="Arial"/>
          <w:sz w:val="20"/>
        </w:rPr>
      </w:pPr>
    </w:p>
    <w:tbl>
      <w:tblPr>
        <w:tblpPr w:leftFromText="180" w:rightFromText="180" w:vertAnchor="text" w:horzAnchor="margin" w:tblpY="259"/>
        <w:tblW w:w="0" w:type="auto"/>
        <w:tblCellMar>
          <w:left w:w="10" w:type="dxa"/>
          <w:right w:w="10" w:type="dxa"/>
        </w:tblCellMar>
        <w:tblLook w:val="0000"/>
      </w:tblPr>
      <w:tblGrid>
        <w:gridCol w:w="9478"/>
      </w:tblGrid>
      <w:tr w:rsidR="001412B1" w:rsidTr="004B70FD">
        <w:trPr>
          <w:trHeight w:val="70"/>
        </w:trPr>
        <w:tc>
          <w:tcPr>
            <w:tcW w:w="9478" w:type="dxa"/>
            <w:tcBorders>
              <w:top w:val="single" w:sz="4" w:space="0" w:color="000000"/>
              <w:left w:val="single" w:sz="4" w:space="0" w:color="000000"/>
              <w:bottom w:val="single" w:sz="4" w:space="0" w:color="000000"/>
              <w:right w:val="single" w:sz="4" w:space="0" w:color="000000"/>
            </w:tcBorders>
            <w:shd w:val="clear" w:color="auto" w:fill="A6A6A6"/>
            <w:tcMar>
              <w:left w:w="108" w:type="dxa"/>
              <w:right w:w="108" w:type="dxa"/>
            </w:tcMar>
          </w:tcPr>
          <w:p w:rsidR="001412B1" w:rsidRDefault="001412B1" w:rsidP="004B70FD">
            <w:pPr>
              <w:tabs>
                <w:tab w:val="left" w:pos="9360"/>
              </w:tabs>
            </w:pPr>
            <w:r>
              <w:rPr>
                <w:rFonts w:cs="Arial"/>
                <w:b/>
              </w:rPr>
              <w:t>PERSONAL DETAILS</w:t>
            </w:r>
            <w:r>
              <w:rPr>
                <w:rFonts w:ascii="Times New Roman" w:eastAsia="Times New Roman" w:hAnsi="Times New Roman"/>
                <w:b/>
              </w:rPr>
              <w:tab/>
            </w:r>
          </w:p>
        </w:tc>
      </w:tr>
    </w:tbl>
    <w:p w:rsidR="001412B1" w:rsidRDefault="001412B1" w:rsidP="001412B1">
      <w:pPr>
        <w:rPr>
          <w:rFonts w:cs="Arial"/>
          <w:sz w:val="20"/>
        </w:rPr>
      </w:pPr>
    </w:p>
    <w:p w:rsidR="001412B1" w:rsidRDefault="001412B1" w:rsidP="001412B1">
      <w:pPr>
        <w:rPr>
          <w:rFonts w:ascii="Times New Roman" w:hAnsi="Times New Roman"/>
          <w:b/>
          <w:szCs w:val="24"/>
        </w:rPr>
      </w:pPr>
    </w:p>
    <w:p w:rsidR="001412B1" w:rsidRPr="00E727A5" w:rsidRDefault="001412B1" w:rsidP="001412B1">
      <w:pPr>
        <w:rPr>
          <w:rFonts w:ascii="Times New Roman" w:hAnsi="Times New Roman"/>
          <w:b/>
          <w:sz w:val="28"/>
          <w:szCs w:val="24"/>
        </w:rPr>
      </w:pPr>
    </w:p>
    <w:p w:rsidR="001412B1" w:rsidRPr="001412B1" w:rsidRDefault="001412B1" w:rsidP="001412B1">
      <w:pPr>
        <w:pStyle w:val="ListParagraph"/>
        <w:numPr>
          <w:ilvl w:val="0"/>
          <w:numId w:val="48"/>
        </w:numPr>
        <w:rPr>
          <w:rFonts w:ascii="Trebuchet MS" w:hAnsi="Trebuchet MS"/>
          <w:b/>
          <w:szCs w:val="24"/>
        </w:rPr>
      </w:pPr>
      <w:r w:rsidRPr="001412B1">
        <w:rPr>
          <w:rFonts w:ascii="Trebuchet MS" w:hAnsi="Trebuchet MS"/>
          <w:b/>
          <w:szCs w:val="24"/>
        </w:rPr>
        <w:t xml:space="preserve">Name : </w:t>
      </w:r>
      <w:r w:rsidRPr="001412B1">
        <w:rPr>
          <w:rFonts w:ascii="Trebuchet MS" w:hAnsi="Trebuchet MS"/>
          <w:szCs w:val="24"/>
        </w:rPr>
        <w:t>Smita Pradhan</w:t>
      </w:r>
    </w:p>
    <w:p w:rsidR="001412B1" w:rsidRPr="001412B1" w:rsidRDefault="001412B1" w:rsidP="001412B1">
      <w:pPr>
        <w:pStyle w:val="ListParagraph"/>
        <w:numPr>
          <w:ilvl w:val="0"/>
          <w:numId w:val="48"/>
        </w:numPr>
        <w:rPr>
          <w:rFonts w:ascii="Trebuchet MS" w:hAnsi="Trebuchet MS"/>
          <w:szCs w:val="24"/>
        </w:rPr>
      </w:pPr>
      <w:r w:rsidRPr="001412B1">
        <w:rPr>
          <w:rFonts w:ascii="Trebuchet MS" w:hAnsi="Trebuchet MS"/>
          <w:b/>
          <w:szCs w:val="24"/>
        </w:rPr>
        <w:t>Father’sName:</w:t>
      </w:r>
      <w:r w:rsidRPr="001412B1">
        <w:rPr>
          <w:rFonts w:ascii="Trebuchet MS" w:hAnsi="Trebuchet MS"/>
          <w:szCs w:val="24"/>
        </w:rPr>
        <w:t>Kishore Chandra Pradhan</w:t>
      </w:r>
    </w:p>
    <w:p w:rsidR="001412B1" w:rsidRPr="001412B1" w:rsidRDefault="001412B1" w:rsidP="001412B1">
      <w:pPr>
        <w:pStyle w:val="ListParagraph"/>
        <w:numPr>
          <w:ilvl w:val="0"/>
          <w:numId w:val="48"/>
        </w:numPr>
        <w:rPr>
          <w:rFonts w:ascii="Trebuchet MS" w:hAnsi="Trebuchet MS"/>
          <w:szCs w:val="24"/>
        </w:rPr>
      </w:pPr>
      <w:r w:rsidRPr="001412B1">
        <w:rPr>
          <w:rFonts w:ascii="Trebuchet MS" w:hAnsi="Trebuchet MS"/>
          <w:b/>
          <w:szCs w:val="24"/>
        </w:rPr>
        <w:t xml:space="preserve">Nationality                : </w:t>
      </w:r>
      <w:r w:rsidRPr="001412B1">
        <w:rPr>
          <w:rFonts w:ascii="Trebuchet MS" w:hAnsi="Trebuchet MS"/>
          <w:szCs w:val="24"/>
        </w:rPr>
        <w:t>Indian</w:t>
      </w:r>
    </w:p>
    <w:p w:rsidR="001412B1" w:rsidRPr="001412B1" w:rsidRDefault="001412B1" w:rsidP="001412B1">
      <w:pPr>
        <w:pStyle w:val="ListParagraph"/>
        <w:numPr>
          <w:ilvl w:val="0"/>
          <w:numId w:val="48"/>
        </w:numPr>
        <w:rPr>
          <w:rFonts w:ascii="Trebuchet MS" w:hAnsi="Trebuchet MS"/>
          <w:szCs w:val="24"/>
        </w:rPr>
      </w:pPr>
      <w:r w:rsidRPr="001412B1">
        <w:rPr>
          <w:rFonts w:ascii="Trebuchet MS" w:hAnsi="Trebuchet MS"/>
          <w:b/>
          <w:szCs w:val="24"/>
        </w:rPr>
        <w:t>Date of Birth :</w:t>
      </w:r>
      <w:r w:rsidRPr="001412B1">
        <w:rPr>
          <w:rFonts w:ascii="Trebuchet MS" w:hAnsi="Trebuchet MS"/>
          <w:szCs w:val="24"/>
        </w:rPr>
        <w:t>14th April 1992</w:t>
      </w:r>
    </w:p>
    <w:p w:rsidR="001412B1" w:rsidRPr="001412B1" w:rsidRDefault="001412B1" w:rsidP="001412B1">
      <w:pPr>
        <w:pStyle w:val="ListParagraph"/>
        <w:numPr>
          <w:ilvl w:val="0"/>
          <w:numId w:val="48"/>
        </w:numPr>
        <w:rPr>
          <w:rFonts w:ascii="Trebuchet MS" w:hAnsi="Trebuchet MS"/>
        </w:rPr>
      </w:pPr>
      <w:r w:rsidRPr="001412B1">
        <w:rPr>
          <w:rFonts w:ascii="Trebuchet MS" w:hAnsi="Trebuchet MS"/>
          <w:b/>
        </w:rPr>
        <w:t>Sex                       :</w:t>
      </w:r>
      <w:r w:rsidRPr="001412B1">
        <w:rPr>
          <w:rFonts w:ascii="Trebuchet MS" w:hAnsi="Trebuchet MS"/>
        </w:rPr>
        <w:t>Female</w:t>
      </w:r>
    </w:p>
    <w:p w:rsidR="001412B1" w:rsidRPr="0099019B" w:rsidRDefault="001412B1" w:rsidP="002C628B">
      <w:pPr>
        <w:pStyle w:val="ListParagraph"/>
        <w:numPr>
          <w:ilvl w:val="0"/>
          <w:numId w:val="48"/>
        </w:numPr>
        <w:rPr>
          <w:rFonts w:ascii="Times New Roman" w:hAnsi="Times New Roman"/>
        </w:rPr>
      </w:pPr>
      <w:r w:rsidRPr="0099019B">
        <w:rPr>
          <w:rFonts w:ascii="Trebuchet MS" w:hAnsi="Trebuchet MS"/>
          <w:b/>
        </w:rPr>
        <w:t>Hobbies:</w:t>
      </w:r>
      <w:r w:rsidRPr="0099019B">
        <w:rPr>
          <w:rFonts w:ascii="Trebuchet MS" w:hAnsi="Trebuchet MS"/>
        </w:rPr>
        <w:t>Painting, Listening  Music</w:t>
      </w:r>
    </w:p>
    <w:tbl>
      <w:tblPr>
        <w:tblpPr w:leftFromText="180" w:rightFromText="180" w:vertAnchor="text" w:horzAnchor="margin" w:tblpY="259"/>
        <w:tblW w:w="0" w:type="auto"/>
        <w:tblCellMar>
          <w:left w:w="10" w:type="dxa"/>
          <w:right w:w="10" w:type="dxa"/>
        </w:tblCellMar>
        <w:tblLook w:val="0000"/>
      </w:tblPr>
      <w:tblGrid>
        <w:gridCol w:w="9478"/>
      </w:tblGrid>
      <w:tr w:rsidR="001412B1" w:rsidTr="004B70FD">
        <w:trPr>
          <w:trHeight w:val="70"/>
        </w:trPr>
        <w:tc>
          <w:tcPr>
            <w:tcW w:w="9478" w:type="dxa"/>
            <w:tcBorders>
              <w:top w:val="single" w:sz="4" w:space="0" w:color="000000"/>
              <w:left w:val="single" w:sz="4" w:space="0" w:color="000000"/>
              <w:bottom w:val="single" w:sz="4" w:space="0" w:color="000000"/>
              <w:right w:val="single" w:sz="4" w:space="0" w:color="000000"/>
            </w:tcBorders>
            <w:shd w:val="clear" w:color="auto" w:fill="A6A6A6"/>
            <w:tcMar>
              <w:left w:w="108" w:type="dxa"/>
              <w:right w:w="108" w:type="dxa"/>
            </w:tcMar>
          </w:tcPr>
          <w:p w:rsidR="001412B1" w:rsidRDefault="001412B1" w:rsidP="004B70FD">
            <w:pPr>
              <w:tabs>
                <w:tab w:val="left" w:pos="9360"/>
              </w:tabs>
            </w:pPr>
            <w:r>
              <w:rPr>
                <w:rFonts w:cs="Arial"/>
                <w:b/>
              </w:rPr>
              <w:t>DECLARATION</w:t>
            </w:r>
            <w:r>
              <w:rPr>
                <w:rFonts w:ascii="Times New Roman" w:eastAsia="Times New Roman" w:hAnsi="Times New Roman"/>
                <w:b/>
              </w:rPr>
              <w:tab/>
            </w:r>
          </w:p>
        </w:tc>
      </w:tr>
    </w:tbl>
    <w:p w:rsidR="001412B1" w:rsidRPr="00B66399" w:rsidRDefault="001412B1" w:rsidP="001412B1">
      <w:pPr>
        <w:rPr>
          <w:rFonts w:cs="Arial"/>
          <w:sz w:val="20"/>
        </w:rPr>
      </w:pPr>
    </w:p>
    <w:p w:rsidR="001412B1" w:rsidRDefault="001412B1" w:rsidP="001412B1">
      <w:pPr>
        <w:spacing w:after="240"/>
        <w:jc w:val="both"/>
        <w:rPr>
          <w:rFonts w:cs="Arial"/>
          <w:sz w:val="20"/>
        </w:rPr>
      </w:pPr>
    </w:p>
    <w:p w:rsidR="001412B1" w:rsidRPr="001412B1" w:rsidRDefault="001412B1" w:rsidP="001412B1">
      <w:pPr>
        <w:spacing w:after="240"/>
        <w:jc w:val="both"/>
        <w:rPr>
          <w:rFonts w:ascii="Trebuchet MS" w:hAnsi="Trebuchet MS"/>
          <w:szCs w:val="24"/>
        </w:rPr>
      </w:pPr>
      <w:r w:rsidRPr="00B66399">
        <w:rPr>
          <w:rFonts w:ascii="Times New Roman" w:hAnsi="Times New Roman"/>
          <w:szCs w:val="24"/>
        </w:rPr>
        <w:t xml:space="preserve">I </w:t>
      </w:r>
      <w:r w:rsidRPr="001412B1">
        <w:rPr>
          <w:rFonts w:ascii="Trebuchet MS" w:hAnsi="Trebuchet MS"/>
          <w:szCs w:val="24"/>
        </w:rPr>
        <w:t>do hereby declare that all of the above furnished information is true to the best of my knowledge and belief.</w:t>
      </w:r>
    </w:p>
    <w:p w:rsidR="001412B1" w:rsidRPr="001412B1" w:rsidRDefault="001412B1" w:rsidP="001412B1">
      <w:pPr>
        <w:tabs>
          <w:tab w:val="left" w:pos="937"/>
          <w:tab w:val="center" w:pos="5103"/>
        </w:tabs>
        <w:rPr>
          <w:rFonts w:ascii="Trebuchet MS" w:eastAsia="Times New Roman" w:hAnsi="Trebuchet MS"/>
          <w:b/>
          <w:szCs w:val="24"/>
        </w:rPr>
      </w:pPr>
      <w:r w:rsidRPr="001412B1">
        <w:rPr>
          <w:rFonts w:ascii="Trebuchet MS" w:hAnsi="Trebuchet MS"/>
          <w:b/>
          <w:szCs w:val="24"/>
        </w:rPr>
        <w:t>Date:                                                                             Smita Pradhan</w:t>
      </w:r>
    </w:p>
    <w:p w:rsidR="001412B1" w:rsidRPr="001412B1" w:rsidRDefault="001412B1" w:rsidP="001412B1">
      <w:pPr>
        <w:tabs>
          <w:tab w:val="left" w:pos="720"/>
          <w:tab w:val="left" w:pos="1440"/>
          <w:tab w:val="left" w:pos="2160"/>
          <w:tab w:val="left" w:pos="2880"/>
          <w:tab w:val="left" w:pos="3600"/>
          <w:tab w:val="left" w:pos="4320"/>
          <w:tab w:val="left" w:pos="5040"/>
          <w:tab w:val="left" w:pos="5760"/>
          <w:tab w:val="left" w:pos="7349"/>
        </w:tabs>
        <w:rPr>
          <w:rFonts w:ascii="Trebuchet MS" w:hAnsi="Trebuchet MS"/>
          <w:b/>
          <w:szCs w:val="24"/>
        </w:rPr>
      </w:pPr>
      <w:r w:rsidRPr="001412B1">
        <w:rPr>
          <w:rFonts w:ascii="Trebuchet MS" w:hAnsi="Trebuchet MS"/>
          <w:b/>
          <w:szCs w:val="24"/>
        </w:rPr>
        <w:t xml:space="preserve">Place: </w:t>
      </w:r>
      <w:r w:rsidR="0099019B">
        <w:rPr>
          <w:rFonts w:ascii="Trebuchet MS" w:hAnsi="Trebuchet MS"/>
          <w:szCs w:val="24"/>
        </w:rPr>
        <w:t>Bangalore</w:t>
      </w:r>
      <w:r w:rsidRPr="001412B1">
        <w:rPr>
          <w:rFonts w:ascii="Trebuchet MS" w:hAnsi="Trebuchet MS"/>
          <w:b/>
          <w:szCs w:val="24"/>
        </w:rPr>
        <w:tab/>
      </w:r>
      <w:r w:rsidRPr="001412B1">
        <w:rPr>
          <w:rFonts w:ascii="Trebuchet MS" w:hAnsi="Trebuchet MS"/>
          <w:b/>
          <w:szCs w:val="24"/>
        </w:rPr>
        <w:tab/>
      </w:r>
      <w:r w:rsidRPr="001412B1">
        <w:rPr>
          <w:rFonts w:ascii="Trebuchet MS" w:hAnsi="Trebuchet MS"/>
          <w:b/>
          <w:szCs w:val="24"/>
        </w:rPr>
        <w:tab/>
      </w:r>
      <w:r w:rsidRPr="001412B1">
        <w:rPr>
          <w:rFonts w:ascii="Trebuchet MS" w:hAnsi="Trebuchet MS"/>
          <w:szCs w:val="24"/>
        </w:rPr>
        <w:t>Signature</w:t>
      </w:r>
    </w:p>
    <w:p w:rsidR="001412B1" w:rsidRPr="00B66399" w:rsidRDefault="001412B1" w:rsidP="001412B1">
      <w:pPr>
        <w:tabs>
          <w:tab w:val="left" w:pos="937"/>
          <w:tab w:val="center" w:pos="5103"/>
        </w:tabs>
        <w:rPr>
          <w:rFonts w:ascii="Times New Roman" w:eastAsia="Calibri" w:hAnsi="Times New Roman"/>
          <w:szCs w:val="24"/>
        </w:rPr>
      </w:pPr>
      <w:r w:rsidRPr="001412B1">
        <w:rPr>
          <w:rFonts w:ascii="Trebuchet MS" w:hAnsi="Trebuchet MS"/>
          <w:szCs w:val="24"/>
        </w:rPr>
        <w:tab/>
      </w:r>
      <w:r w:rsidRPr="001412B1">
        <w:rPr>
          <w:rFonts w:ascii="Trebuchet MS" w:hAnsi="Trebuchet MS"/>
          <w:szCs w:val="24"/>
        </w:rPr>
        <w:tab/>
      </w:r>
      <w:r w:rsidRPr="00B66399">
        <w:rPr>
          <w:rFonts w:ascii="Times New Roman" w:hAnsi="Times New Roman"/>
          <w:szCs w:val="24"/>
        </w:rPr>
        <w:tab/>
      </w:r>
      <w:r w:rsidRPr="00B66399">
        <w:rPr>
          <w:rFonts w:ascii="Times New Roman" w:hAnsi="Times New Roman"/>
          <w:szCs w:val="24"/>
        </w:rPr>
        <w:tab/>
      </w:r>
    </w:p>
    <w:p w:rsidR="001412B1" w:rsidRPr="00B66399" w:rsidRDefault="001412B1" w:rsidP="001412B1">
      <w:pPr>
        <w:tabs>
          <w:tab w:val="left" w:pos="937"/>
          <w:tab w:val="center" w:pos="5103"/>
        </w:tabs>
        <w:rPr>
          <w:rFonts w:ascii="Times New Roman" w:eastAsia="Calibri" w:hAnsi="Times New Roman"/>
          <w:szCs w:val="24"/>
        </w:rPr>
      </w:pPr>
    </w:p>
    <w:p w:rsidR="00A226E3" w:rsidRDefault="00A226E3" w:rsidP="00C801B4">
      <w:pPr>
        <w:pStyle w:val="NoSpacing"/>
        <w:spacing w:line="360" w:lineRule="exact"/>
        <w:contextualSpacing/>
        <w:rPr>
          <w:rFonts w:ascii="Trebuchet MS" w:hAnsi="Trebuchet MS"/>
          <w:b/>
          <w:sz w:val="24"/>
          <w:szCs w:val="20"/>
        </w:rPr>
      </w:pPr>
    </w:p>
    <w:p w:rsidR="00567B8D" w:rsidRDefault="00567B8D" w:rsidP="00C801B4">
      <w:pPr>
        <w:pStyle w:val="NoSpacing"/>
        <w:spacing w:line="360" w:lineRule="exact"/>
        <w:contextualSpacing/>
        <w:rPr>
          <w:rFonts w:ascii="Trebuchet MS" w:hAnsi="Trebuchet MS"/>
          <w:b/>
          <w:sz w:val="24"/>
          <w:szCs w:val="20"/>
        </w:rPr>
      </w:pPr>
    </w:p>
    <w:p w:rsidR="00567B8D" w:rsidRDefault="00567B8D" w:rsidP="00C801B4">
      <w:pPr>
        <w:pStyle w:val="NoSpacing"/>
        <w:spacing w:line="360" w:lineRule="exact"/>
        <w:contextualSpacing/>
        <w:rPr>
          <w:rFonts w:ascii="Trebuchet MS" w:hAnsi="Trebuchet MS"/>
          <w:b/>
          <w:sz w:val="24"/>
          <w:szCs w:val="20"/>
        </w:rPr>
      </w:pPr>
    </w:p>
    <w:p w:rsidR="00567B8D" w:rsidRDefault="00567B8D" w:rsidP="00C801B4">
      <w:pPr>
        <w:pStyle w:val="NoSpacing"/>
        <w:spacing w:line="360" w:lineRule="exact"/>
        <w:contextualSpacing/>
        <w:rPr>
          <w:rFonts w:ascii="Trebuchet MS" w:hAnsi="Trebuchet MS"/>
          <w:b/>
          <w:sz w:val="24"/>
          <w:szCs w:val="20"/>
        </w:rPr>
      </w:pPr>
    </w:p>
    <w:p w:rsidR="00567B8D" w:rsidRDefault="00567B8D" w:rsidP="00C801B4">
      <w:pPr>
        <w:pStyle w:val="NoSpacing"/>
        <w:spacing w:line="360" w:lineRule="exact"/>
        <w:contextualSpacing/>
        <w:rPr>
          <w:rFonts w:ascii="Trebuchet MS" w:hAnsi="Trebuchet MS"/>
          <w:b/>
          <w:sz w:val="24"/>
          <w:szCs w:val="20"/>
        </w:rPr>
      </w:pPr>
    </w:p>
    <w:p w:rsidR="00567B8D" w:rsidRDefault="00567B8D" w:rsidP="00C801B4">
      <w:pPr>
        <w:pStyle w:val="NoSpacing"/>
        <w:spacing w:line="360" w:lineRule="exact"/>
        <w:contextualSpacing/>
        <w:rPr>
          <w:rFonts w:ascii="Trebuchet MS" w:hAnsi="Trebuchet MS"/>
          <w:b/>
          <w:sz w:val="24"/>
          <w:szCs w:val="20"/>
        </w:rPr>
      </w:pPr>
    </w:p>
    <w:p w:rsidR="00567B8D" w:rsidRDefault="00567B8D" w:rsidP="00C801B4">
      <w:pPr>
        <w:pStyle w:val="NoSpacing"/>
        <w:spacing w:line="360" w:lineRule="exact"/>
        <w:contextualSpacing/>
        <w:rPr>
          <w:rFonts w:ascii="Trebuchet MS" w:hAnsi="Trebuchet MS"/>
          <w:b/>
          <w:sz w:val="24"/>
          <w:szCs w:val="20"/>
        </w:rPr>
      </w:pPr>
    </w:p>
    <w:p w:rsidR="008C4FFB" w:rsidRPr="008E4A83" w:rsidRDefault="008C4FFB" w:rsidP="00C801B4">
      <w:pPr>
        <w:pStyle w:val="NoSpacing"/>
        <w:spacing w:line="360" w:lineRule="exact"/>
        <w:contextualSpacing/>
        <w:rPr>
          <w:rFonts w:ascii="Trebuchet MS" w:hAnsi="Trebuchet MS"/>
          <w:b/>
          <w:sz w:val="24"/>
          <w:szCs w:val="24"/>
        </w:rPr>
      </w:pPr>
      <w:r w:rsidRPr="008E4A83">
        <w:rPr>
          <w:rFonts w:ascii="Trebuchet MS" w:hAnsi="Trebuchet MS"/>
          <w:b/>
          <w:sz w:val="24"/>
          <w:szCs w:val="24"/>
        </w:rPr>
        <w:tab/>
      </w:r>
      <w:r w:rsidRPr="008E4A83">
        <w:rPr>
          <w:rFonts w:ascii="Trebuchet MS" w:hAnsi="Trebuchet MS"/>
          <w:b/>
          <w:sz w:val="24"/>
          <w:szCs w:val="24"/>
        </w:rPr>
        <w:tab/>
      </w:r>
      <w:r w:rsidRPr="008E4A83">
        <w:rPr>
          <w:rFonts w:ascii="Trebuchet MS" w:hAnsi="Trebuchet MS"/>
          <w:b/>
          <w:sz w:val="24"/>
          <w:szCs w:val="24"/>
        </w:rPr>
        <w:tab/>
      </w:r>
      <w:r w:rsidRPr="008E4A83">
        <w:rPr>
          <w:rFonts w:ascii="Trebuchet MS" w:hAnsi="Trebuchet MS"/>
          <w:b/>
          <w:sz w:val="24"/>
          <w:szCs w:val="24"/>
        </w:rPr>
        <w:tab/>
      </w:r>
      <w:r w:rsidRPr="008E4A83">
        <w:rPr>
          <w:rFonts w:ascii="Trebuchet MS" w:hAnsi="Trebuchet MS"/>
          <w:b/>
          <w:sz w:val="24"/>
          <w:szCs w:val="24"/>
        </w:rPr>
        <w:tab/>
      </w:r>
      <w:r w:rsidRPr="008E4A83">
        <w:rPr>
          <w:rFonts w:ascii="Trebuchet MS" w:hAnsi="Trebuchet MS"/>
          <w:b/>
          <w:sz w:val="24"/>
          <w:szCs w:val="24"/>
        </w:rPr>
        <w:tab/>
      </w:r>
      <w:r w:rsidRPr="008E4A83">
        <w:rPr>
          <w:rFonts w:ascii="Trebuchet MS" w:hAnsi="Trebuchet MS"/>
          <w:b/>
          <w:sz w:val="24"/>
          <w:szCs w:val="24"/>
        </w:rPr>
        <w:tab/>
      </w:r>
      <w:r w:rsidRPr="008E4A83">
        <w:rPr>
          <w:rFonts w:ascii="Trebuchet MS" w:hAnsi="Trebuchet MS"/>
          <w:b/>
          <w:sz w:val="24"/>
          <w:szCs w:val="24"/>
        </w:rPr>
        <w:tab/>
      </w:r>
      <w:r w:rsidRPr="008E4A83">
        <w:rPr>
          <w:rFonts w:ascii="Trebuchet MS" w:hAnsi="Trebuchet MS"/>
          <w:b/>
          <w:sz w:val="24"/>
          <w:szCs w:val="24"/>
        </w:rPr>
        <w:tab/>
      </w:r>
    </w:p>
    <w:p w:rsidR="00367567" w:rsidRPr="00367567" w:rsidRDefault="00367567" w:rsidP="00C801B4">
      <w:pPr>
        <w:pStyle w:val="NoSpacing"/>
        <w:spacing w:line="360" w:lineRule="exact"/>
        <w:contextualSpacing/>
        <w:rPr>
          <w:rFonts w:ascii="Trebuchet MS" w:hAnsi="Trebuchet MS"/>
          <w:color w:val="ECF2DA" w:themeColor="accent6" w:themeTint="33"/>
          <w:sz w:val="24"/>
          <w:szCs w:val="24"/>
        </w:rPr>
      </w:pPr>
      <w:r w:rsidRPr="00367567">
        <w:rPr>
          <w:rFonts w:ascii="Trebuchet MS" w:hAnsi="Trebuchet MS"/>
          <w:color w:val="ECF2DA" w:themeColor="accent6" w:themeTint="33"/>
          <w:sz w:val="24"/>
          <w:szCs w:val="24"/>
        </w:rPr>
        <w:t>.</w:t>
      </w:r>
    </w:p>
    <w:sectPr w:rsidR="00367567" w:rsidRPr="00367567" w:rsidSect="0037725B">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5CEC" w:rsidRDefault="00A55CEC" w:rsidP="00A226E3">
      <w:r>
        <w:separator/>
      </w:r>
    </w:p>
  </w:endnote>
  <w:endnote w:type="continuationSeparator" w:id="1">
    <w:p w:rsidR="00A55CEC" w:rsidRDefault="00A55CEC" w:rsidP="00A226E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5CEC" w:rsidRDefault="00A55CEC" w:rsidP="00A226E3">
      <w:r>
        <w:separator/>
      </w:r>
    </w:p>
  </w:footnote>
  <w:footnote w:type="continuationSeparator" w:id="1">
    <w:p w:rsidR="00A55CEC" w:rsidRDefault="00A55CEC" w:rsidP="00A226E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Symbol" w:hAnsi="Symbol"/>
        <w:color w:val="auto"/>
      </w:rPr>
    </w:lvl>
  </w:abstractNum>
  <w:abstractNum w:abstractNumId="1">
    <w:nsid w:val="00000003"/>
    <w:multiLevelType w:val="singleLevel"/>
    <w:tmpl w:val="00000003"/>
    <w:name w:val="WW8Num3"/>
    <w:lvl w:ilvl="0">
      <w:start w:val="1"/>
      <w:numFmt w:val="bullet"/>
      <w:lvlText w:val=""/>
      <w:lvlJc w:val="left"/>
      <w:pPr>
        <w:tabs>
          <w:tab w:val="num" w:pos="360"/>
        </w:tabs>
        <w:ind w:left="360" w:hanging="360"/>
      </w:pPr>
      <w:rPr>
        <w:rFonts w:ascii="Symbol" w:hAnsi="Symbol"/>
        <w:color w:val="auto"/>
        <w:sz w:val="20"/>
        <w:szCs w:val="20"/>
      </w:rPr>
    </w:lvl>
  </w:abstractNum>
  <w:abstractNum w:abstractNumId="2">
    <w:nsid w:val="00000004"/>
    <w:multiLevelType w:val="singleLevel"/>
    <w:tmpl w:val="00000004"/>
    <w:name w:val="WW8Num4"/>
    <w:lvl w:ilvl="0">
      <w:start w:val="1"/>
      <w:numFmt w:val="bullet"/>
      <w:lvlText w:val=""/>
      <w:lvlJc w:val="left"/>
      <w:pPr>
        <w:tabs>
          <w:tab w:val="num" w:pos="0"/>
        </w:tabs>
        <w:ind w:left="360" w:hanging="360"/>
      </w:pPr>
      <w:rPr>
        <w:rFonts w:ascii="Symbol" w:hAnsi="Symbol"/>
        <w:sz w:val="21"/>
        <w:szCs w:val="21"/>
      </w:rPr>
    </w:lvl>
  </w:abstractNum>
  <w:abstractNum w:abstractNumId="3">
    <w:nsid w:val="0000000D"/>
    <w:multiLevelType w:val="multilevel"/>
    <w:tmpl w:val="0000000D"/>
    <w:lvl w:ilvl="0">
      <w:start w:val="1"/>
      <w:numFmt w:val="bullet"/>
      <w:lvlText w:val=""/>
      <w:lvlJc w:val="left"/>
      <w:pPr>
        <w:ind w:left="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4320" w:hanging="360"/>
      </w:pPr>
      <w:rPr>
        <w:rFonts w:ascii="Symbol" w:hAnsi="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hint="default"/>
      </w:rPr>
    </w:lvl>
  </w:abstractNum>
  <w:abstractNum w:abstractNumId="4">
    <w:nsid w:val="0131756A"/>
    <w:multiLevelType w:val="hybridMultilevel"/>
    <w:tmpl w:val="657CBCE6"/>
    <w:lvl w:ilvl="0" w:tplc="40090001">
      <w:start w:val="1"/>
      <w:numFmt w:val="bullet"/>
      <w:lvlText w:val=""/>
      <w:lvlJc w:val="left"/>
      <w:pPr>
        <w:ind w:left="947" w:hanging="360"/>
      </w:pPr>
      <w:rPr>
        <w:rFonts w:ascii="Symbol" w:hAnsi="Symbol" w:hint="default"/>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5">
    <w:nsid w:val="025A780B"/>
    <w:multiLevelType w:val="hybridMultilevel"/>
    <w:tmpl w:val="412EF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38121C0"/>
    <w:multiLevelType w:val="hybridMultilevel"/>
    <w:tmpl w:val="DA743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9D73F86"/>
    <w:multiLevelType w:val="hybridMultilevel"/>
    <w:tmpl w:val="8982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4B71FE"/>
    <w:multiLevelType w:val="hybridMultilevel"/>
    <w:tmpl w:val="CE70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D002A6"/>
    <w:multiLevelType w:val="hybridMultilevel"/>
    <w:tmpl w:val="B4186BD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15612E2"/>
    <w:multiLevelType w:val="hybridMultilevel"/>
    <w:tmpl w:val="49968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A55A8B"/>
    <w:multiLevelType w:val="hybridMultilevel"/>
    <w:tmpl w:val="7CBE0390"/>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2">
    <w:nsid w:val="2309398D"/>
    <w:multiLevelType w:val="hybridMultilevel"/>
    <w:tmpl w:val="0E0E91EC"/>
    <w:lvl w:ilvl="0" w:tplc="40090001">
      <w:start w:val="1"/>
      <w:numFmt w:val="bullet"/>
      <w:lvlText w:val=""/>
      <w:lvlJc w:val="left"/>
      <w:pPr>
        <w:ind w:left="-3195" w:hanging="360"/>
      </w:pPr>
      <w:rPr>
        <w:rFonts w:ascii="Symbol" w:hAnsi="Symbol" w:hint="default"/>
      </w:rPr>
    </w:lvl>
    <w:lvl w:ilvl="1" w:tplc="40090003">
      <w:start w:val="1"/>
      <w:numFmt w:val="bullet"/>
      <w:lvlText w:val="o"/>
      <w:lvlJc w:val="left"/>
      <w:pPr>
        <w:ind w:left="-2475" w:hanging="360"/>
      </w:pPr>
      <w:rPr>
        <w:rFonts w:ascii="Courier New" w:hAnsi="Courier New" w:cs="Courier New" w:hint="default"/>
      </w:rPr>
    </w:lvl>
    <w:lvl w:ilvl="2" w:tplc="40090005">
      <w:start w:val="1"/>
      <w:numFmt w:val="bullet"/>
      <w:lvlText w:val=""/>
      <w:lvlJc w:val="left"/>
      <w:pPr>
        <w:ind w:left="-1755" w:hanging="360"/>
      </w:pPr>
      <w:rPr>
        <w:rFonts w:ascii="Wingdings" w:hAnsi="Wingdings" w:hint="default"/>
      </w:rPr>
    </w:lvl>
    <w:lvl w:ilvl="3" w:tplc="40090001">
      <w:start w:val="1"/>
      <w:numFmt w:val="bullet"/>
      <w:lvlText w:val=""/>
      <w:lvlJc w:val="left"/>
      <w:pPr>
        <w:ind w:left="-1035" w:hanging="360"/>
      </w:pPr>
      <w:rPr>
        <w:rFonts w:ascii="Symbol" w:hAnsi="Symbol" w:hint="default"/>
      </w:rPr>
    </w:lvl>
    <w:lvl w:ilvl="4" w:tplc="40090003">
      <w:start w:val="1"/>
      <w:numFmt w:val="bullet"/>
      <w:lvlText w:val="o"/>
      <w:lvlJc w:val="left"/>
      <w:pPr>
        <w:ind w:left="-315" w:hanging="360"/>
      </w:pPr>
      <w:rPr>
        <w:rFonts w:ascii="Courier New" w:hAnsi="Courier New" w:cs="Courier New" w:hint="default"/>
      </w:rPr>
    </w:lvl>
    <w:lvl w:ilvl="5" w:tplc="40090005">
      <w:start w:val="1"/>
      <w:numFmt w:val="bullet"/>
      <w:lvlText w:val=""/>
      <w:lvlJc w:val="left"/>
      <w:pPr>
        <w:ind w:left="405" w:hanging="360"/>
      </w:pPr>
      <w:rPr>
        <w:rFonts w:ascii="Wingdings" w:hAnsi="Wingdings" w:hint="default"/>
      </w:rPr>
    </w:lvl>
    <w:lvl w:ilvl="6" w:tplc="40090001">
      <w:start w:val="1"/>
      <w:numFmt w:val="bullet"/>
      <w:lvlText w:val=""/>
      <w:lvlJc w:val="left"/>
      <w:pPr>
        <w:ind w:left="1125" w:hanging="360"/>
      </w:pPr>
      <w:rPr>
        <w:rFonts w:ascii="Symbol" w:hAnsi="Symbol" w:hint="default"/>
      </w:rPr>
    </w:lvl>
    <w:lvl w:ilvl="7" w:tplc="40090003">
      <w:start w:val="1"/>
      <w:numFmt w:val="bullet"/>
      <w:lvlText w:val="o"/>
      <w:lvlJc w:val="left"/>
      <w:pPr>
        <w:ind w:left="1845" w:hanging="360"/>
      </w:pPr>
      <w:rPr>
        <w:rFonts w:ascii="Courier New" w:hAnsi="Courier New" w:cs="Courier New" w:hint="default"/>
      </w:rPr>
    </w:lvl>
    <w:lvl w:ilvl="8" w:tplc="40090005">
      <w:start w:val="1"/>
      <w:numFmt w:val="bullet"/>
      <w:lvlText w:val=""/>
      <w:lvlJc w:val="left"/>
      <w:pPr>
        <w:ind w:left="2565" w:hanging="360"/>
      </w:pPr>
      <w:rPr>
        <w:rFonts w:ascii="Wingdings" w:hAnsi="Wingdings" w:hint="default"/>
      </w:rPr>
    </w:lvl>
  </w:abstractNum>
  <w:abstractNum w:abstractNumId="13">
    <w:nsid w:val="23CB49E3"/>
    <w:multiLevelType w:val="hybridMultilevel"/>
    <w:tmpl w:val="89D4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D67DE9"/>
    <w:multiLevelType w:val="hybridMultilevel"/>
    <w:tmpl w:val="47BC6DE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247B30DE"/>
    <w:multiLevelType w:val="hybridMultilevel"/>
    <w:tmpl w:val="DFA2C750"/>
    <w:lvl w:ilvl="0" w:tplc="04090001">
      <w:start w:val="1"/>
      <w:numFmt w:val="bullet"/>
      <w:lvlText w:val=""/>
      <w:lvlJc w:val="left"/>
      <w:pPr>
        <w:ind w:left="1974" w:hanging="360"/>
      </w:pPr>
      <w:rPr>
        <w:rFonts w:ascii="Symbol" w:hAnsi="Symbol" w:hint="default"/>
      </w:rPr>
    </w:lvl>
    <w:lvl w:ilvl="1" w:tplc="04090003" w:tentative="1">
      <w:start w:val="1"/>
      <w:numFmt w:val="bullet"/>
      <w:lvlText w:val="o"/>
      <w:lvlJc w:val="left"/>
      <w:pPr>
        <w:ind w:left="2694" w:hanging="360"/>
      </w:pPr>
      <w:rPr>
        <w:rFonts w:ascii="Courier New" w:hAnsi="Courier New" w:cs="Courier New" w:hint="default"/>
      </w:rPr>
    </w:lvl>
    <w:lvl w:ilvl="2" w:tplc="04090005" w:tentative="1">
      <w:start w:val="1"/>
      <w:numFmt w:val="bullet"/>
      <w:lvlText w:val=""/>
      <w:lvlJc w:val="left"/>
      <w:pPr>
        <w:ind w:left="3414" w:hanging="360"/>
      </w:pPr>
      <w:rPr>
        <w:rFonts w:ascii="Wingdings" w:hAnsi="Wingdings" w:hint="default"/>
      </w:rPr>
    </w:lvl>
    <w:lvl w:ilvl="3" w:tplc="04090001" w:tentative="1">
      <w:start w:val="1"/>
      <w:numFmt w:val="bullet"/>
      <w:lvlText w:val=""/>
      <w:lvlJc w:val="left"/>
      <w:pPr>
        <w:ind w:left="4134" w:hanging="360"/>
      </w:pPr>
      <w:rPr>
        <w:rFonts w:ascii="Symbol" w:hAnsi="Symbol" w:hint="default"/>
      </w:rPr>
    </w:lvl>
    <w:lvl w:ilvl="4" w:tplc="04090003" w:tentative="1">
      <w:start w:val="1"/>
      <w:numFmt w:val="bullet"/>
      <w:lvlText w:val="o"/>
      <w:lvlJc w:val="left"/>
      <w:pPr>
        <w:ind w:left="4854" w:hanging="360"/>
      </w:pPr>
      <w:rPr>
        <w:rFonts w:ascii="Courier New" w:hAnsi="Courier New" w:cs="Courier New" w:hint="default"/>
      </w:rPr>
    </w:lvl>
    <w:lvl w:ilvl="5" w:tplc="04090005" w:tentative="1">
      <w:start w:val="1"/>
      <w:numFmt w:val="bullet"/>
      <w:lvlText w:val=""/>
      <w:lvlJc w:val="left"/>
      <w:pPr>
        <w:ind w:left="5574" w:hanging="360"/>
      </w:pPr>
      <w:rPr>
        <w:rFonts w:ascii="Wingdings" w:hAnsi="Wingdings" w:hint="default"/>
      </w:rPr>
    </w:lvl>
    <w:lvl w:ilvl="6" w:tplc="04090001" w:tentative="1">
      <w:start w:val="1"/>
      <w:numFmt w:val="bullet"/>
      <w:lvlText w:val=""/>
      <w:lvlJc w:val="left"/>
      <w:pPr>
        <w:ind w:left="6294" w:hanging="360"/>
      </w:pPr>
      <w:rPr>
        <w:rFonts w:ascii="Symbol" w:hAnsi="Symbol" w:hint="default"/>
      </w:rPr>
    </w:lvl>
    <w:lvl w:ilvl="7" w:tplc="04090003" w:tentative="1">
      <w:start w:val="1"/>
      <w:numFmt w:val="bullet"/>
      <w:lvlText w:val="o"/>
      <w:lvlJc w:val="left"/>
      <w:pPr>
        <w:ind w:left="7014" w:hanging="360"/>
      </w:pPr>
      <w:rPr>
        <w:rFonts w:ascii="Courier New" w:hAnsi="Courier New" w:cs="Courier New" w:hint="default"/>
      </w:rPr>
    </w:lvl>
    <w:lvl w:ilvl="8" w:tplc="04090005" w:tentative="1">
      <w:start w:val="1"/>
      <w:numFmt w:val="bullet"/>
      <w:lvlText w:val=""/>
      <w:lvlJc w:val="left"/>
      <w:pPr>
        <w:ind w:left="7734" w:hanging="360"/>
      </w:pPr>
      <w:rPr>
        <w:rFonts w:ascii="Wingdings" w:hAnsi="Wingdings" w:hint="default"/>
      </w:rPr>
    </w:lvl>
  </w:abstractNum>
  <w:abstractNum w:abstractNumId="16">
    <w:nsid w:val="257E0074"/>
    <w:multiLevelType w:val="hybridMultilevel"/>
    <w:tmpl w:val="1B0CE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69A0C68"/>
    <w:multiLevelType w:val="hybridMultilevel"/>
    <w:tmpl w:val="545E0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ED5030"/>
    <w:multiLevelType w:val="hybridMultilevel"/>
    <w:tmpl w:val="08AE6BDA"/>
    <w:lvl w:ilvl="0" w:tplc="40090001">
      <w:start w:val="1"/>
      <w:numFmt w:val="bullet"/>
      <w:lvlText w:val=""/>
      <w:lvlJc w:val="left"/>
      <w:pPr>
        <w:ind w:left="947" w:hanging="360"/>
      </w:pPr>
      <w:rPr>
        <w:rFonts w:ascii="Symbol" w:hAnsi="Symbol" w:hint="default"/>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19">
    <w:nsid w:val="29636EC8"/>
    <w:multiLevelType w:val="hybridMultilevel"/>
    <w:tmpl w:val="377E3A12"/>
    <w:lvl w:ilvl="0" w:tplc="85D6DF5A">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297355AA"/>
    <w:multiLevelType w:val="hybridMultilevel"/>
    <w:tmpl w:val="53A2CD5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nsid w:val="2B4E0D7B"/>
    <w:multiLevelType w:val="hybridMultilevel"/>
    <w:tmpl w:val="CE842A90"/>
    <w:lvl w:ilvl="0" w:tplc="5A98E848">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CBC643E"/>
    <w:multiLevelType w:val="hybridMultilevel"/>
    <w:tmpl w:val="D4DA49AA"/>
    <w:lvl w:ilvl="0" w:tplc="04090001">
      <w:start w:val="1"/>
      <w:numFmt w:val="bullet"/>
      <w:lvlText w:val=""/>
      <w:lvlJc w:val="left"/>
      <w:pPr>
        <w:ind w:left="1254" w:hanging="360"/>
      </w:pPr>
      <w:rPr>
        <w:rFonts w:ascii="Symbol" w:hAnsi="Symbol" w:hint="default"/>
      </w:rPr>
    </w:lvl>
    <w:lvl w:ilvl="1" w:tplc="04090003" w:tentative="1">
      <w:start w:val="1"/>
      <w:numFmt w:val="bullet"/>
      <w:lvlText w:val="o"/>
      <w:lvlJc w:val="left"/>
      <w:pPr>
        <w:ind w:left="1974" w:hanging="360"/>
      </w:pPr>
      <w:rPr>
        <w:rFonts w:ascii="Courier New" w:hAnsi="Courier New" w:cs="Courier New" w:hint="default"/>
      </w:rPr>
    </w:lvl>
    <w:lvl w:ilvl="2" w:tplc="04090005" w:tentative="1">
      <w:start w:val="1"/>
      <w:numFmt w:val="bullet"/>
      <w:lvlText w:val=""/>
      <w:lvlJc w:val="left"/>
      <w:pPr>
        <w:ind w:left="2694" w:hanging="360"/>
      </w:pPr>
      <w:rPr>
        <w:rFonts w:ascii="Wingdings" w:hAnsi="Wingdings" w:hint="default"/>
      </w:rPr>
    </w:lvl>
    <w:lvl w:ilvl="3" w:tplc="04090001" w:tentative="1">
      <w:start w:val="1"/>
      <w:numFmt w:val="bullet"/>
      <w:lvlText w:val=""/>
      <w:lvlJc w:val="left"/>
      <w:pPr>
        <w:ind w:left="3414" w:hanging="360"/>
      </w:pPr>
      <w:rPr>
        <w:rFonts w:ascii="Symbol" w:hAnsi="Symbol" w:hint="default"/>
      </w:rPr>
    </w:lvl>
    <w:lvl w:ilvl="4" w:tplc="04090003" w:tentative="1">
      <w:start w:val="1"/>
      <w:numFmt w:val="bullet"/>
      <w:lvlText w:val="o"/>
      <w:lvlJc w:val="left"/>
      <w:pPr>
        <w:ind w:left="4134" w:hanging="360"/>
      </w:pPr>
      <w:rPr>
        <w:rFonts w:ascii="Courier New" w:hAnsi="Courier New" w:cs="Courier New" w:hint="default"/>
      </w:rPr>
    </w:lvl>
    <w:lvl w:ilvl="5" w:tplc="04090005" w:tentative="1">
      <w:start w:val="1"/>
      <w:numFmt w:val="bullet"/>
      <w:lvlText w:val=""/>
      <w:lvlJc w:val="left"/>
      <w:pPr>
        <w:ind w:left="4854" w:hanging="360"/>
      </w:pPr>
      <w:rPr>
        <w:rFonts w:ascii="Wingdings" w:hAnsi="Wingdings" w:hint="default"/>
      </w:rPr>
    </w:lvl>
    <w:lvl w:ilvl="6" w:tplc="04090001" w:tentative="1">
      <w:start w:val="1"/>
      <w:numFmt w:val="bullet"/>
      <w:lvlText w:val=""/>
      <w:lvlJc w:val="left"/>
      <w:pPr>
        <w:ind w:left="5574" w:hanging="360"/>
      </w:pPr>
      <w:rPr>
        <w:rFonts w:ascii="Symbol" w:hAnsi="Symbol" w:hint="default"/>
      </w:rPr>
    </w:lvl>
    <w:lvl w:ilvl="7" w:tplc="04090003" w:tentative="1">
      <w:start w:val="1"/>
      <w:numFmt w:val="bullet"/>
      <w:lvlText w:val="o"/>
      <w:lvlJc w:val="left"/>
      <w:pPr>
        <w:ind w:left="6294" w:hanging="360"/>
      </w:pPr>
      <w:rPr>
        <w:rFonts w:ascii="Courier New" w:hAnsi="Courier New" w:cs="Courier New" w:hint="default"/>
      </w:rPr>
    </w:lvl>
    <w:lvl w:ilvl="8" w:tplc="04090005" w:tentative="1">
      <w:start w:val="1"/>
      <w:numFmt w:val="bullet"/>
      <w:lvlText w:val=""/>
      <w:lvlJc w:val="left"/>
      <w:pPr>
        <w:ind w:left="7014" w:hanging="360"/>
      </w:pPr>
      <w:rPr>
        <w:rFonts w:ascii="Wingdings" w:hAnsi="Wingdings" w:hint="default"/>
      </w:rPr>
    </w:lvl>
  </w:abstractNum>
  <w:abstractNum w:abstractNumId="23">
    <w:nsid w:val="3185721A"/>
    <w:multiLevelType w:val="hybridMultilevel"/>
    <w:tmpl w:val="31502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B22EAB"/>
    <w:multiLevelType w:val="hybridMultilevel"/>
    <w:tmpl w:val="0D224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E7A1BE1"/>
    <w:multiLevelType w:val="hybridMultilevel"/>
    <w:tmpl w:val="0DAA7922"/>
    <w:lvl w:ilvl="0" w:tplc="04090001">
      <w:start w:val="1"/>
      <w:numFmt w:val="bullet"/>
      <w:lvlText w:val=""/>
      <w:lvlJc w:val="left"/>
      <w:pPr>
        <w:tabs>
          <w:tab w:val="num" w:pos="1635"/>
        </w:tabs>
        <w:ind w:left="1635" w:hanging="360"/>
      </w:pPr>
      <w:rPr>
        <w:rFonts w:ascii="Symbol" w:hAnsi="Symbol" w:hint="default"/>
      </w:rPr>
    </w:lvl>
    <w:lvl w:ilvl="1" w:tplc="04090003">
      <w:start w:val="1"/>
      <w:numFmt w:val="bullet"/>
      <w:lvlText w:val="o"/>
      <w:lvlJc w:val="left"/>
      <w:pPr>
        <w:tabs>
          <w:tab w:val="num" w:pos="2355"/>
        </w:tabs>
        <w:ind w:left="2355" w:hanging="360"/>
      </w:pPr>
      <w:rPr>
        <w:rFonts w:ascii="Courier New" w:hAnsi="Courier New" w:cs="Courier New" w:hint="default"/>
      </w:rPr>
    </w:lvl>
    <w:lvl w:ilvl="2" w:tplc="04090005">
      <w:start w:val="1"/>
      <w:numFmt w:val="bullet"/>
      <w:lvlText w:val=""/>
      <w:lvlJc w:val="left"/>
      <w:pPr>
        <w:tabs>
          <w:tab w:val="num" w:pos="3075"/>
        </w:tabs>
        <w:ind w:left="3075" w:hanging="360"/>
      </w:pPr>
      <w:rPr>
        <w:rFonts w:ascii="Wingdings" w:hAnsi="Wingdings" w:hint="default"/>
      </w:rPr>
    </w:lvl>
    <w:lvl w:ilvl="3" w:tplc="04090001">
      <w:start w:val="1"/>
      <w:numFmt w:val="bullet"/>
      <w:lvlText w:val=""/>
      <w:lvlJc w:val="left"/>
      <w:pPr>
        <w:tabs>
          <w:tab w:val="num" w:pos="3795"/>
        </w:tabs>
        <w:ind w:left="3795" w:hanging="360"/>
      </w:pPr>
      <w:rPr>
        <w:rFonts w:ascii="Symbol" w:hAnsi="Symbol" w:hint="default"/>
      </w:rPr>
    </w:lvl>
    <w:lvl w:ilvl="4" w:tplc="04090003">
      <w:start w:val="1"/>
      <w:numFmt w:val="bullet"/>
      <w:lvlText w:val="o"/>
      <w:lvlJc w:val="left"/>
      <w:pPr>
        <w:tabs>
          <w:tab w:val="num" w:pos="4515"/>
        </w:tabs>
        <w:ind w:left="4515" w:hanging="360"/>
      </w:pPr>
      <w:rPr>
        <w:rFonts w:ascii="Courier New" w:hAnsi="Courier New" w:cs="Courier New" w:hint="default"/>
      </w:rPr>
    </w:lvl>
    <w:lvl w:ilvl="5" w:tplc="04090005">
      <w:start w:val="1"/>
      <w:numFmt w:val="bullet"/>
      <w:lvlText w:val=""/>
      <w:lvlJc w:val="left"/>
      <w:pPr>
        <w:tabs>
          <w:tab w:val="num" w:pos="5235"/>
        </w:tabs>
        <w:ind w:left="5235" w:hanging="360"/>
      </w:pPr>
      <w:rPr>
        <w:rFonts w:ascii="Wingdings" w:hAnsi="Wingdings" w:hint="default"/>
      </w:rPr>
    </w:lvl>
    <w:lvl w:ilvl="6" w:tplc="04090001">
      <w:start w:val="1"/>
      <w:numFmt w:val="bullet"/>
      <w:lvlText w:val=""/>
      <w:lvlJc w:val="left"/>
      <w:pPr>
        <w:tabs>
          <w:tab w:val="num" w:pos="5955"/>
        </w:tabs>
        <w:ind w:left="5955" w:hanging="360"/>
      </w:pPr>
      <w:rPr>
        <w:rFonts w:ascii="Symbol" w:hAnsi="Symbol" w:hint="default"/>
      </w:rPr>
    </w:lvl>
    <w:lvl w:ilvl="7" w:tplc="04090003" w:tentative="1">
      <w:start w:val="1"/>
      <w:numFmt w:val="bullet"/>
      <w:lvlText w:val="o"/>
      <w:lvlJc w:val="left"/>
      <w:pPr>
        <w:tabs>
          <w:tab w:val="num" w:pos="6675"/>
        </w:tabs>
        <w:ind w:left="6675" w:hanging="360"/>
      </w:pPr>
      <w:rPr>
        <w:rFonts w:ascii="Courier New" w:hAnsi="Courier New" w:cs="Courier New" w:hint="default"/>
      </w:rPr>
    </w:lvl>
    <w:lvl w:ilvl="8" w:tplc="04090005" w:tentative="1">
      <w:start w:val="1"/>
      <w:numFmt w:val="bullet"/>
      <w:lvlText w:val=""/>
      <w:lvlJc w:val="left"/>
      <w:pPr>
        <w:tabs>
          <w:tab w:val="num" w:pos="7395"/>
        </w:tabs>
        <w:ind w:left="7395" w:hanging="360"/>
      </w:pPr>
      <w:rPr>
        <w:rFonts w:ascii="Wingdings" w:hAnsi="Wingdings" w:hint="default"/>
      </w:rPr>
    </w:lvl>
  </w:abstractNum>
  <w:abstractNum w:abstractNumId="26">
    <w:nsid w:val="3F544502"/>
    <w:multiLevelType w:val="hybridMultilevel"/>
    <w:tmpl w:val="5072A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E728D0"/>
    <w:multiLevelType w:val="hybridMultilevel"/>
    <w:tmpl w:val="F920D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CC77DF"/>
    <w:multiLevelType w:val="hybridMultilevel"/>
    <w:tmpl w:val="D3643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C0C2F27"/>
    <w:multiLevelType w:val="hybridMultilevel"/>
    <w:tmpl w:val="6C98600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0910772"/>
    <w:multiLevelType w:val="hybridMultilevel"/>
    <w:tmpl w:val="BE02DD0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352471A"/>
    <w:multiLevelType w:val="hybridMultilevel"/>
    <w:tmpl w:val="0A1E9F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3B34C4E"/>
    <w:multiLevelType w:val="hybridMultilevel"/>
    <w:tmpl w:val="FC88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A901C4"/>
    <w:multiLevelType w:val="hybridMultilevel"/>
    <w:tmpl w:val="BAA6F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561E99"/>
    <w:multiLevelType w:val="hybridMultilevel"/>
    <w:tmpl w:val="34D66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D31544"/>
    <w:multiLevelType w:val="hybridMultilevel"/>
    <w:tmpl w:val="FC225F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4E5046B"/>
    <w:multiLevelType w:val="hybridMultilevel"/>
    <w:tmpl w:val="41885E3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7E46E7"/>
    <w:multiLevelType w:val="hybridMultilevel"/>
    <w:tmpl w:val="E75AE94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D0409A1"/>
    <w:multiLevelType w:val="multilevel"/>
    <w:tmpl w:val="1E748C3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FA62F8"/>
    <w:multiLevelType w:val="hybridMultilevel"/>
    <w:tmpl w:val="EAAC706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0">
    <w:nsid w:val="725B55DE"/>
    <w:multiLevelType w:val="hybridMultilevel"/>
    <w:tmpl w:val="BDB0B7B6"/>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72F0EAE"/>
    <w:multiLevelType w:val="hybridMultilevel"/>
    <w:tmpl w:val="0B504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8277DB"/>
    <w:multiLevelType w:val="hybridMultilevel"/>
    <w:tmpl w:val="A7E6993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3">
    <w:nsid w:val="79DE057F"/>
    <w:multiLevelType w:val="hybridMultilevel"/>
    <w:tmpl w:val="E24037A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580730"/>
    <w:multiLevelType w:val="hybridMultilevel"/>
    <w:tmpl w:val="997E12AC"/>
    <w:lvl w:ilvl="0" w:tplc="04090001">
      <w:start w:val="1"/>
      <w:numFmt w:val="bullet"/>
      <w:lvlText w:val=""/>
      <w:lvlJc w:val="left"/>
      <w:pPr>
        <w:ind w:left="528" w:hanging="468"/>
      </w:pPr>
      <w:rPr>
        <w:rFonts w:ascii="Symbol" w:hAnsi="Symbol"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5">
    <w:nsid w:val="7C5A5922"/>
    <w:multiLevelType w:val="hybridMultilevel"/>
    <w:tmpl w:val="95F2D30C"/>
    <w:lvl w:ilvl="0" w:tplc="04090001">
      <w:start w:val="1"/>
      <w:numFmt w:val="bullet"/>
      <w:lvlText w:val=""/>
      <w:lvlJc w:val="left"/>
      <w:pPr>
        <w:ind w:left="483" w:hanging="360"/>
      </w:pPr>
      <w:rPr>
        <w:rFonts w:ascii="Symbol" w:hAnsi="Symbol" w:hint="default"/>
      </w:rPr>
    </w:lvl>
    <w:lvl w:ilvl="1" w:tplc="04090019" w:tentative="1">
      <w:start w:val="1"/>
      <w:numFmt w:val="lowerLetter"/>
      <w:lvlText w:val="%2."/>
      <w:lvlJc w:val="left"/>
      <w:pPr>
        <w:ind w:left="1203" w:hanging="360"/>
      </w:pPr>
    </w:lvl>
    <w:lvl w:ilvl="2" w:tplc="0409001B" w:tentative="1">
      <w:start w:val="1"/>
      <w:numFmt w:val="lowerRoman"/>
      <w:lvlText w:val="%3."/>
      <w:lvlJc w:val="right"/>
      <w:pPr>
        <w:ind w:left="1923" w:hanging="180"/>
      </w:pPr>
    </w:lvl>
    <w:lvl w:ilvl="3" w:tplc="0409000F" w:tentative="1">
      <w:start w:val="1"/>
      <w:numFmt w:val="decimal"/>
      <w:lvlText w:val="%4."/>
      <w:lvlJc w:val="left"/>
      <w:pPr>
        <w:ind w:left="2643" w:hanging="360"/>
      </w:pPr>
    </w:lvl>
    <w:lvl w:ilvl="4" w:tplc="04090019" w:tentative="1">
      <w:start w:val="1"/>
      <w:numFmt w:val="lowerLetter"/>
      <w:lvlText w:val="%5."/>
      <w:lvlJc w:val="left"/>
      <w:pPr>
        <w:ind w:left="3363" w:hanging="360"/>
      </w:pPr>
    </w:lvl>
    <w:lvl w:ilvl="5" w:tplc="0409001B" w:tentative="1">
      <w:start w:val="1"/>
      <w:numFmt w:val="lowerRoman"/>
      <w:lvlText w:val="%6."/>
      <w:lvlJc w:val="right"/>
      <w:pPr>
        <w:ind w:left="4083" w:hanging="180"/>
      </w:pPr>
    </w:lvl>
    <w:lvl w:ilvl="6" w:tplc="0409000F" w:tentative="1">
      <w:start w:val="1"/>
      <w:numFmt w:val="decimal"/>
      <w:lvlText w:val="%7."/>
      <w:lvlJc w:val="left"/>
      <w:pPr>
        <w:ind w:left="4803" w:hanging="360"/>
      </w:pPr>
    </w:lvl>
    <w:lvl w:ilvl="7" w:tplc="04090019" w:tentative="1">
      <w:start w:val="1"/>
      <w:numFmt w:val="lowerLetter"/>
      <w:lvlText w:val="%8."/>
      <w:lvlJc w:val="left"/>
      <w:pPr>
        <w:ind w:left="5523" w:hanging="360"/>
      </w:pPr>
    </w:lvl>
    <w:lvl w:ilvl="8" w:tplc="0409001B" w:tentative="1">
      <w:start w:val="1"/>
      <w:numFmt w:val="lowerRoman"/>
      <w:lvlText w:val="%9."/>
      <w:lvlJc w:val="right"/>
      <w:pPr>
        <w:ind w:left="6243" w:hanging="180"/>
      </w:pPr>
    </w:lvl>
  </w:abstractNum>
  <w:abstractNum w:abstractNumId="46">
    <w:nsid w:val="7E7534A1"/>
    <w:multiLevelType w:val="multilevel"/>
    <w:tmpl w:val="62387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E8D48BC"/>
    <w:multiLevelType w:val="hybridMultilevel"/>
    <w:tmpl w:val="2CF876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7F3E45C2"/>
    <w:multiLevelType w:val="hybridMultilevel"/>
    <w:tmpl w:val="CBFE57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21"/>
  </w:num>
  <w:num w:numId="3">
    <w:abstractNumId w:val="1"/>
  </w:num>
  <w:num w:numId="4">
    <w:abstractNumId w:val="0"/>
  </w:num>
  <w:num w:numId="5">
    <w:abstractNumId w:val="35"/>
  </w:num>
  <w:num w:numId="6">
    <w:abstractNumId w:val="31"/>
  </w:num>
  <w:num w:numId="7">
    <w:abstractNumId w:val="48"/>
  </w:num>
  <w:num w:numId="8">
    <w:abstractNumId w:val="6"/>
  </w:num>
  <w:num w:numId="9">
    <w:abstractNumId w:val="47"/>
  </w:num>
  <w:num w:numId="10">
    <w:abstractNumId w:val="7"/>
  </w:num>
  <w:num w:numId="11">
    <w:abstractNumId w:val="24"/>
  </w:num>
  <w:num w:numId="12">
    <w:abstractNumId w:val="18"/>
  </w:num>
  <w:num w:numId="13">
    <w:abstractNumId w:val="4"/>
  </w:num>
  <w:num w:numId="14">
    <w:abstractNumId w:val="19"/>
  </w:num>
  <w:num w:numId="15">
    <w:abstractNumId w:val="45"/>
  </w:num>
  <w:num w:numId="16">
    <w:abstractNumId w:val="38"/>
  </w:num>
  <w:num w:numId="17">
    <w:abstractNumId w:val="46"/>
  </w:num>
  <w:num w:numId="18">
    <w:abstractNumId w:val="28"/>
  </w:num>
  <w:num w:numId="19">
    <w:abstractNumId w:val="16"/>
  </w:num>
  <w:num w:numId="20">
    <w:abstractNumId w:val="37"/>
  </w:num>
  <w:num w:numId="21">
    <w:abstractNumId w:val="40"/>
  </w:num>
  <w:num w:numId="22">
    <w:abstractNumId w:val="29"/>
  </w:num>
  <w:num w:numId="23">
    <w:abstractNumId w:val="9"/>
  </w:num>
  <w:num w:numId="24">
    <w:abstractNumId w:val="30"/>
  </w:num>
  <w:num w:numId="25">
    <w:abstractNumId w:val="34"/>
  </w:num>
  <w:num w:numId="26">
    <w:abstractNumId w:val="20"/>
  </w:num>
  <w:num w:numId="27">
    <w:abstractNumId w:val="11"/>
  </w:num>
  <w:num w:numId="28">
    <w:abstractNumId w:val="43"/>
  </w:num>
  <w:num w:numId="29">
    <w:abstractNumId w:val="44"/>
  </w:num>
  <w:num w:numId="30">
    <w:abstractNumId w:val="42"/>
  </w:num>
  <w:num w:numId="31">
    <w:abstractNumId w:val="10"/>
  </w:num>
  <w:num w:numId="32">
    <w:abstractNumId w:val="39"/>
  </w:num>
  <w:num w:numId="33">
    <w:abstractNumId w:val="41"/>
  </w:num>
  <w:num w:numId="34">
    <w:abstractNumId w:val="22"/>
  </w:num>
  <w:num w:numId="35">
    <w:abstractNumId w:val="15"/>
  </w:num>
  <w:num w:numId="36">
    <w:abstractNumId w:val="14"/>
  </w:num>
  <w:num w:numId="37">
    <w:abstractNumId w:val="12"/>
  </w:num>
  <w:num w:numId="38">
    <w:abstractNumId w:val="5"/>
  </w:num>
  <w:num w:numId="39">
    <w:abstractNumId w:val="17"/>
  </w:num>
  <w:num w:numId="40">
    <w:abstractNumId w:val="36"/>
  </w:num>
  <w:num w:numId="41">
    <w:abstractNumId w:val="25"/>
  </w:num>
  <w:num w:numId="42">
    <w:abstractNumId w:val="23"/>
  </w:num>
  <w:num w:numId="43">
    <w:abstractNumId w:val="27"/>
  </w:num>
  <w:num w:numId="44">
    <w:abstractNumId w:val="32"/>
  </w:num>
  <w:num w:numId="45">
    <w:abstractNumId w:val="3"/>
  </w:num>
  <w:num w:numId="46">
    <w:abstractNumId w:val="13"/>
  </w:num>
  <w:num w:numId="47">
    <w:abstractNumId w:val="8"/>
  </w:num>
  <w:num w:numId="48">
    <w:abstractNumId w:val="33"/>
  </w:num>
  <w:num w:numId="49">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7725B"/>
    <w:rsid w:val="00002DEA"/>
    <w:rsid w:val="00021311"/>
    <w:rsid w:val="000309CF"/>
    <w:rsid w:val="00033AD6"/>
    <w:rsid w:val="00037B5F"/>
    <w:rsid w:val="000425A8"/>
    <w:rsid w:val="000545B8"/>
    <w:rsid w:val="00062303"/>
    <w:rsid w:val="00063CD2"/>
    <w:rsid w:val="00071114"/>
    <w:rsid w:val="000A0E8E"/>
    <w:rsid w:val="000B0529"/>
    <w:rsid w:val="000C56E3"/>
    <w:rsid w:val="000D660A"/>
    <w:rsid w:val="000E6A85"/>
    <w:rsid w:val="000F0889"/>
    <w:rsid w:val="000F08FA"/>
    <w:rsid w:val="000F0CCD"/>
    <w:rsid w:val="000F6880"/>
    <w:rsid w:val="0010260C"/>
    <w:rsid w:val="00102AA8"/>
    <w:rsid w:val="00107A6B"/>
    <w:rsid w:val="00120371"/>
    <w:rsid w:val="001412B1"/>
    <w:rsid w:val="00144D12"/>
    <w:rsid w:val="0015589B"/>
    <w:rsid w:val="0016107A"/>
    <w:rsid w:val="001653F7"/>
    <w:rsid w:val="00166689"/>
    <w:rsid w:val="0018240E"/>
    <w:rsid w:val="00182C58"/>
    <w:rsid w:val="001831FE"/>
    <w:rsid w:val="001872D6"/>
    <w:rsid w:val="00187F56"/>
    <w:rsid w:val="0019378D"/>
    <w:rsid w:val="001970F1"/>
    <w:rsid w:val="001B4C10"/>
    <w:rsid w:val="001C26A5"/>
    <w:rsid w:val="001D4335"/>
    <w:rsid w:val="001D43C6"/>
    <w:rsid w:val="001E1132"/>
    <w:rsid w:val="001E2323"/>
    <w:rsid w:val="001E3680"/>
    <w:rsid w:val="001F437A"/>
    <w:rsid w:val="00204E39"/>
    <w:rsid w:val="00207A3D"/>
    <w:rsid w:val="00222C97"/>
    <w:rsid w:val="00231252"/>
    <w:rsid w:val="00242A0D"/>
    <w:rsid w:val="002432D4"/>
    <w:rsid w:val="00246629"/>
    <w:rsid w:val="002511E0"/>
    <w:rsid w:val="00254041"/>
    <w:rsid w:val="00263EE9"/>
    <w:rsid w:val="0027691D"/>
    <w:rsid w:val="002908AC"/>
    <w:rsid w:val="002A027B"/>
    <w:rsid w:val="002A3DD5"/>
    <w:rsid w:val="002A404A"/>
    <w:rsid w:val="002B4AF7"/>
    <w:rsid w:val="002C2AB1"/>
    <w:rsid w:val="002C7459"/>
    <w:rsid w:val="002D0B5C"/>
    <w:rsid w:val="002E50C5"/>
    <w:rsid w:val="002F478F"/>
    <w:rsid w:val="00303D92"/>
    <w:rsid w:val="00312BCE"/>
    <w:rsid w:val="0033153E"/>
    <w:rsid w:val="00332637"/>
    <w:rsid w:val="00333437"/>
    <w:rsid w:val="00335F4C"/>
    <w:rsid w:val="00345462"/>
    <w:rsid w:val="0034576A"/>
    <w:rsid w:val="00347CA2"/>
    <w:rsid w:val="00354FD9"/>
    <w:rsid w:val="00361025"/>
    <w:rsid w:val="00367567"/>
    <w:rsid w:val="003707ED"/>
    <w:rsid w:val="0037172E"/>
    <w:rsid w:val="0037420F"/>
    <w:rsid w:val="003753F7"/>
    <w:rsid w:val="003764D7"/>
    <w:rsid w:val="0037725B"/>
    <w:rsid w:val="00377EA7"/>
    <w:rsid w:val="00383AFE"/>
    <w:rsid w:val="00385652"/>
    <w:rsid w:val="00396624"/>
    <w:rsid w:val="00396631"/>
    <w:rsid w:val="003A60C8"/>
    <w:rsid w:val="003A793B"/>
    <w:rsid w:val="003B271B"/>
    <w:rsid w:val="003B5615"/>
    <w:rsid w:val="003C04C0"/>
    <w:rsid w:val="003C1217"/>
    <w:rsid w:val="003C27C7"/>
    <w:rsid w:val="003C66D3"/>
    <w:rsid w:val="003C7211"/>
    <w:rsid w:val="003D6F39"/>
    <w:rsid w:val="003E44C9"/>
    <w:rsid w:val="003F0843"/>
    <w:rsid w:val="003F3F6D"/>
    <w:rsid w:val="003F5EEF"/>
    <w:rsid w:val="003F746C"/>
    <w:rsid w:val="00416205"/>
    <w:rsid w:val="00427D2F"/>
    <w:rsid w:val="00440F17"/>
    <w:rsid w:val="0044146D"/>
    <w:rsid w:val="00451855"/>
    <w:rsid w:val="0046093B"/>
    <w:rsid w:val="00463CEF"/>
    <w:rsid w:val="004775A4"/>
    <w:rsid w:val="00482F53"/>
    <w:rsid w:val="0048733E"/>
    <w:rsid w:val="00493435"/>
    <w:rsid w:val="004A4AB3"/>
    <w:rsid w:val="004A6A97"/>
    <w:rsid w:val="004A7027"/>
    <w:rsid w:val="004B11FD"/>
    <w:rsid w:val="004B3F46"/>
    <w:rsid w:val="004C1AE7"/>
    <w:rsid w:val="004C59F0"/>
    <w:rsid w:val="004D20FB"/>
    <w:rsid w:val="004D319A"/>
    <w:rsid w:val="004E17F5"/>
    <w:rsid w:val="004E480E"/>
    <w:rsid w:val="004F17E8"/>
    <w:rsid w:val="004F4EA1"/>
    <w:rsid w:val="00533111"/>
    <w:rsid w:val="00543AD2"/>
    <w:rsid w:val="00567B8D"/>
    <w:rsid w:val="00574C34"/>
    <w:rsid w:val="00581E35"/>
    <w:rsid w:val="0059456D"/>
    <w:rsid w:val="005953CB"/>
    <w:rsid w:val="00596F25"/>
    <w:rsid w:val="005A51DF"/>
    <w:rsid w:val="005B4868"/>
    <w:rsid w:val="005C036D"/>
    <w:rsid w:val="005C152C"/>
    <w:rsid w:val="005C218E"/>
    <w:rsid w:val="005D155F"/>
    <w:rsid w:val="005D5240"/>
    <w:rsid w:val="005D62D9"/>
    <w:rsid w:val="00603D97"/>
    <w:rsid w:val="00625E34"/>
    <w:rsid w:val="00626340"/>
    <w:rsid w:val="006304F8"/>
    <w:rsid w:val="00630F8F"/>
    <w:rsid w:val="00636D64"/>
    <w:rsid w:val="00636D92"/>
    <w:rsid w:val="006416AE"/>
    <w:rsid w:val="00651E93"/>
    <w:rsid w:val="00657A3E"/>
    <w:rsid w:val="0066186F"/>
    <w:rsid w:val="006651CD"/>
    <w:rsid w:val="00675648"/>
    <w:rsid w:val="00683498"/>
    <w:rsid w:val="00697BBB"/>
    <w:rsid w:val="006A3BA2"/>
    <w:rsid w:val="006A415D"/>
    <w:rsid w:val="006A6924"/>
    <w:rsid w:val="006B3B5D"/>
    <w:rsid w:val="006C77F8"/>
    <w:rsid w:val="006E1374"/>
    <w:rsid w:val="006E486C"/>
    <w:rsid w:val="006E6EF4"/>
    <w:rsid w:val="006E79D5"/>
    <w:rsid w:val="006F4B41"/>
    <w:rsid w:val="0070034C"/>
    <w:rsid w:val="007025A4"/>
    <w:rsid w:val="00706E84"/>
    <w:rsid w:val="007167EB"/>
    <w:rsid w:val="007202D3"/>
    <w:rsid w:val="0072083E"/>
    <w:rsid w:val="00726886"/>
    <w:rsid w:val="0073542C"/>
    <w:rsid w:val="00736507"/>
    <w:rsid w:val="00737E40"/>
    <w:rsid w:val="007710D5"/>
    <w:rsid w:val="0077234A"/>
    <w:rsid w:val="00776B94"/>
    <w:rsid w:val="00776D16"/>
    <w:rsid w:val="00786F9E"/>
    <w:rsid w:val="007A2879"/>
    <w:rsid w:val="007A32B0"/>
    <w:rsid w:val="007A4C95"/>
    <w:rsid w:val="007A562B"/>
    <w:rsid w:val="007A6850"/>
    <w:rsid w:val="007B497E"/>
    <w:rsid w:val="007C5803"/>
    <w:rsid w:val="007D498F"/>
    <w:rsid w:val="007E0EAE"/>
    <w:rsid w:val="007E215C"/>
    <w:rsid w:val="007E7B0A"/>
    <w:rsid w:val="007F182D"/>
    <w:rsid w:val="007F2B8B"/>
    <w:rsid w:val="0080402D"/>
    <w:rsid w:val="00804784"/>
    <w:rsid w:val="00805243"/>
    <w:rsid w:val="008071E1"/>
    <w:rsid w:val="0083621D"/>
    <w:rsid w:val="00847537"/>
    <w:rsid w:val="00860CF9"/>
    <w:rsid w:val="008758FD"/>
    <w:rsid w:val="00883A97"/>
    <w:rsid w:val="00892FB6"/>
    <w:rsid w:val="008A3B4C"/>
    <w:rsid w:val="008A659D"/>
    <w:rsid w:val="008A66C1"/>
    <w:rsid w:val="008C4FFB"/>
    <w:rsid w:val="008D303A"/>
    <w:rsid w:val="008D67F7"/>
    <w:rsid w:val="008E4A83"/>
    <w:rsid w:val="008E6B13"/>
    <w:rsid w:val="008F47F7"/>
    <w:rsid w:val="0090465C"/>
    <w:rsid w:val="00910DC0"/>
    <w:rsid w:val="00916B46"/>
    <w:rsid w:val="00927E48"/>
    <w:rsid w:val="009306CC"/>
    <w:rsid w:val="00944543"/>
    <w:rsid w:val="0094486E"/>
    <w:rsid w:val="00946686"/>
    <w:rsid w:val="0097575A"/>
    <w:rsid w:val="0099019B"/>
    <w:rsid w:val="00993D2A"/>
    <w:rsid w:val="00995758"/>
    <w:rsid w:val="009A1DD5"/>
    <w:rsid w:val="009C6249"/>
    <w:rsid w:val="009D4D07"/>
    <w:rsid w:val="009D50CD"/>
    <w:rsid w:val="009E0A07"/>
    <w:rsid w:val="009E0D36"/>
    <w:rsid w:val="009E5817"/>
    <w:rsid w:val="009F00F4"/>
    <w:rsid w:val="009F2444"/>
    <w:rsid w:val="009F5116"/>
    <w:rsid w:val="009F6044"/>
    <w:rsid w:val="00A16E5F"/>
    <w:rsid w:val="00A21DE6"/>
    <w:rsid w:val="00A226E3"/>
    <w:rsid w:val="00A465B0"/>
    <w:rsid w:val="00A4798B"/>
    <w:rsid w:val="00A55CEC"/>
    <w:rsid w:val="00A60C0D"/>
    <w:rsid w:val="00A614EA"/>
    <w:rsid w:val="00A657C2"/>
    <w:rsid w:val="00A65E31"/>
    <w:rsid w:val="00A669CB"/>
    <w:rsid w:val="00A71EC3"/>
    <w:rsid w:val="00A72E0D"/>
    <w:rsid w:val="00A7576B"/>
    <w:rsid w:val="00A90C45"/>
    <w:rsid w:val="00A91E54"/>
    <w:rsid w:val="00A94524"/>
    <w:rsid w:val="00A970C4"/>
    <w:rsid w:val="00AA353E"/>
    <w:rsid w:val="00AB2568"/>
    <w:rsid w:val="00AB378A"/>
    <w:rsid w:val="00AC0770"/>
    <w:rsid w:val="00AC5D13"/>
    <w:rsid w:val="00AD166C"/>
    <w:rsid w:val="00AF3BE5"/>
    <w:rsid w:val="00B10138"/>
    <w:rsid w:val="00B13312"/>
    <w:rsid w:val="00B24E36"/>
    <w:rsid w:val="00B30C81"/>
    <w:rsid w:val="00B341F5"/>
    <w:rsid w:val="00B34E53"/>
    <w:rsid w:val="00B378E0"/>
    <w:rsid w:val="00B42563"/>
    <w:rsid w:val="00B43AD9"/>
    <w:rsid w:val="00B46373"/>
    <w:rsid w:val="00B52C5F"/>
    <w:rsid w:val="00B55362"/>
    <w:rsid w:val="00B57834"/>
    <w:rsid w:val="00B6397E"/>
    <w:rsid w:val="00B776A3"/>
    <w:rsid w:val="00B85C2B"/>
    <w:rsid w:val="00B90837"/>
    <w:rsid w:val="00B97FC5"/>
    <w:rsid w:val="00BA2185"/>
    <w:rsid w:val="00BB66D3"/>
    <w:rsid w:val="00BC1A92"/>
    <w:rsid w:val="00BE1822"/>
    <w:rsid w:val="00BE52CD"/>
    <w:rsid w:val="00BF276C"/>
    <w:rsid w:val="00C0134A"/>
    <w:rsid w:val="00C05691"/>
    <w:rsid w:val="00C135CC"/>
    <w:rsid w:val="00C15655"/>
    <w:rsid w:val="00C20233"/>
    <w:rsid w:val="00C25E94"/>
    <w:rsid w:val="00C31480"/>
    <w:rsid w:val="00C32A25"/>
    <w:rsid w:val="00C50FD0"/>
    <w:rsid w:val="00C54398"/>
    <w:rsid w:val="00C554FF"/>
    <w:rsid w:val="00C7222D"/>
    <w:rsid w:val="00C801B4"/>
    <w:rsid w:val="00C80EB1"/>
    <w:rsid w:val="00C816CC"/>
    <w:rsid w:val="00C81F9D"/>
    <w:rsid w:val="00C83017"/>
    <w:rsid w:val="00C84F82"/>
    <w:rsid w:val="00C857B1"/>
    <w:rsid w:val="00C8740E"/>
    <w:rsid w:val="00C95ADD"/>
    <w:rsid w:val="00C96E97"/>
    <w:rsid w:val="00CA07BB"/>
    <w:rsid w:val="00CA0A5D"/>
    <w:rsid w:val="00CA18B1"/>
    <w:rsid w:val="00CA447A"/>
    <w:rsid w:val="00CA7A01"/>
    <w:rsid w:val="00CB3751"/>
    <w:rsid w:val="00CB5DD1"/>
    <w:rsid w:val="00CB7C1A"/>
    <w:rsid w:val="00CD4C34"/>
    <w:rsid w:val="00CF2F24"/>
    <w:rsid w:val="00CF32ED"/>
    <w:rsid w:val="00CF5E29"/>
    <w:rsid w:val="00D02147"/>
    <w:rsid w:val="00D04A52"/>
    <w:rsid w:val="00D17E67"/>
    <w:rsid w:val="00D300B8"/>
    <w:rsid w:val="00D4793A"/>
    <w:rsid w:val="00D517C8"/>
    <w:rsid w:val="00D55C7F"/>
    <w:rsid w:val="00D75A72"/>
    <w:rsid w:val="00D834DE"/>
    <w:rsid w:val="00D86A49"/>
    <w:rsid w:val="00DA4DE0"/>
    <w:rsid w:val="00DA64EE"/>
    <w:rsid w:val="00DA6835"/>
    <w:rsid w:val="00DB0CBF"/>
    <w:rsid w:val="00DB4862"/>
    <w:rsid w:val="00DC6243"/>
    <w:rsid w:val="00DD2AE2"/>
    <w:rsid w:val="00DD3157"/>
    <w:rsid w:val="00DD5535"/>
    <w:rsid w:val="00DE17FE"/>
    <w:rsid w:val="00DE3F9C"/>
    <w:rsid w:val="00DE59F6"/>
    <w:rsid w:val="00DF56B2"/>
    <w:rsid w:val="00DF6E64"/>
    <w:rsid w:val="00DF6EB9"/>
    <w:rsid w:val="00E050C2"/>
    <w:rsid w:val="00E17F93"/>
    <w:rsid w:val="00E36E54"/>
    <w:rsid w:val="00E407A7"/>
    <w:rsid w:val="00E42611"/>
    <w:rsid w:val="00E43A41"/>
    <w:rsid w:val="00E45DD9"/>
    <w:rsid w:val="00E46C7F"/>
    <w:rsid w:val="00E5638A"/>
    <w:rsid w:val="00E72E48"/>
    <w:rsid w:val="00E81AAF"/>
    <w:rsid w:val="00E83773"/>
    <w:rsid w:val="00E94198"/>
    <w:rsid w:val="00EA3354"/>
    <w:rsid w:val="00EA42B5"/>
    <w:rsid w:val="00EC3E7E"/>
    <w:rsid w:val="00ED3F14"/>
    <w:rsid w:val="00EE5DDE"/>
    <w:rsid w:val="00EE6495"/>
    <w:rsid w:val="00F00417"/>
    <w:rsid w:val="00F01D91"/>
    <w:rsid w:val="00F04996"/>
    <w:rsid w:val="00F17164"/>
    <w:rsid w:val="00F209E7"/>
    <w:rsid w:val="00F3106D"/>
    <w:rsid w:val="00F36E0B"/>
    <w:rsid w:val="00F40149"/>
    <w:rsid w:val="00F4745D"/>
    <w:rsid w:val="00F57909"/>
    <w:rsid w:val="00F71D10"/>
    <w:rsid w:val="00F8047E"/>
    <w:rsid w:val="00F81536"/>
    <w:rsid w:val="00F82D49"/>
    <w:rsid w:val="00F90B12"/>
    <w:rsid w:val="00F94326"/>
    <w:rsid w:val="00FA327B"/>
    <w:rsid w:val="00FC20F2"/>
    <w:rsid w:val="00FC29A8"/>
    <w:rsid w:val="00FD4397"/>
    <w:rsid w:val="00FD74AB"/>
    <w:rsid w:val="00FE21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25B"/>
    <w:pPr>
      <w:spacing w:after="0" w:line="240" w:lineRule="auto"/>
    </w:pPr>
    <w:rPr>
      <w:rFonts w:ascii="Arial" w:eastAsia="Arial" w:hAnsi="Arial" w:cs="Times New Roman"/>
      <w:sz w:val="24"/>
      <w:szCs w:val="20"/>
    </w:rPr>
  </w:style>
  <w:style w:type="paragraph" w:styleId="Heading1">
    <w:name w:val="heading 1"/>
    <w:basedOn w:val="Normal"/>
    <w:next w:val="Normal"/>
    <w:link w:val="Heading1Char"/>
    <w:uiPriority w:val="9"/>
    <w:qFormat/>
    <w:rsid w:val="00120371"/>
    <w:pPr>
      <w:keepNext/>
      <w:keepLines/>
      <w:spacing w:before="48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DA64EE"/>
    <w:pPr>
      <w:keepNext/>
      <w:keepLines/>
      <w:spacing w:before="40"/>
      <w:outlineLvl w:val="1"/>
    </w:pPr>
    <w:rPr>
      <w:rFonts w:asciiTheme="majorHAnsi" w:eastAsiaTheme="majorEastAsia" w:hAnsiTheme="majorHAnsi" w:cstheme="majorBidi"/>
      <w:color w:val="0B5294" w:themeColor="accent1" w:themeShade="BF"/>
      <w:sz w:val="26"/>
      <w:szCs w:val="26"/>
    </w:rPr>
  </w:style>
  <w:style w:type="paragraph" w:styleId="Heading3">
    <w:name w:val="heading 3"/>
    <w:basedOn w:val="Normal"/>
    <w:next w:val="Normal"/>
    <w:link w:val="Heading3Char"/>
    <w:uiPriority w:val="9"/>
    <w:unhideWhenUsed/>
    <w:qFormat/>
    <w:rsid w:val="001412B1"/>
    <w:pPr>
      <w:keepNext/>
      <w:keepLines/>
      <w:spacing w:before="200"/>
      <w:outlineLvl w:val="2"/>
    </w:pPr>
    <w:rPr>
      <w:rFonts w:asciiTheme="majorHAnsi" w:eastAsiaTheme="majorEastAsia" w:hAnsiTheme="majorHAnsi" w:cstheme="majorBidi"/>
      <w:b/>
      <w:bCs/>
      <w:color w:val="0F6FC6" w:themeColor="accent1"/>
    </w:rPr>
  </w:style>
  <w:style w:type="paragraph" w:styleId="Heading5">
    <w:name w:val="heading 5"/>
    <w:basedOn w:val="Normal"/>
    <w:next w:val="Normal"/>
    <w:link w:val="Heading5Char"/>
    <w:uiPriority w:val="9"/>
    <w:semiHidden/>
    <w:unhideWhenUsed/>
    <w:qFormat/>
    <w:rsid w:val="004B11FD"/>
    <w:pPr>
      <w:keepNext/>
      <w:keepLines/>
      <w:spacing w:before="200"/>
      <w:outlineLvl w:val="4"/>
    </w:pPr>
    <w:rPr>
      <w:rFonts w:asciiTheme="majorHAnsi" w:eastAsiaTheme="majorEastAsia" w:hAnsiTheme="majorHAnsi" w:cstheme="majorBidi"/>
      <w:color w:val="07366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725B"/>
    <w:pPr>
      <w:spacing w:after="0" w:line="240" w:lineRule="auto"/>
    </w:pPr>
  </w:style>
  <w:style w:type="character" w:styleId="Hyperlink">
    <w:name w:val="Hyperlink"/>
    <w:basedOn w:val="DefaultParagraphFont"/>
    <w:uiPriority w:val="99"/>
    <w:unhideWhenUsed/>
    <w:rsid w:val="0037725B"/>
    <w:rPr>
      <w:color w:val="E2D700" w:themeColor="hyperlink"/>
      <w:u w:val="single"/>
    </w:rPr>
  </w:style>
  <w:style w:type="paragraph" w:styleId="ListParagraph">
    <w:name w:val="List Paragraph"/>
    <w:basedOn w:val="Normal"/>
    <w:uiPriority w:val="34"/>
    <w:qFormat/>
    <w:rsid w:val="0090465C"/>
    <w:pPr>
      <w:suppressAutoHyphens/>
      <w:spacing w:after="200"/>
      <w:ind w:left="720"/>
      <w:jc w:val="both"/>
    </w:pPr>
    <w:rPr>
      <w:rFonts w:ascii="Calibri" w:eastAsia="Calibri" w:hAnsi="Calibri" w:cs="Calibri"/>
      <w:sz w:val="22"/>
      <w:szCs w:val="22"/>
      <w:lang w:eastAsia="ar-SA"/>
    </w:rPr>
  </w:style>
  <w:style w:type="paragraph" w:customStyle="1" w:styleId="CompanyName">
    <w:name w:val="Company Name"/>
    <w:basedOn w:val="Normal"/>
    <w:next w:val="Normal"/>
    <w:rsid w:val="0090465C"/>
    <w:pPr>
      <w:tabs>
        <w:tab w:val="left" w:pos="1440"/>
        <w:tab w:val="right" w:pos="6480"/>
      </w:tabs>
      <w:suppressAutoHyphens/>
      <w:spacing w:before="220" w:line="220" w:lineRule="atLeast"/>
    </w:pPr>
    <w:rPr>
      <w:rFonts w:ascii="Garamond" w:eastAsia="Times New Roman" w:hAnsi="Garamond" w:cs="Calibri"/>
      <w:sz w:val="22"/>
      <w:lang w:eastAsia="ar-SA"/>
    </w:rPr>
  </w:style>
  <w:style w:type="character" w:customStyle="1" w:styleId="NoSpacingChar">
    <w:name w:val="No Spacing Char"/>
    <w:basedOn w:val="DefaultParagraphFont"/>
    <w:link w:val="NoSpacing"/>
    <w:uiPriority w:val="1"/>
    <w:rsid w:val="0015589B"/>
  </w:style>
  <w:style w:type="character" w:styleId="FollowedHyperlink">
    <w:name w:val="FollowedHyperlink"/>
    <w:basedOn w:val="DefaultParagraphFont"/>
    <w:uiPriority w:val="99"/>
    <w:semiHidden/>
    <w:unhideWhenUsed/>
    <w:rsid w:val="00596F25"/>
    <w:rPr>
      <w:color w:val="85DFD0" w:themeColor="followedHyperlink"/>
      <w:u w:val="single"/>
    </w:rPr>
  </w:style>
  <w:style w:type="paragraph" w:styleId="Header">
    <w:name w:val="header"/>
    <w:basedOn w:val="Normal"/>
    <w:link w:val="HeaderChar"/>
    <w:unhideWhenUsed/>
    <w:rsid w:val="00A226E3"/>
    <w:pPr>
      <w:tabs>
        <w:tab w:val="center" w:pos="4680"/>
        <w:tab w:val="right" w:pos="9360"/>
      </w:tabs>
    </w:pPr>
  </w:style>
  <w:style w:type="character" w:customStyle="1" w:styleId="HeaderChar">
    <w:name w:val="Header Char"/>
    <w:basedOn w:val="DefaultParagraphFont"/>
    <w:link w:val="Header"/>
    <w:rsid w:val="00A226E3"/>
    <w:rPr>
      <w:rFonts w:ascii="Arial" w:eastAsia="Arial" w:hAnsi="Arial" w:cs="Times New Roman"/>
      <w:sz w:val="24"/>
      <w:szCs w:val="20"/>
    </w:rPr>
  </w:style>
  <w:style w:type="paragraph" w:styleId="Footer">
    <w:name w:val="footer"/>
    <w:basedOn w:val="Normal"/>
    <w:link w:val="FooterChar"/>
    <w:uiPriority w:val="99"/>
    <w:semiHidden/>
    <w:unhideWhenUsed/>
    <w:rsid w:val="00A226E3"/>
    <w:pPr>
      <w:tabs>
        <w:tab w:val="center" w:pos="4680"/>
        <w:tab w:val="right" w:pos="9360"/>
      </w:tabs>
    </w:pPr>
  </w:style>
  <w:style w:type="character" w:customStyle="1" w:styleId="FooterChar">
    <w:name w:val="Footer Char"/>
    <w:basedOn w:val="DefaultParagraphFont"/>
    <w:link w:val="Footer"/>
    <w:uiPriority w:val="99"/>
    <w:semiHidden/>
    <w:rsid w:val="00A226E3"/>
    <w:rPr>
      <w:rFonts w:ascii="Arial" w:eastAsia="Arial" w:hAnsi="Arial" w:cs="Times New Roman"/>
      <w:sz w:val="24"/>
      <w:szCs w:val="20"/>
    </w:rPr>
  </w:style>
  <w:style w:type="character" w:customStyle="1" w:styleId="Heading1Char">
    <w:name w:val="Heading 1 Char"/>
    <w:basedOn w:val="DefaultParagraphFont"/>
    <w:link w:val="Heading1"/>
    <w:uiPriority w:val="9"/>
    <w:rsid w:val="00120371"/>
    <w:rPr>
      <w:rFonts w:asciiTheme="majorHAnsi" w:eastAsiaTheme="majorEastAsia" w:hAnsiTheme="majorHAnsi" w:cstheme="majorBidi"/>
      <w:b/>
      <w:bCs/>
      <w:color w:val="0B5294" w:themeColor="accent1" w:themeShade="BF"/>
      <w:sz w:val="28"/>
      <w:szCs w:val="28"/>
    </w:rPr>
  </w:style>
  <w:style w:type="paragraph" w:styleId="BodyText">
    <w:name w:val="Body Text"/>
    <w:basedOn w:val="Normal"/>
    <w:link w:val="BodyTextChar"/>
    <w:uiPriority w:val="99"/>
    <w:unhideWhenUsed/>
    <w:rsid w:val="004B11FD"/>
    <w:pPr>
      <w:spacing w:after="120"/>
    </w:pPr>
    <w:rPr>
      <w:rFonts w:ascii="Times New Roman" w:eastAsia="Times New Roman" w:hAnsi="Times New Roman"/>
      <w:szCs w:val="24"/>
    </w:rPr>
  </w:style>
  <w:style w:type="character" w:customStyle="1" w:styleId="BodyTextChar">
    <w:name w:val="Body Text Char"/>
    <w:basedOn w:val="DefaultParagraphFont"/>
    <w:link w:val="BodyText"/>
    <w:uiPriority w:val="99"/>
    <w:rsid w:val="004B11FD"/>
    <w:rPr>
      <w:rFonts w:ascii="Times New Roman" w:eastAsia="Times New Roman" w:hAnsi="Times New Roman" w:cs="Times New Roman"/>
      <w:sz w:val="24"/>
      <w:szCs w:val="24"/>
    </w:rPr>
  </w:style>
  <w:style w:type="paragraph" w:styleId="BodyTextIndent">
    <w:name w:val="Body Text Indent"/>
    <w:basedOn w:val="Normal"/>
    <w:link w:val="BodyTextIndentChar"/>
    <w:rsid w:val="004B11FD"/>
    <w:pPr>
      <w:spacing w:after="120"/>
      <w:ind w:left="360"/>
    </w:pPr>
    <w:rPr>
      <w:rFonts w:ascii="Times New Roman" w:eastAsia="Times New Roman" w:hAnsi="Times New Roman"/>
      <w:szCs w:val="24"/>
    </w:rPr>
  </w:style>
  <w:style w:type="character" w:customStyle="1" w:styleId="BodyTextIndentChar">
    <w:name w:val="Body Text Indent Char"/>
    <w:basedOn w:val="DefaultParagraphFont"/>
    <w:link w:val="BodyTextIndent"/>
    <w:rsid w:val="004B11FD"/>
    <w:rPr>
      <w:rFonts w:ascii="Times New Roman" w:eastAsia="Times New Roman" w:hAnsi="Times New Roman" w:cs="Times New Roman"/>
      <w:sz w:val="24"/>
      <w:szCs w:val="24"/>
    </w:rPr>
  </w:style>
  <w:style w:type="paragraph" w:styleId="BodyTextIndent2">
    <w:name w:val="Body Text Indent 2"/>
    <w:basedOn w:val="Normal"/>
    <w:link w:val="BodyTextIndent2Char"/>
    <w:rsid w:val="004B11FD"/>
    <w:pPr>
      <w:spacing w:after="120" w:line="480" w:lineRule="auto"/>
      <w:ind w:left="360"/>
    </w:pPr>
    <w:rPr>
      <w:rFonts w:ascii="Times New Roman" w:eastAsia="Times New Roman" w:hAnsi="Times New Roman"/>
      <w:szCs w:val="24"/>
    </w:rPr>
  </w:style>
  <w:style w:type="character" w:customStyle="1" w:styleId="BodyTextIndent2Char">
    <w:name w:val="Body Text Indent 2 Char"/>
    <w:basedOn w:val="DefaultParagraphFont"/>
    <w:link w:val="BodyTextIndent2"/>
    <w:rsid w:val="004B11FD"/>
    <w:rPr>
      <w:rFonts w:ascii="Times New Roman" w:eastAsia="Times New Roman" w:hAnsi="Times New Roman" w:cs="Times New Roman"/>
      <w:sz w:val="24"/>
      <w:szCs w:val="24"/>
    </w:rPr>
  </w:style>
  <w:style w:type="paragraph" w:styleId="Subtitle">
    <w:name w:val="Subtitle"/>
    <w:basedOn w:val="Normal"/>
    <w:link w:val="SubtitleChar"/>
    <w:qFormat/>
    <w:rsid w:val="004B11FD"/>
    <w:pPr>
      <w:autoSpaceDE w:val="0"/>
      <w:autoSpaceDN w:val="0"/>
    </w:pPr>
    <w:rPr>
      <w:rFonts w:ascii="Verdana" w:eastAsia="Times New Roman" w:hAnsi="Verdana"/>
      <w:b/>
      <w:bCs/>
      <w:sz w:val="20"/>
      <w:u w:val="single"/>
    </w:rPr>
  </w:style>
  <w:style w:type="character" w:customStyle="1" w:styleId="SubtitleChar">
    <w:name w:val="Subtitle Char"/>
    <w:basedOn w:val="DefaultParagraphFont"/>
    <w:link w:val="Subtitle"/>
    <w:rsid w:val="004B11FD"/>
    <w:rPr>
      <w:rFonts w:ascii="Verdana" w:eastAsia="Times New Roman" w:hAnsi="Verdana" w:cs="Times New Roman"/>
      <w:b/>
      <w:bCs/>
      <w:sz w:val="20"/>
      <w:szCs w:val="20"/>
      <w:u w:val="single"/>
    </w:rPr>
  </w:style>
  <w:style w:type="character" w:customStyle="1" w:styleId="Heading5Char">
    <w:name w:val="Heading 5 Char"/>
    <w:basedOn w:val="DefaultParagraphFont"/>
    <w:link w:val="Heading5"/>
    <w:uiPriority w:val="9"/>
    <w:semiHidden/>
    <w:rsid w:val="004B11FD"/>
    <w:rPr>
      <w:rFonts w:asciiTheme="majorHAnsi" w:eastAsiaTheme="majorEastAsia" w:hAnsiTheme="majorHAnsi" w:cstheme="majorBidi"/>
      <w:color w:val="073662" w:themeColor="accent1" w:themeShade="7F"/>
      <w:sz w:val="24"/>
      <w:szCs w:val="20"/>
    </w:rPr>
  </w:style>
  <w:style w:type="paragraph" w:styleId="BodyText3">
    <w:name w:val="Body Text 3"/>
    <w:basedOn w:val="Normal"/>
    <w:link w:val="BodyText3Char"/>
    <w:uiPriority w:val="99"/>
    <w:semiHidden/>
    <w:unhideWhenUsed/>
    <w:rsid w:val="001412B1"/>
    <w:pPr>
      <w:spacing w:after="120"/>
    </w:pPr>
    <w:rPr>
      <w:sz w:val="16"/>
      <w:szCs w:val="16"/>
    </w:rPr>
  </w:style>
  <w:style w:type="character" w:customStyle="1" w:styleId="BodyText3Char">
    <w:name w:val="Body Text 3 Char"/>
    <w:basedOn w:val="DefaultParagraphFont"/>
    <w:link w:val="BodyText3"/>
    <w:uiPriority w:val="99"/>
    <w:semiHidden/>
    <w:rsid w:val="001412B1"/>
    <w:rPr>
      <w:rFonts w:ascii="Arial" w:eastAsia="Arial" w:hAnsi="Arial" w:cs="Times New Roman"/>
      <w:sz w:val="16"/>
      <w:szCs w:val="16"/>
    </w:rPr>
  </w:style>
  <w:style w:type="character" w:customStyle="1" w:styleId="Heading3Char">
    <w:name w:val="Heading 3 Char"/>
    <w:basedOn w:val="DefaultParagraphFont"/>
    <w:link w:val="Heading3"/>
    <w:uiPriority w:val="9"/>
    <w:rsid w:val="001412B1"/>
    <w:rPr>
      <w:rFonts w:asciiTheme="majorHAnsi" w:eastAsiaTheme="majorEastAsia" w:hAnsiTheme="majorHAnsi" w:cstheme="majorBidi"/>
      <w:b/>
      <w:bCs/>
      <w:color w:val="0F6FC6" w:themeColor="accent1"/>
      <w:sz w:val="24"/>
      <w:szCs w:val="20"/>
    </w:rPr>
  </w:style>
  <w:style w:type="character" w:customStyle="1" w:styleId="Heading2Char">
    <w:name w:val="Heading 2 Char"/>
    <w:basedOn w:val="DefaultParagraphFont"/>
    <w:link w:val="Heading2"/>
    <w:uiPriority w:val="9"/>
    <w:rsid w:val="00DA64EE"/>
    <w:rPr>
      <w:rFonts w:asciiTheme="majorHAnsi" w:eastAsiaTheme="majorEastAsia" w:hAnsiTheme="majorHAnsi" w:cstheme="majorBidi"/>
      <w:color w:val="0B5294" w:themeColor="accent1" w:themeShade="BF"/>
      <w:sz w:val="26"/>
      <w:szCs w:val="26"/>
    </w:rPr>
  </w:style>
  <w:style w:type="character" w:styleId="BookTitle">
    <w:name w:val="Book Title"/>
    <w:basedOn w:val="DefaultParagraphFont"/>
    <w:uiPriority w:val="33"/>
    <w:qFormat/>
    <w:rsid w:val="00993D2A"/>
    <w:rPr>
      <w:b/>
      <w:bCs/>
      <w:i/>
      <w:iCs/>
      <w:spacing w:val="5"/>
    </w:rPr>
  </w:style>
  <w:style w:type="character" w:styleId="Strong">
    <w:name w:val="Strong"/>
    <w:basedOn w:val="DefaultParagraphFont"/>
    <w:uiPriority w:val="22"/>
    <w:qFormat/>
    <w:rsid w:val="00993D2A"/>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rgbClr val="0B5394"/>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user</cp:lastModifiedBy>
  <cp:revision>13</cp:revision>
  <cp:lastPrinted>2014-01-21T09:37:00Z</cp:lastPrinted>
  <dcterms:created xsi:type="dcterms:W3CDTF">2016-07-30T17:59:00Z</dcterms:created>
  <dcterms:modified xsi:type="dcterms:W3CDTF">2016-12-19T11:36:00Z</dcterms:modified>
</cp:coreProperties>
</file>