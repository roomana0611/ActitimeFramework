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91" w:rsidRPr="00C44091" w:rsidRDefault="00C44091" w:rsidP="00C44091">
      <w:pPr>
        <w:pStyle w:val="NoSpacing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VISHNU CHANDAR M U</w:t>
      </w:r>
    </w:p>
    <w:p w:rsidR="00652C9A" w:rsidRDefault="00652C9A" w:rsidP="00B22E53">
      <w:pPr>
        <w:pStyle w:val="Heading2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4091" w:rsidRPr="00C44091" w:rsidRDefault="00C44091" w:rsidP="00C44091">
      <w:pPr>
        <w:spacing w:line="0" w:lineRule="atLeast"/>
        <w:rPr>
          <w:b/>
          <w:color w:val="000080"/>
          <w:sz w:val="24"/>
        </w:rPr>
      </w:pPr>
      <w:r>
        <w:rPr>
          <w:b/>
          <w:color w:val="000080"/>
          <w:sz w:val="24"/>
        </w:rPr>
        <w:t>Executive Summary:</w:t>
      </w:r>
    </w:p>
    <w:p w:rsidR="00C44091" w:rsidRPr="00074405" w:rsidRDefault="00C44091" w:rsidP="00074405">
      <w:pPr>
        <w:tabs>
          <w:tab w:val="left" w:pos="114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>Having a</w:t>
      </w:r>
      <w:r w:rsidR="00C20F57">
        <w:t xml:space="preserve">n experience of 3.5 years in </w:t>
      </w:r>
      <w:proofErr w:type="spellStart"/>
      <w:r w:rsidR="00C20F57">
        <w:t>Puravankara</w:t>
      </w:r>
      <w:proofErr w:type="spellEnd"/>
      <w:r w:rsidR="00C20F57">
        <w:t xml:space="preserve"> Limited</w:t>
      </w:r>
      <w:r w:rsidR="00074405">
        <w:t xml:space="preserve"> </w:t>
      </w:r>
      <w:r w:rsidR="00C45E67">
        <w:t xml:space="preserve">as </w:t>
      </w:r>
      <w:r w:rsidR="00074405" w:rsidRPr="00074405">
        <w:t xml:space="preserve">Automation Testing (Selenium </w:t>
      </w:r>
      <w:proofErr w:type="spellStart"/>
      <w:r w:rsidR="00074405" w:rsidRPr="00074405">
        <w:t>WebDriver</w:t>
      </w:r>
      <w:proofErr w:type="spellEnd"/>
      <w:r w:rsidR="00074405" w:rsidRPr="00074405">
        <w:t>)</w:t>
      </w:r>
      <w:r w:rsidR="00074405">
        <w:t xml:space="preserve"> and Manual Testing</w:t>
      </w:r>
      <w:r>
        <w:t>, encompassing testing portfolios, focusing on business analysis, preparation &amp; execution of test cases.</w:t>
      </w:r>
      <w:proofErr w:type="gramEnd"/>
      <w:r>
        <w:t xml:space="preserve"> </w:t>
      </w:r>
      <w:proofErr w:type="gramStart"/>
      <w:r>
        <w:t>Having a handful</w:t>
      </w:r>
      <w:r w:rsidR="00C20F57">
        <w:t xml:space="preserve"> experience in Selenium</w:t>
      </w:r>
      <w:r>
        <w:t xml:space="preserve"> automation testing tools.</w:t>
      </w:r>
      <w:proofErr w:type="gramEnd"/>
      <w:r>
        <w:t xml:space="preserve"> </w:t>
      </w:r>
    </w:p>
    <w:p w:rsidR="00B22E53" w:rsidRPr="00B22E53" w:rsidRDefault="007A0264" w:rsidP="00C44091">
      <w:pPr>
        <w:spacing w:line="0" w:lineRule="atLeast"/>
        <w:rPr>
          <w:rFonts w:ascii="Times New Roman" w:hAnsi="Times New Roman" w:cs="Times New Roman"/>
          <w:sz w:val="24"/>
          <w:szCs w:val="24"/>
          <w:lang w:val="en-GB"/>
        </w:rPr>
      </w:pPr>
      <w:r w:rsidRPr="00C44091">
        <w:rPr>
          <w:b/>
          <w:color w:val="000080"/>
          <w:sz w:val="24"/>
        </w:rPr>
        <w:t>SOFTWARE SKILL SET</w:t>
      </w:r>
    </w:p>
    <w:p w:rsidR="007A0264" w:rsidRPr="00B22E53" w:rsidRDefault="007A0264" w:rsidP="007A02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E53">
        <w:rPr>
          <w:rFonts w:ascii="Times New Roman" w:hAnsi="Times New Roman" w:cs="Times New Roman"/>
          <w:b/>
          <w:sz w:val="24"/>
          <w:szCs w:val="24"/>
        </w:rPr>
        <w:t xml:space="preserve">Automation Tolls: </w:t>
      </w:r>
      <w:r w:rsidRPr="00B22E53">
        <w:rPr>
          <w:rFonts w:ascii="Times New Roman" w:hAnsi="Times New Roman" w:cs="Times New Roman"/>
          <w:sz w:val="24"/>
          <w:szCs w:val="24"/>
        </w:rPr>
        <w:t>Selenium Web driver</w:t>
      </w:r>
    </w:p>
    <w:p w:rsidR="007A0264" w:rsidRPr="00B22E53" w:rsidRDefault="007A0264" w:rsidP="007A02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E53">
        <w:rPr>
          <w:rFonts w:ascii="Times New Roman" w:hAnsi="Times New Roman" w:cs="Times New Roman"/>
          <w:b/>
          <w:sz w:val="24"/>
          <w:szCs w:val="24"/>
        </w:rPr>
        <w:t xml:space="preserve">OS: </w:t>
      </w:r>
      <w:r w:rsidRPr="00B22E53">
        <w:rPr>
          <w:rFonts w:ascii="Times New Roman" w:hAnsi="Times New Roman" w:cs="Times New Roman"/>
          <w:sz w:val="24"/>
          <w:szCs w:val="24"/>
        </w:rPr>
        <w:t>Windows, Mac</w:t>
      </w:r>
    </w:p>
    <w:p w:rsidR="007A0264" w:rsidRPr="00B22E53" w:rsidRDefault="007A0264" w:rsidP="007A02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E53"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 w:rsidR="00B22E53">
        <w:rPr>
          <w:rFonts w:ascii="Times New Roman" w:hAnsi="Times New Roman" w:cs="Times New Roman"/>
          <w:sz w:val="24"/>
          <w:szCs w:val="24"/>
        </w:rPr>
        <w:t>Core Java.</w:t>
      </w:r>
    </w:p>
    <w:p w:rsidR="007A0264" w:rsidRPr="00B22E53" w:rsidRDefault="007A0264" w:rsidP="007A02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b/>
          <w:sz w:val="24"/>
          <w:szCs w:val="24"/>
        </w:rPr>
        <w:t xml:space="preserve">JAVA API: </w:t>
      </w:r>
      <w:r w:rsidRPr="00B22E53">
        <w:rPr>
          <w:rFonts w:ascii="Times New Roman" w:hAnsi="Times New Roman" w:cs="Times New Roman"/>
          <w:sz w:val="24"/>
          <w:szCs w:val="24"/>
        </w:rPr>
        <w:t>Sel</w:t>
      </w:r>
      <w:r w:rsidR="00B22E53">
        <w:rPr>
          <w:rFonts w:ascii="Times New Roman" w:hAnsi="Times New Roman" w:cs="Times New Roman"/>
          <w:sz w:val="24"/>
          <w:szCs w:val="24"/>
        </w:rPr>
        <w:t>enium, Test-NG, Apache POI.</w:t>
      </w:r>
    </w:p>
    <w:p w:rsidR="007A0264" w:rsidRPr="00B22E53" w:rsidRDefault="007A0264" w:rsidP="007A02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0264" w:rsidRPr="00B22E53" w:rsidRDefault="00AB0B4B" w:rsidP="007A026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color w:val="000080"/>
          <w:sz w:val="24"/>
        </w:rPr>
        <w:t>PROGRAMMING SKILLS</w:t>
      </w:r>
      <w:r w:rsidR="007A0264" w:rsidRPr="00C44091">
        <w:rPr>
          <w:b/>
          <w:color w:val="000080"/>
          <w:sz w:val="24"/>
        </w:rPr>
        <w:t>:</w:t>
      </w:r>
      <w:r w:rsidR="007A0264" w:rsidRPr="00B22E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40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264" w:rsidRPr="00B22E53">
        <w:rPr>
          <w:rFonts w:ascii="Times New Roman" w:hAnsi="Times New Roman" w:cs="Times New Roman"/>
          <w:b/>
          <w:sz w:val="24"/>
          <w:szCs w:val="24"/>
        </w:rPr>
        <w:t>JAVA</w:t>
      </w:r>
      <w:r w:rsidR="00B22E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264" w:rsidRPr="00B22E53">
        <w:rPr>
          <w:rFonts w:ascii="Times New Roman" w:hAnsi="Times New Roman" w:cs="Times New Roman"/>
          <w:b/>
          <w:sz w:val="24"/>
          <w:szCs w:val="24"/>
        </w:rPr>
        <w:t>1.8</w:t>
      </w:r>
    </w:p>
    <w:p w:rsidR="007A0264" w:rsidRPr="00B22E53" w:rsidRDefault="007A0264" w:rsidP="007A02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Good knowledge on Java Architecture.</w:t>
      </w:r>
    </w:p>
    <w:p w:rsidR="007A0264" w:rsidRPr="00B22E53" w:rsidRDefault="007A0264" w:rsidP="007A02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B22E53">
        <w:rPr>
          <w:rFonts w:ascii="Times New Roman" w:hAnsi="Times New Roman" w:cs="Times New Roman"/>
          <w:sz w:val="24"/>
          <w:szCs w:val="24"/>
          <w:lang w:val="en-US"/>
        </w:rPr>
        <w:t>String,</w:t>
      </w:r>
      <w:r w:rsidR="00B22E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5394">
        <w:rPr>
          <w:rFonts w:ascii="Times New Roman" w:hAnsi="Times New Roman" w:cs="Times New Roman"/>
          <w:sz w:val="24"/>
          <w:szCs w:val="24"/>
          <w:lang w:val="en-US"/>
        </w:rPr>
        <w:t>Object class, Array.</w:t>
      </w:r>
    </w:p>
    <w:p w:rsidR="007A0264" w:rsidRPr="00B22E53" w:rsidRDefault="007A0264" w:rsidP="007A02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Exposure towards OOPS concepts, Function overloading, overriding.</w:t>
      </w:r>
    </w:p>
    <w:p w:rsidR="007A0264" w:rsidRPr="00B22E53" w:rsidRDefault="007A0264" w:rsidP="007A02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Knowledge on Collection, Exception Handling</w:t>
      </w:r>
      <w:r w:rsidRPr="00B22E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0264" w:rsidRPr="00B22E53" w:rsidRDefault="007A0264" w:rsidP="007A026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0264" w:rsidRPr="00AB0B4B" w:rsidRDefault="007A0264" w:rsidP="00AB0B4B">
      <w:pPr>
        <w:spacing w:after="0" w:line="360" w:lineRule="auto"/>
        <w:jc w:val="both"/>
        <w:rPr>
          <w:b/>
          <w:caps/>
          <w:color w:val="000080"/>
          <w:sz w:val="24"/>
        </w:rPr>
      </w:pPr>
      <w:r w:rsidRPr="00AB0B4B">
        <w:rPr>
          <w:b/>
          <w:caps/>
          <w:color w:val="000080"/>
          <w:sz w:val="24"/>
        </w:rPr>
        <w:t>Automation Testing Experience:</w:t>
      </w:r>
    </w:p>
    <w:p w:rsidR="007A0264" w:rsidRPr="00B22E53" w:rsidRDefault="007A0264" w:rsidP="007A026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2.5 years of Experience in working with Selenium-</w:t>
      </w:r>
      <w:proofErr w:type="spellStart"/>
      <w:r w:rsidRPr="00B22E53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B22E53">
        <w:rPr>
          <w:rFonts w:ascii="Times New Roman" w:hAnsi="Times New Roman" w:cs="Times New Roman"/>
          <w:sz w:val="24"/>
          <w:szCs w:val="24"/>
        </w:rPr>
        <w:t>.</w:t>
      </w:r>
    </w:p>
    <w:p w:rsidR="007A0264" w:rsidRPr="00B22E53" w:rsidRDefault="007A0264" w:rsidP="007A026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Having good knowledge in creating scripts in </w:t>
      </w:r>
      <w:r w:rsidRPr="00B22E53">
        <w:rPr>
          <w:rFonts w:ascii="Times New Roman" w:hAnsi="Times New Roman" w:cs="Times New Roman"/>
          <w:b/>
          <w:sz w:val="24"/>
          <w:szCs w:val="24"/>
        </w:rPr>
        <w:t>Selenium Web Driver</w:t>
      </w:r>
      <w:r w:rsidRPr="00B22E53">
        <w:rPr>
          <w:rFonts w:ascii="Times New Roman" w:hAnsi="Times New Roman" w:cs="Times New Roman"/>
          <w:sz w:val="24"/>
          <w:szCs w:val="24"/>
        </w:rPr>
        <w:t xml:space="preserve"> using Java.</w:t>
      </w:r>
    </w:p>
    <w:p w:rsidR="007A0264" w:rsidRPr="00B22E53" w:rsidRDefault="007A0264" w:rsidP="007A0264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Good knowledge in handling Mouse &amp; </w:t>
      </w:r>
      <w:proofErr w:type="spellStart"/>
      <w:r w:rsidRPr="00B22E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2E5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22E53">
        <w:rPr>
          <w:rFonts w:ascii="Times New Roman" w:hAnsi="Times New Roman" w:cs="Times New Roman"/>
          <w:sz w:val="24"/>
          <w:szCs w:val="24"/>
        </w:rPr>
        <w:t>board Operations.</w:t>
      </w:r>
    </w:p>
    <w:p w:rsidR="007A0264" w:rsidRPr="00B22E53" w:rsidRDefault="007A0264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Expertise in finding X-path.</w:t>
      </w:r>
    </w:p>
    <w:p w:rsidR="007A0264" w:rsidRPr="00B22E53" w:rsidRDefault="00F407BD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Performed Batch Execution using </w:t>
      </w:r>
      <w:r w:rsidR="007A0264" w:rsidRPr="00B22E53">
        <w:rPr>
          <w:rFonts w:ascii="Times New Roman" w:hAnsi="Times New Roman" w:cs="Times New Roman"/>
          <w:sz w:val="24"/>
          <w:szCs w:val="24"/>
        </w:rPr>
        <w:t>Test-NG.</w:t>
      </w:r>
    </w:p>
    <w:p w:rsidR="007A0264" w:rsidRPr="00B22E53" w:rsidRDefault="007A0264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Knowledge on working with Multiple Elements.</w:t>
      </w:r>
    </w:p>
    <w:p w:rsidR="007A0264" w:rsidRPr="00B22E53" w:rsidRDefault="007A0264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B22E53">
        <w:rPr>
          <w:rFonts w:ascii="Times New Roman" w:hAnsi="Times New Roman" w:cs="Times New Roman"/>
          <w:b/>
          <w:sz w:val="24"/>
          <w:szCs w:val="24"/>
        </w:rPr>
        <w:t xml:space="preserve">Parallel </w:t>
      </w:r>
      <w:r w:rsidRPr="00B22E53">
        <w:rPr>
          <w:rFonts w:ascii="Times New Roman" w:hAnsi="Times New Roman" w:cs="Times New Roman"/>
          <w:sz w:val="24"/>
          <w:szCs w:val="24"/>
        </w:rPr>
        <w:t>and</w:t>
      </w:r>
      <w:r w:rsidRPr="00B22E53">
        <w:rPr>
          <w:rFonts w:ascii="Times New Roman" w:hAnsi="Times New Roman" w:cs="Times New Roman"/>
          <w:b/>
          <w:sz w:val="24"/>
          <w:szCs w:val="24"/>
        </w:rPr>
        <w:t xml:space="preserve"> Group execution</w:t>
      </w:r>
      <w:r w:rsidRPr="00B22E53">
        <w:rPr>
          <w:rFonts w:ascii="Times New Roman" w:hAnsi="Times New Roman" w:cs="Times New Roman"/>
          <w:sz w:val="24"/>
          <w:szCs w:val="24"/>
        </w:rPr>
        <w:t>.</w:t>
      </w:r>
    </w:p>
    <w:p w:rsidR="00F407BD" w:rsidRPr="00B22E53" w:rsidRDefault="00F407BD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Knowledge on Window Handling.</w:t>
      </w:r>
    </w:p>
    <w:p w:rsidR="00F407BD" w:rsidRPr="00B22E53" w:rsidRDefault="00F407BD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B22E53">
        <w:rPr>
          <w:rFonts w:ascii="Times New Roman" w:hAnsi="Times New Roman" w:cs="Times New Roman"/>
          <w:b/>
          <w:sz w:val="24"/>
          <w:szCs w:val="24"/>
        </w:rPr>
        <w:t>Data Driven Testing</w:t>
      </w:r>
      <w:r w:rsidRPr="00B22E53">
        <w:rPr>
          <w:rFonts w:ascii="Times New Roman" w:hAnsi="Times New Roman" w:cs="Times New Roman"/>
          <w:sz w:val="24"/>
          <w:szCs w:val="24"/>
        </w:rPr>
        <w:t>.</w:t>
      </w:r>
    </w:p>
    <w:p w:rsidR="007A0264" w:rsidRPr="00B22E53" w:rsidRDefault="007A0264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Experience in working with Hybrid framework. </w:t>
      </w:r>
    </w:p>
    <w:p w:rsidR="007A0264" w:rsidRPr="00B22E53" w:rsidRDefault="007A0264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Knowledge on fetching data from </w:t>
      </w:r>
      <w:proofErr w:type="gramStart"/>
      <w:r w:rsidRPr="00B22E53">
        <w:rPr>
          <w:rFonts w:ascii="Times New Roman" w:hAnsi="Times New Roman" w:cs="Times New Roman"/>
          <w:sz w:val="24"/>
          <w:szCs w:val="24"/>
        </w:rPr>
        <w:t>excel</w:t>
      </w:r>
      <w:proofErr w:type="gramEnd"/>
      <w:r w:rsidRPr="00B22E53">
        <w:rPr>
          <w:rFonts w:ascii="Times New Roman" w:hAnsi="Times New Roman" w:cs="Times New Roman"/>
          <w:sz w:val="24"/>
          <w:szCs w:val="24"/>
        </w:rPr>
        <w:t xml:space="preserve"> using Apache Poi.</w:t>
      </w:r>
    </w:p>
    <w:p w:rsidR="007A0264" w:rsidRPr="00B22E53" w:rsidRDefault="007A0264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Knowledge on Types of   frameworks,</w:t>
      </w:r>
      <w:r w:rsidR="00A91186" w:rsidRPr="00B22E53">
        <w:rPr>
          <w:rFonts w:ascii="Times New Roman" w:hAnsi="Times New Roman" w:cs="Times New Roman"/>
          <w:sz w:val="24"/>
          <w:szCs w:val="24"/>
        </w:rPr>
        <w:t xml:space="preserve"> </w:t>
      </w:r>
      <w:r w:rsidRPr="00B22E53">
        <w:rPr>
          <w:rFonts w:ascii="Times New Roman" w:hAnsi="Times New Roman" w:cs="Times New Roman"/>
          <w:sz w:val="24"/>
          <w:szCs w:val="24"/>
        </w:rPr>
        <w:t>windows,</w:t>
      </w:r>
      <w:r w:rsidR="00A91186" w:rsidRPr="00B22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2E53">
        <w:rPr>
          <w:rFonts w:ascii="Times New Roman" w:hAnsi="Times New Roman" w:cs="Times New Roman"/>
          <w:sz w:val="24"/>
          <w:szCs w:val="24"/>
        </w:rPr>
        <w:t>alert</w:t>
      </w:r>
      <w:proofErr w:type="gramEnd"/>
      <w:r w:rsidRPr="00B22E53">
        <w:rPr>
          <w:rFonts w:ascii="Times New Roman" w:hAnsi="Times New Roman" w:cs="Times New Roman"/>
          <w:sz w:val="24"/>
          <w:szCs w:val="24"/>
        </w:rPr>
        <w:t xml:space="preserve"> windows.</w:t>
      </w:r>
    </w:p>
    <w:p w:rsidR="007A0264" w:rsidRPr="00B22E53" w:rsidRDefault="007A0264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lastRenderedPageBreak/>
        <w:t>Good Knowledge in Framework using Test-NG.</w:t>
      </w:r>
    </w:p>
    <w:p w:rsidR="007A0264" w:rsidRPr="00B22E53" w:rsidRDefault="007A0264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Involved in creating methods for Business specific Library in the framework.</w:t>
      </w:r>
    </w:p>
    <w:p w:rsidR="00F407BD" w:rsidRPr="00B22E53" w:rsidRDefault="00F407BD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Basic Knowledge of executing Test-Scripts using Maven.</w:t>
      </w:r>
    </w:p>
    <w:p w:rsidR="007A0264" w:rsidRPr="00B22E53" w:rsidRDefault="00F407BD" w:rsidP="006F36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Basic understanding of</w:t>
      </w:r>
      <w:r w:rsidR="00871C54">
        <w:rPr>
          <w:rFonts w:ascii="Times New Roman" w:hAnsi="Times New Roman" w:cs="Times New Roman"/>
          <w:sz w:val="24"/>
          <w:szCs w:val="24"/>
        </w:rPr>
        <w:t xml:space="preserve"> working with Jenkins.</w:t>
      </w:r>
    </w:p>
    <w:p w:rsidR="00A03F77" w:rsidRDefault="007A0264" w:rsidP="007A02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Have designed Object Repository using Page Object Model in Selenium. </w:t>
      </w:r>
    </w:p>
    <w:p w:rsidR="00AB0B4B" w:rsidRPr="00AB0B4B" w:rsidRDefault="00AB0B4B" w:rsidP="00AB0B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3F77" w:rsidRPr="00AB0B4B" w:rsidRDefault="00AB0B4B" w:rsidP="00A03F77">
      <w:pPr>
        <w:spacing w:after="0" w:line="360" w:lineRule="auto"/>
        <w:jc w:val="both"/>
        <w:rPr>
          <w:b/>
          <w:caps/>
          <w:color w:val="000080"/>
          <w:sz w:val="24"/>
        </w:rPr>
      </w:pPr>
      <w:r>
        <w:rPr>
          <w:b/>
          <w:caps/>
          <w:color w:val="000080"/>
          <w:sz w:val="24"/>
        </w:rPr>
        <w:t xml:space="preserve">   </w:t>
      </w:r>
      <w:r w:rsidR="00A03F77" w:rsidRPr="00AB0B4B">
        <w:rPr>
          <w:b/>
          <w:caps/>
          <w:color w:val="000080"/>
          <w:sz w:val="24"/>
        </w:rPr>
        <w:t>Manual Testing Experience:</w:t>
      </w:r>
    </w:p>
    <w:p w:rsidR="00A03F77" w:rsidRPr="00B22E53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CAE">
        <w:rPr>
          <w:rFonts w:ascii="Times New Roman" w:hAnsi="Times New Roman" w:cs="Times New Roman"/>
          <w:sz w:val="24"/>
          <w:szCs w:val="24"/>
        </w:rPr>
        <w:t xml:space="preserve">Having 1 year of hands on experience in Manual Testing </w:t>
      </w:r>
    </w:p>
    <w:p w:rsidR="00A03F77" w:rsidRPr="00B22E53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Well conversant with </w:t>
      </w:r>
      <w:r w:rsidRPr="008D7CAE">
        <w:rPr>
          <w:rFonts w:ascii="Times New Roman" w:hAnsi="Times New Roman" w:cs="Times New Roman"/>
          <w:sz w:val="24"/>
          <w:szCs w:val="24"/>
        </w:rPr>
        <w:t>Software Development Life Cycle</w:t>
      </w:r>
      <w:r w:rsidRPr="00B22E53">
        <w:rPr>
          <w:rFonts w:ascii="Times New Roman" w:hAnsi="Times New Roman" w:cs="Times New Roman"/>
          <w:sz w:val="24"/>
          <w:szCs w:val="24"/>
        </w:rPr>
        <w:t xml:space="preserve"> and </w:t>
      </w:r>
      <w:r w:rsidRPr="008D7CAE">
        <w:rPr>
          <w:rFonts w:ascii="Times New Roman" w:hAnsi="Times New Roman" w:cs="Times New Roman"/>
          <w:sz w:val="24"/>
          <w:szCs w:val="24"/>
        </w:rPr>
        <w:t>Software Test Life cycle</w:t>
      </w:r>
      <w:r w:rsidRPr="00B22E53">
        <w:rPr>
          <w:rFonts w:ascii="Times New Roman" w:hAnsi="Times New Roman" w:cs="Times New Roman"/>
          <w:sz w:val="24"/>
          <w:szCs w:val="24"/>
        </w:rPr>
        <w:t>.</w:t>
      </w:r>
    </w:p>
    <w:p w:rsidR="00A03F77" w:rsidRPr="00B22E53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Competence to generate Test cases/Scenarios for all kinds of applications at the Modular, End-to-</w:t>
      </w:r>
      <w:proofErr w:type="gramStart"/>
      <w:r w:rsidRPr="00B22E53">
        <w:rPr>
          <w:rFonts w:ascii="Times New Roman" w:hAnsi="Times New Roman" w:cs="Times New Roman"/>
          <w:sz w:val="24"/>
          <w:szCs w:val="24"/>
        </w:rPr>
        <w:t>End  and</w:t>
      </w:r>
      <w:proofErr w:type="gramEnd"/>
      <w:r w:rsidRPr="00B22E53">
        <w:rPr>
          <w:rFonts w:ascii="Times New Roman" w:hAnsi="Times New Roman" w:cs="Times New Roman"/>
          <w:sz w:val="24"/>
          <w:szCs w:val="24"/>
        </w:rPr>
        <w:t xml:space="preserve"> Integrated Levels.</w:t>
      </w:r>
    </w:p>
    <w:p w:rsidR="00A03F77" w:rsidRPr="00B22E53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Accomplished in </w:t>
      </w:r>
      <w:r w:rsidRPr="008D7CAE">
        <w:rPr>
          <w:rFonts w:ascii="Times New Roman" w:hAnsi="Times New Roman" w:cs="Times New Roman"/>
          <w:sz w:val="24"/>
          <w:szCs w:val="24"/>
        </w:rPr>
        <w:t xml:space="preserve">Smoke, Functional, Integration, System and Regression </w:t>
      </w:r>
      <w:r w:rsidRPr="00B22E53">
        <w:rPr>
          <w:rFonts w:ascii="Times New Roman" w:hAnsi="Times New Roman" w:cs="Times New Roman"/>
          <w:sz w:val="24"/>
          <w:szCs w:val="24"/>
        </w:rPr>
        <w:t>Testing.</w:t>
      </w:r>
    </w:p>
    <w:p w:rsidR="00A03F77" w:rsidRPr="00B22E53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Experience of executing </w:t>
      </w:r>
      <w:r w:rsidRPr="008D7CAE">
        <w:rPr>
          <w:rFonts w:ascii="Times New Roman" w:hAnsi="Times New Roman" w:cs="Times New Roman"/>
          <w:sz w:val="24"/>
          <w:szCs w:val="24"/>
        </w:rPr>
        <w:t>test cases</w:t>
      </w:r>
      <w:r w:rsidRPr="00B22E53">
        <w:rPr>
          <w:rFonts w:ascii="Times New Roman" w:hAnsi="Times New Roman" w:cs="Times New Roman"/>
          <w:sz w:val="24"/>
          <w:szCs w:val="24"/>
        </w:rPr>
        <w:t>.</w:t>
      </w:r>
    </w:p>
    <w:p w:rsidR="00A03F77" w:rsidRPr="00B22E53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Involved in mapping Test case with Requirements.</w:t>
      </w:r>
    </w:p>
    <w:p w:rsidR="00A03F77" w:rsidRPr="00B22E53" w:rsidRDefault="00A03F77" w:rsidP="00A03F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3F77" w:rsidRPr="00AB0B4B" w:rsidRDefault="00AB0B4B" w:rsidP="00AB0B4B">
      <w:pPr>
        <w:spacing w:after="0" w:line="360" w:lineRule="auto"/>
        <w:jc w:val="both"/>
        <w:rPr>
          <w:b/>
          <w:caps/>
          <w:color w:val="000080"/>
          <w:sz w:val="24"/>
        </w:rPr>
      </w:pPr>
      <w:r>
        <w:rPr>
          <w:b/>
          <w:caps/>
          <w:color w:val="000080"/>
          <w:sz w:val="24"/>
        </w:rPr>
        <w:t xml:space="preserve">    </w:t>
      </w:r>
      <w:r w:rsidR="00A03F77" w:rsidRPr="00AB0B4B">
        <w:rPr>
          <w:b/>
          <w:caps/>
          <w:color w:val="000080"/>
          <w:sz w:val="24"/>
        </w:rPr>
        <w:t>Manual Testing Experience:</w:t>
      </w:r>
    </w:p>
    <w:p w:rsidR="00A03F77" w:rsidRPr="00B22E53" w:rsidRDefault="00A03F77" w:rsidP="00A03F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3F77" w:rsidRPr="00652C9A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C9A">
        <w:rPr>
          <w:rFonts w:ascii="Times New Roman" w:hAnsi="Times New Roman" w:cs="Times New Roman"/>
          <w:sz w:val="24"/>
          <w:szCs w:val="24"/>
        </w:rPr>
        <w:t>Software Testing</w:t>
      </w:r>
      <w:r w:rsidRPr="00652C9A">
        <w:rPr>
          <w:rFonts w:ascii="Times New Roman" w:hAnsi="Times New Roman" w:cs="Times New Roman"/>
          <w:sz w:val="24"/>
          <w:szCs w:val="24"/>
        </w:rPr>
        <w:tab/>
      </w:r>
      <w:r w:rsidRPr="00652C9A">
        <w:rPr>
          <w:rFonts w:ascii="Times New Roman" w:hAnsi="Times New Roman" w:cs="Times New Roman"/>
          <w:sz w:val="24"/>
          <w:szCs w:val="24"/>
        </w:rPr>
        <w:tab/>
        <w:t xml:space="preserve">    : Manual and Automation.</w:t>
      </w:r>
    </w:p>
    <w:p w:rsidR="00A03F77" w:rsidRPr="00652C9A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C9A">
        <w:rPr>
          <w:rFonts w:ascii="Times New Roman" w:hAnsi="Times New Roman" w:cs="Times New Roman"/>
          <w:sz w:val="24"/>
          <w:szCs w:val="24"/>
        </w:rPr>
        <w:t xml:space="preserve">Automated Tools   </w:t>
      </w:r>
      <w:r w:rsidRPr="00652C9A">
        <w:rPr>
          <w:rFonts w:ascii="Times New Roman" w:hAnsi="Times New Roman" w:cs="Times New Roman"/>
          <w:sz w:val="24"/>
          <w:szCs w:val="24"/>
        </w:rPr>
        <w:tab/>
      </w:r>
      <w:r w:rsidRPr="00652C9A">
        <w:rPr>
          <w:rFonts w:ascii="Times New Roman" w:hAnsi="Times New Roman" w:cs="Times New Roman"/>
          <w:sz w:val="24"/>
          <w:szCs w:val="24"/>
        </w:rPr>
        <w:tab/>
        <w:t xml:space="preserve">    : </w:t>
      </w:r>
      <w:proofErr w:type="spellStart"/>
      <w:r w:rsidRPr="00652C9A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652C9A">
        <w:rPr>
          <w:rFonts w:ascii="Times New Roman" w:hAnsi="Times New Roman" w:cs="Times New Roman"/>
          <w:sz w:val="24"/>
          <w:szCs w:val="24"/>
        </w:rPr>
        <w:t>.</w:t>
      </w:r>
    </w:p>
    <w:p w:rsidR="00A03F77" w:rsidRPr="00652C9A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C9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871C54">
        <w:rPr>
          <w:rFonts w:ascii="Times New Roman" w:hAnsi="Times New Roman" w:cs="Times New Roman"/>
          <w:sz w:val="24"/>
          <w:szCs w:val="24"/>
        </w:rPr>
        <w:t xml:space="preserve"> </w:t>
      </w:r>
      <w:r w:rsidRPr="00652C9A">
        <w:rPr>
          <w:rFonts w:ascii="Times New Roman" w:hAnsi="Times New Roman" w:cs="Times New Roman"/>
          <w:sz w:val="24"/>
          <w:szCs w:val="24"/>
        </w:rPr>
        <w:t>Tool</w:t>
      </w:r>
      <w:r w:rsidRPr="00652C9A">
        <w:rPr>
          <w:rFonts w:ascii="Times New Roman" w:hAnsi="Times New Roman" w:cs="Times New Roman"/>
          <w:sz w:val="24"/>
          <w:szCs w:val="24"/>
        </w:rPr>
        <w:tab/>
      </w:r>
      <w:r w:rsidRPr="00652C9A">
        <w:rPr>
          <w:rFonts w:ascii="Times New Roman" w:hAnsi="Times New Roman" w:cs="Times New Roman"/>
          <w:sz w:val="24"/>
          <w:szCs w:val="24"/>
        </w:rPr>
        <w:tab/>
        <w:t xml:space="preserve">    : </w:t>
      </w:r>
      <w:proofErr w:type="spellStart"/>
      <w:r w:rsidRPr="00652C9A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652C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3F77" w:rsidRPr="00652C9A" w:rsidRDefault="00A03F77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C9A">
        <w:rPr>
          <w:rFonts w:ascii="Times New Roman" w:hAnsi="Times New Roman" w:cs="Times New Roman"/>
          <w:sz w:val="24"/>
          <w:szCs w:val="24"/>
        </w:rPr>
        <w:t xml:space="preserve">Programming Language    </w:t>
      </w:r>
      <w:r w:rsidRPr="00652C9A">
        <w:rPr>
          <w:rFonts w:ascii="Times New Roman" w:hAnsi="Times New Roman" w:cs="Times New Roman"/>
          <w:sz w:val="24"/>
          <w:szCs w:val="24"/>
        </w:rPr>
        <w:tab/>
      </w:r>
      <w:r w:rsidR="008247AF" w:rsidRPr="00652C9A">
        <w:rPr>
          <w:rFonts w:ascii="Times New Roman" w:hAnsi="Times New Roman" w:cs="Times New Roman"/>
          <w:sz w:val="24"/>
          <w:szCs w:val="24"/>
        </w:rPr>
        <w:t xml:space="preserve">  </w:t>
      </w:r>
      <w:r w:rsidRPr="00652C9A">
        <w:rPr>
          <w:rFonts w:ascii="Times New Roman" w:hAnsi="Times New Roman" w:cs="Times New Roman"/>
          <w:sz w:val="24"/>
          <w:szCs w:val="24"/>
        </w:rPr>
        <w:t xml:space="preserve">  :</w:t>
      </w:r>
      <w:r w:rsidR="008247AF" w:rsidRPr="00652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C9A">
        <w:rPr>
          <w:rFonts w:ascii="Times New Roman" w:hAnsi="Times New Roman" w:cs="Times New Roman"/>
          <w:sz w:val="24"/>
          <w:szCs w:val="24"/>
        </w:rPr>
        <w:t>CoreJava</w:t>
      </w:r>
      <w:proofErr w:type="spellEnd"/>
      <w:r w:rsidRPr="00652C9A">
        <w:rPr>
          <w:rFonts w:ascii="Times New Roman" w:hAnsi="Times New Roman" w:cs="Times New Roman"/>
          <w:sz w:val="24"/>
          <w:szCs w:val="24"/>
        </w:rPr>
        <w:t>.</w:t>
      </w:r>
    </w:p>
    <w:p w:rsidR="00AB0B4B" w:rsidRPr="000D2FA4" w:rsidRDefault="00A03F77" w:rsidP="000D2F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C9A">
        <w:rPr>
          <w:rFonts w:ascii="Times New Roman" w:hAnsi="Times New Roman" w:cs="Times New Roman"/>
          <w:sz w:val="24"/>
          <w:szCs w:val="24"/>
        </w:rPr>
        <w:t>Source Control</w:t>
      </w:r>
      <w:r w:rsidRPr="00652C9A">
        <w:rPr>
          <w:rFonts w:ascii="Times New Roman" w:hAnsi="Times New Roman" w:cs="Times New Roman"/>
          <w:sz w:val="24"/>
          <w:szCs w:val="24"/>
        </w:rPr>
        <w:tab/>
      </w:r>
      <w:r w:rsidRPr="00652C9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247AF" w:rsidRPr="00652C9A">
        <w:rPr>
          <w:rFonts w:ascii="Times New Roman" w:hAnsi="Times New Roman" w:cs="Times New Roman"/>
          <w:sz w:val="24"/>
          <w:szCs w:val="24"/>
        </w:rPr>
        <w:t xml:space="preserve"> </w:t>
      </w:r>
      <w:r w:rsidRPr="00652C9A">
        <w:rPr>
          <w:rFonts w:ascii="Times New Roman" w:hAnsi="Times New Roman" w:cs="Times New Roman"/>
          <w:sz w:val="24"/>
          <w:szCs w:val="24"/>
        </w:rPr>
        <w:t xml:space="preserve">  :</w:t>
      </w:r>
      <w:r w:rsidR="008247AF" w:rsidRPr="00652C9A">
        <w:rPr>
          <w:rFonts w:ascii="Times New Roman" w:hAnsi="Times New Roman" w:cs="Times New Roman"/>
          <w:sz w:val="24"/>
          <w:szCs w:val="24"/>
        </w:rPr>
        <w:t xml:space="preserve"> </w:t>
      </w:r>
      <w:r w:rsidRPr="00652C9A">
        <w:rPr>
          <w:rFonts w:ascii="Times New Roman" w:hAnsi="Times New Roman" w:cs="Times New Roman"/>
          <w:sz w:val="24"/>
          <w:szCs w:val="24"/>
        </w:rPr>
        <w:t>Git-Hub.</w:t>
      </w:r>
    </w:p>
    <w:p w:rsidR="00AB0B4B" w:rsidRPr="00AB0B4B" w:rsidRDefault="00AB0B4B" w:rsidP="00AB0B4B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85F18" w:rsidRPr="00652C9A" w:rsidRDefault="00652C9A" w:rsidP="00AB0B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652C9A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385F18" w:rsidRPr="00AB0B4B">
        <w:rPr>
          <w:b/>
          <w:caps/>
          <w:color w:val="000080"/>
          <w:sz w:val="24"/>
        </w:rPr>
        <w:t>EXPERIENCE</w:t>
      </w:r>
    </w:p>
    <w:p w:rsidR="00385F18" w:rsidRPr="00B22E53" w:rsidRDefault="00385F18" w:rsidP="00385F1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265"/>
        <w:gridCol w:w="3030"/>
      </w:tblGrid>
      <w:tr w:rsidR="00385F18" w:rsidRPr="00B22E53" w:rsidTr="00B22E53">
        <w:tc>
          <w:tcPr>
            <w:tcW w:w="2520" w:type="dxa"/>
          </w:tcPr>
          <w:p w:rsidR="00385F18" w:rsidRPr="00B22E53" w:rsidRDefault="00385F18" w:rsidP="00BF69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22E53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Company</w:t>
            </w:r>
          </w:p>
        </w:tc>
        <w:tc>
          <w:tcPr>
            <w:tcW w:w="3265" w:type="dxa"/>
          </w:tcPr>
          <w:p w:rsidR="00385F18" w:rsidRPr="00B22E53" w:rsidRDefault="00385F18" w:rsidP="00BF69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22E53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3030" w:type="dxa"/>
          </w:tcPr>
          <w:p w:rsidR="00385F18" w:rsidRPr="00B22E53" w:rsidRDefault="00385F18" w:rsidP="00BF69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22E53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Duration</w:t>
            </w:r>
          </w:p>
        </w:tc>
      </w:tr>
      <w:tr w:rsidR="00385F18" w:rsidRPr="00B22E53" w:rsidTr="00B22E53">
        <w:trPr>
          <w:trHeight w:val="602"/>
        </w:trPr>
        <w:tc>
          <w:tcPr>
            <w:tcW w:w="2520" w:type="dxa"/>
          </w:tcPr>
          <w:p w:rsidR="00385F18" w:rsidRPr="00B22E53" w:rsidRDefault="00385F18" w:rsidP="00385F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22E5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PURAVANKARA LTD</w:t>
            </w:r>
          </w:p>
        </w:tc>
        <w:tc>
          <w:tcPr>
            <w:tcW w:w="3265" w:type="dxa"/>
          </w:tcPr>
          <w:p w:rsidR="00385F18" w:rsidRPr="00B22E53" w:rsidRDefault="00385F18" w:rsidP="00BF69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22E5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Software Test Engineer </w:t>
            </w:r>
          </w:p>
          <w:p w:rsidR="00385F18" w:rsidRPr="00B22E53" w:rsidRDefault="00385F18" w:rsidP="00385F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22E5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&amp; Design</w:t>
            </w:r>
          </w:p>
        </w:tc>
        <w:tc>
          <w:tcPr>
            <w:tcW w:w="3030" w:type="dxa"/>
          </w:tcPr>
          <w:p w:rsidR="00385F18" w:rsidRPr="00B22E53" w:rsidRDefault="00385F18" w:rsidP="00BF69A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22E5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Jan 2015 - June 2018</w:t>
            </w:r>
          </w:p>
        </w:tc>
      </w:tr>
    </w:tbl>
    <w:p w:rsidR="00385F18" w:rsidRPr="00B22E53" w:rsidRDefault="00385F18" w:rsidP="00385F1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2FA4" w:rsidRDefault="000D2FA4" w:rsidP="00DE5394">
      <w:pPr>
        <w:spacing w:after="0" w:line="360" w:lineRule="auto"/>
        <w:jc w:val="both"/>
        <w:rPr>
          <w:b/>
          <w:caps/>
          <w:color w:val="000080"/>
          <w:sz w:val="24"/>
        </w:rPr>
      </w:pPr>
    </w:p>
    <w:p w:rsidR="00385F18" w:rsidRPr="00DE5394" w:rsidRDefault="00DE5394" w:rsidP="00DE5394">
      <w:pPr>
        <w:spacing w:after="0" w:line="360" w:lineRule="auto"/>
        <w:jc w:val="both"/>
        <w:rPr>
          <w:b/>
          <w:caps/>
          <w:color w:val="000080"/>
          <w:sz w:val="24"/>
        </w:rPr>
      </w:pPr>
      <w:r w:rsidRPr="00DE5394">
        <w:rPr>
          <w:b/>
          <w:caps/>
          <w:color w:val="000080"/>
          <w:sz w:val="24"/>
        </w:rPr>
        <w:t xml:space="preserve">PROJECT </w:t>
      </w:r>
      <w:r>
        <w:rPr>
          <w:b/>
          <w:caps/>
          <w:color w:val="000080"/>
          <w:sz w:val="24"/>
        </w:rPr>
        <w:t>#2</w:t>
      </w:r>
    </w:p>
    <w:p w:rsidR="00110F36" w:rsidRDefault="00110F36" w:rsidP="00110F36">
      <w:pPr>
        <w:spacing w:after="0" w:line="360" w:lineRule="auto"/>
        <w:jc w:val="both"/>
        <w:rPr>
          <w:b/>
          <w:caps/>
          <w:color w:val="000080"/>
          <w:sz w:val="24"/>
        </w:rPr>
      </w:pPr>
      <w:r w:rsidRPr="00AB0B4B">
        <w:rPr>
          <w:b/>
          <w:caps/>
          <w:color w:val="000080"/>
          <w:sz w:val="24"/>
        </w:rPr>
        <w:t xml:space="preserve">Name:  </w:t>
      </w:r>
      <w:r>
        <w:rPr>
          <w:b/>
          <w:caps/>
          <w:color w:val="000080"/>
          <w:sz w:val="24"/>
        </w:rPr>
        <w:t>PURVA</w:t>
      </w:r>
      <w:r w:rsidR="0023619F">
        <w:rPr>
          <w:b/>
          <w:caps/>
          <w:color w:val="000080"/>
          <w:sz w:val="24"/>
        </w:rPr>
        <w:t>4u</w:t>
      </w:r>
    </w:p>
    <w:p w:rsidR="00110F36" w:rsidRDefault="00110F36" w:rsidP="00110F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b/>
          <w:caps/>
          <w:color w:val="000080"/>
          <w:sz w:val="24"/>
        </w:rPr>
        <w:lastRenderedPageBreak/>
        <w:t>description</w:t>
      </w:r>
      <w:r>
        <w:rPr>
          <w:b/>
          <w:smallCaps/>
          <w:color w:val="000080"/>
          <w:sz w:val="24"/>
        </w:rPr>
        <w:t xml:space="preserve"> </w:t>
      </w:r>
      <w:r w:rsidRPr="00110F36">
        <w:rPr>
          <w:rFonts w:ascii="Times New Roman" w:hAnsi="Times New Roman" w:cs="Times New Roman"/>
          <w:sz w:val="24"/>
          <w:szCs w:val="24"/>
          <w:shd w:val="clear" w:color="auto" w:fill="FFFFFF"/>
        </w:rPr>
        <w:t>It’s</w:t>
      </w:r>
      <w:r w:rsidR="002361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ustomer portal where we have a separate account for each potential and </w:t>
      </w:r>
      <w:r w:rsidR="0023619F">
        <w:rPr>
          <w:rFonts w:ascii="Times New Roman" w:hAnsi="Times New Roman" w:cs="Times New Roman"/>
          <w:sz w:val="24"/>
          <w:szCs w:val="24"/>
          <w:shd w:val="clear" w:color="auto" w:fill="FFFFFF"/>
        </w:rPr>
        <w:t>employees. From this portal employee and custome</w:t>
      </w:r>
      <w:r w:rsidR="008A18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 create an account. The customers can see the site progress by viewing the images of their owned </w:t>
      </w:r>
      <w:proofErr w:type="gramStart"/>
      <w:r w:rsidR="008A18BD">
        <w:rPr>
          <w:rFonts w:ascii="Times New Roman" w:hAnsi="Times New Roman" w:cs="Times New Roman"/>
          <w:sz w:val="24"/>
          <w:szCs w:val="24"/>
          <w:shd w:val="clear" w:color="auto" w:fill="FFFFFF"/>
        </w:rPr>
        <w:t>project,</w:t>
      </w:r>
      <w:proofErr w:type="gramEnd"/>
      <w:r w:rsidR="008A18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employee can view the site progress by viewing the 3d videos images captured by drone. Maintain account information of the active customers.</w:t>
      </w:r>
      <w:r w:rsidR="00665A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 payment gateways for customers to view the balance amounts/ Emi’s to be paid. Project Closure date, Offers, Problems and Solutions, Technology used in project, Scheduling site visits through portal. </w:t>
      </w:r>
    </w:p>
    <w:p w:rsidR="00665A8C" w:rsidRPr="00665A8C" w:rsidRDefault="00665A8C" w:rsidP="00110F36">
      <w:pPr>
        <w:spacing w:after="0" w:line="360" w:lineRule="auto"/>
        <w:jc w:val="both"/>
        <w:rPr>
          <w:b/>
          <w:caps/>
          <w:color w:val="000080"/>
          <w:sz w:val="24"/>
        </w:rPr>
      </w:pPr>
      <w:r>
        <w:rPr>
          <w:b/>
          <w:caps/>
          <w:color w:val="000080"/>
          <w:sz w:val="24"/>
        </w:rPr>
        <w:t>Roles and Responsibilities:</w:t>
      </w:r>
    </w:p>
    <w:p w:rsidR="008F6A07" w:rsidRPr="008D7CAE" w:rsidRDefault="008F6A07" w:rsidP="008F6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Prepared the Test scenarios based by various techniques like </w:t>
      </w:r>
      <w:r w:rsidRPr="008D7CAE">
        <w:rPr>
          <w:rFonts w:ascii="Times New Roman" w:hAnsi="Times New Roman" w:cs="Times New Roman"/>
          <w:sz w:val="24"/>
          <w:szCs w:val="24"/>
        </w:rPr>
        <w:t xml:space="preserve">Boundary Value </w:t>
      </w:r>
      <w:proofErr w:type="gramStart"/>
      <w:r w:rsidRPr="008D7CAE">
        <w:rPr>
          <w:rFonts w:ascii="Times New Roman" w:hAnsi="Times New Roman" w:cs="Times New Roman"/>
          <w:sz w:val="24"/>
          <w:szCs w:val="24"/>
        </w:rPr>
        <w:t>Analysis ,</w:t>
      </w:r>
      <w:proofErr w:type="gramEnd"/>
      <w:r w:rsidRPr="008D7CAE">
        <w:rPr>
          <w:rFonts w:ascii="Times New Roman" w:hAnsi="Times New Roman" w:cs="Times New Roman"/>
          <w:sz w:val="24"/>
          <w:szCs w:val="24"/>
        </w:rPr>
        <w:t xml:space="preserve"> and Equivalence partitioning</w:t>
      </w:r>
      <w:r w:rsidRPr="00B22E53">
        <w:rPr>
          <w:rFonts w:ascii="Times New Roman" w:hAnsi="Times New Roman" w:cs="Times New Roman"/>
          <w:sz w:val="24"/>
          <w:szCs w:val="24"/>
        </w:rPr>
        <w:t xml:space="preserve"> for interpreting the Positive/negative/regression results based on the design requirements.</w:t>
      </w:r>
    </w:p>
    <w:p w:rsidR="008F6A07" w:rsidRPr="008D7CAE" w:rsidRDefault="008F6A07" w:rsidP="008F6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Developed automated test scripts from manual test cases for Regression testing based on the requirement documents using Selenium.</w:t>
      </w:r>
    </w:p>
    <w:p w:rsidR="008F6A07" w:rsidRPr="008D7CAE" w:rsidRDefault="008F6A07" w:rsidP="008F6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Have used different concepts of Object Oriented Programming Language like </w:t>
      </w:r>
      <w:r w:rsidRPr="008D7CAE">
        <w:rPr>
          <w:rFonts w:ascii="Times New Roman" w:hAnsi="Times New Roman" w:cs="Times New Roman"/>
          <w:sz w:val="24"/>
          <w:szCs w:val="24"/>
        </w:rPr>
        <w:t>Abstraction, Inheritance, Polymorphism, Method Overriding, Me</w:t>
      </w:r>
      <w:r>
        <w:rPr>
          <w:rFonts w:ascii="Times New Roman" w:hAnsi="Times New Roman" w:cs="Times New Roman"/>
          <w:sz w:val="24"/>
          <w:szCs w:val="24"/>
        </w:rPr>
        <w:t>thod Overloading, Constructor,</w:t>
      </w:r>
      <w:r w:rsidRPr="00B22E53">
        <w:rPr>
          <w:rFonts w:ascii="Times New Roman" w:hAnsi="Times New Roman" w:cs="Times New Roman"/>
          <w:sz w:val="24"/>
          <w:szCs w:val="24"/>
        </w:rPr>
        <w:t xml:space="preserve"> in designing the test </w:t>
      </w:r>
      <w:r w:rsidRPr="008D7CAE">
        <w:rPr>
          <w:rFonts w:ascii="Times New Roman" w:hAnsi="Times New Roman" w:cs="Times New Roman"/>
          <w:sz w:val="24"/>
          <w:szCs w:val="24"/>
        </w:rPr>
        <w:t>scripts</w:t>
      </w:r>
      <w:r w:rsidRPr="00B22E53">
        <w:rPr>
          <w:rFonts w:ascii="Times New Roman" w:hAnsi="Times New Roman" w:cs="Times New Roman"/>
          <w:sz w:val="24"/>
          <w:szCs w:val="24"/>
        </w:rPr>
        <w:t>.</w:t>
      </w:r>
    </w:p>
    <w:p w:rsidR="008F6A07" w:rsidRPr="008D7CAE" w:rsidRDefault="008F6A07" w:rsidP="008F6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Implemented automation strategy and framework using </w:t>
      </w:r>
      <w:r w:rsidR="00871C54">
        <w:rPr>
          <w:rFonts w:ascii="Times New Roman" w:hAnsi="Times New Roman" w:cs="Times New Roman"/>
          <w:sz w:val="24"/>
          <w:szCs w:val="24"/>
        </w:rPr>
        <w:t xml:space="preserve">Selenium Web Driver, </w:t>
      </w:r>
      <w:proofErr w:type="spellStart"/>
      <w:r w:rsidR="00871C54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6A07" w:rsidRPr="008D7CAE" w:rsidRDefault="008F6A07" w:rsidP="008F6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 xml:space="preserve">Have worked on various Annotations in </w:t>
      </w:r>
      <w:proofErr w:type="spellStart"/>
      <w:proofErr w:type="gramStart"/>
      <w:r w:rsidRPr="008D7CAE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8D7CAE">
        <w:rPr>
          <w:rFonts w:ascii="Times New Roman" w:hAnsi="Times New Roman" w:cs="Times New Roman"/>
          <w:sz w:val="24"/>
          <w:szCs w:val="24"/>
        </w:rPr>
        <w:t xml:space="preserve"> </w:t>
      </w:r>
      <w:r w:rsidRPr="00B22E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F6A07" w:rsidRPr="008D7CAE" w:rsidRDefault="008F6A07" w:rsidP="008F6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Involved in different types of testing like Functional testing, Regression testing, Sanity Testing and Smoke Testing.</w:t>
      </w:r>
    </w:p>
    <w:p w:rsidR="008F6A07" w:rsidRPr="008D7CAE" w:rsidRDefault="008F6A07" w:rsidP="008F6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Identified and tracked defects, generated bug reports and submitted test report.</w:t>
      </w:r>
    </w:p>
    <w:p w:rsidR="008F6A07" w:rsidRPr="008D7CAE" w:rsidRDefault="008F6A07" w:rsidP="008F6A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Involved in final Retrospective meetings.</w:t>
      </w:r>
    </w:p>
    <w:p w:rsidR="00665A8C" w:rsidRPr="00110F36" w:rsidRDefault="00665A8C" w:rsidP="00110F36">
      <w:pPr>
        <w:spacing w:after="0" w:line="360" w:lineRule="auto"/>
        <w:jc w:val="both"/>
        <w:rPr>
          <w:caps/>
          <w:color w:val="000080"/>
          <w:sz w:val="24"/>
        </w:rPr>
      </w:pPr>
    </w:p>
    <w:p w:rsidR="00DE5394" w:rsidRDefault="00DE5394" w:rsidP="00385F1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E5394" w:rsidRDefault="00DE5394" w:rsidP="00385F1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E5394" w:rsidRDefault="00DE5394" w:rsidP="00385F1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E5394" w:rsidRDefault="00DE5394" w:rsidP="00385F1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2FA4" w:rsidRDefault="000D2FA4" w:rsidP="00385F1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2FA4" w:rsidRPr="00B22E53" w:rsidRDefault="000D2FA4" w:rsidP="00385F1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5F18" w:rsidRPr="00AB0B4B" w:rsidRDefault="00385F18" w:rsidP="00AB0B4B">
      <w:pPr>
        <w:spacing w:after="0" w:line="360" w:lineRule="auto"/>
        <w:jc w:val="both"/>
        <w:rPr>
          <w:b/>
          <w:caps/>
          <w:color w:val="000080"/>
          <w:sz w:val="24"/>
        </w:rPr>
      </w:pPr>
      <w:r w:rsidRPr="00AB0B4B">
        <w:rPr>
          <w:b/>
          <w:caps/>
          <w:color w:val="000080"/>
          <w:sz w:val="24"/>
        </w:rPr>
        <w:t>Project</w:t>
      </w:r>
      <w:r w:rsidR="00DE5394">
        <w:rPr>
          <w:b/>
          <w:caps/>
          <w:color w:val="000080"/>
          <w:sz w:val="24"/>
        </w:rPr>
        <w:t xml:space="preserve"> </w:t>
      </w:r>
      <w:r w:rsidRPr="00AB0B4B">
        <w:rPr>
          <w:b/>
          <w:caps/>
          <w:color w:val="000080"/>
          <w:sz w:val="24"/>
        </w:rPr>
        <w:t>#1</w:t>
      </w:r>
    </w:p>
    <w:p w:rsidR="00385F18" w:rsidRPr="00AB0B4B" w:rsidRDefault="00385F18" w:rsidP="00AB0B4B">
      <w:pPr>
        <w:spacing w:after="0" w:line="360" w:lineRule="auto"/>
        <w:jc w:val="both"/>
        <w:rPr>
          <w:b/>
          <w:caps/>
          <w:color w:val="000080"/>
          <w:sz w:val="24"/>
        </w:rPr>
      </w:pPr>
      <w:r w:rsidRPr="00AB0B4B">
        <w:rPr>
          <w:b/>
          <w:caps/>
          <w:color w:val="000080"/>
          <w:sz w:val="24"/>
        </w:rPr>
        <w:t xml:space="preserve">Name: </w:t>
      </w:r>
      <w:r w:rsidR="00AB0B4B" w:rsidRPr="00AB0B4B">
        <w:rPr>
          <w:b/>
          <w:caps/>
          <w:color w:val="000080"/>
          <w:sz w:val="24"/>
        </w:rPr>
        <w:t xml:space="preserve"> </w:t>
      </w:r>
      <w:r w:rsidR="00110F36">
        <w:rPr>
          <w:b/>
          <w:caps/>
          <w:color w:val="000080"/>
          <w:sz w:val="24"/>
        </w:rPr>
        <w:t>PURVA-</w:t>
      </w:r>
      <w:r w:rsidR="00AB0B4B" w:rsidRPr="00AB0B4B">
        <w:rPr>
          <w:b/>
          <w:caps/>
          <w:color w:val="000080"/>
          <w:sz w:val="24"/>
        </w:rPr>
        <w:t>Odoo</w:t>
      </w:r>
    </w:p>
    <w:p w:rsidR="00385F18" w:rsidRPr="008D7CAE" w:rsidRDefault="00385F18" w:rsidP="00385F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CAE">
        <w:rPr>
          <w:b/>
          <w:caps/>
          <w:color w:val="000080"/>
          <w:sz w:val="24"/>
        </w:rPr>
        <w:lastRenderedPageBreak/>
        <w:t>Description:</w:t>
      </w:r>
      <w:r w:rsidRPr="00B22E53">
        <w:rPr>
          <w:rFonts w:ascii="Times New Roman" w:hAnsi="Times New Roman" w:cs="Times New Roman"/>
          <w:sz w:val="24"/>
          <w:szCs w:val="24"/>
        </w:rPr>
        <w:t xml:space="preserve"> </w:t>
      </w:r>
      <w:r w:rsidRPr="00B22E53">
        <w:rPr>
          <w:rFonts w:ascii="Times New Roman" w:hAnsi="Times New Roman" w:cs="Times New Roman"/>
          <w:sz w:val="24"/>
          <w:szCs w:val="24"/>
          <w:shd w:val="clear" w:color="auto" w:fill="FFFFFF"/>
        </w:rPr>
        <w:t>Is an approach to manage a company's intera</w:t>
      </w:r>
      <w:r w:rsidR="00DE5394">
        <w:rPr>
          <w:rFonts w:ascii="Times New Roman" w:hAnsi="Times New Roman" w:cs="Times New Roman"/>
          <w:sz w:val="24"/>
          <w:szCs w:val="24"/>
          <w:shd w:val="clear" w:color="auto" w:fill="FFFFFF"/>
        </w:rPr>
        <w:t>ction with current and potential</w:t>
      </w:r>
      <w:r w:rsidRPr="00B22E5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Customers" w:history="1">
        <w:r w:rsidRPr="005449E5">
          <w:t>customers</w:t>
        </w:r>
      </w:hyperlink>
      <w:r w:rsidRPr="00B22E5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44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customized version of </w:t>
      </w:r>
      <w:proofErr w:type="spellStart"/>
      <w:r w:rsidR="005449E5">
        <w:rPr>
          <w:rFonts w:ascii="Times New Roman" w:hAnsi="Times New Roman" w:cs="Times New Roman"/>
          <w:sz w:val="24"/>
          <w:szCs w:val="24"/>
          <w:shd w:val="clear" w:color="auto" w:fill="FFFFFF"/>
        </w:rPr>
        <w:t>Odoo</w:t>
      </w:r>
      <w:proofErr w:type="spellEnd"/>
      <w:r w:rsidR="00544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open-source </w:t>
      </w:r>
      <w:proofErr w:type="spellStart"/>
      <w:r w:rsidR="005449E5">
        <w:rPr>
          <w:rFonts w:ascii="Times New Roman" w:hAnsi="Times New Roman" w:cs="Times New Roman"/>
          <w:sz w:val="24"/>
          <w:szCs w:val="24"/>
          <w:shd w:val="clear" w:color="auto" w:fill="FFFFFF"/>
        </w:rPr>
        <w:t>crm</w:t>
      </w:r>
      <w:proofErr w:type="spellEnd"/>
      <w:r w:rsidR="00544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available in the market. This is used to maintain the customer database of the existing and future customers. </w:t>
      </w:r>
    </w:p>
    <w:p w:rsidR="00385F18" w:rsidRPr="008D7CAE" w:rsidRDefault="00385F18" w:rsidP="008D7CAE">
      <w:pPr>
        <w:spacing w:after="0" w:line="360" w:lineRule="auto"/>
        <w:jc w:val="both"/>
        <w:rPr>
          <w:b/>
          <w:caps/>
          <w:color w:val="000080"/>
          <w:sz w:val="24"/>
        </w:rPr>
      </w:pPr>
      <w:r w:rsidRPr="008D7CAE">
        <w:rPr>
          <w:b/>
          <w:caps/>
          <w:color w:val="000080"/>
          <w:sz w:val="24"/>
        </w:rPr>
        <w:t>Roles and Responsibilities:</w:t>
      </w:r>
    </w:p>
    <w:p w:rsidR="00385F18" w:rsidRPr="008D7CAE" w:rsidRDefault="00385F18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Analysing the requirements.</w:t>
      </w:r>
    </w:p>
    <w:p w:rsidR="00385F18" w:rsidRPr="008D7CAE" w:rsidRDefault="00385F18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Involved in authoring Test Cases, Test Data and Execution of test cases.</w:t>
      </w:r>
    </w:p>
    <w:p w:rsidR="00385F18" w:rsidRPr="008D7CAE" w:rsidRDefault="00385F18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Collaborated with developers, testers and/or end users to determine appropriate solutions and ensure test planning adheres to the proper requirements.</w:t>
      </w:r>
    </w:p>
    <w:p w:rsidR="00385F18" w:rsidRPr="008D7CAE" w:rsidRDefault="00385F18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E53">
        <w:rPr>
          <w:rFonts w:ascii="Times New Roman" w:hAnsi="Times New Roman" w:cs="Times New Roman"/>
          <w:sz w:val="24"/>
          <w:szCs w:val="24"/>
        </w:rPr>
        <w:t>Worked closely with users and program developers to ensure application development meets with the user</w:t>
      </w:r>
      <w:r w:rsidR="00B22E53">
        <w:rPr>
          <w:rFonts w:ascii="Times New Roman" w:hAnsi="Times New Roman" w:cs="Times New Roman"/>
          <w:sz w:val="24"/>
          <w:szCs w:val="24"/>
        </w:rPr>
        <w:t>.</w:t>
      </w:r>
    </w:p>
    <w:p w:rsidR="00B22E53" w:rsidRPr="008D7CAE" w:rsidRDefault="008D7CAE" w:rsidP="008D7CAE">
      <w:pPr>
        <w:spacing w:after="0" w:line="360" w:lineRule="auto"/>
        <w:jc w:val="both"/>
        <w:rPr>
          <w:b/>
          <w:caps/>
          <w:color w:val="000080"/>
          <w:sz w:val="24"/>
        </w:rPr>
      </w:pPr>
      <w:r>
        <w:rPr>
          <w:b/>
          <w:caps/>
          <w:color w:val="000080"/>
          <w:sz w:val="24"/>
        </w:rPr>
        <w:t xml:space="preserve">   </w:t>
      </w:r>
      <w:r w:rsidR="00B22E53" w:rsidRPr="008D7CAE">
        <w:rPr>
          <w:b/>
          <w:caps/>
          <w:color w:val="000080"/>
          <w:sz w:val="24"/>
        </w:rPr>
        <w:t>EDUCATIONAL QUALIFICATION:</w:t>
      </w:r>
    </w:p>
    <w:p w:rsidR="00B22E53" w:rsidRDefault="00B22E53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CAE">
        <w:rPr>
          <w:rFonts w:ascii="Times New Roman" w:hAnsi="Times New Roman" w:cs="Times New Roman"/>
          <w:sz w:val="24"/>
          <w:szCs w:val="24"/>
        </w:rPr>
        <w:t>M.E</w:t>
      </w:r>
      <w:r w:rsidR="007B746C">
        <w:rPr>
          <w:rFonts w:ascii="Times New Roman" w:hAnsi="Times New Roman" w:cs="Times New Roman"/>
          <w:sz w:val="24"/>
          <w:szCs w:val="24"/>
        </w:rPr>
        <w:t>-</w:t>
      </w:r>
      <w:r w:rsidRPr="008D7CAE">
        <w:rPr>
          <w:rFonts w:ascii="Times New Roman" w:hAnsi="Times New Roman" w:cs="Times New Roman"/>
          <w:sz w:val="24"/>
          <w:szCs w:val="24"/>
        </w:rPr>
        <w:t xml:space="preserve"> Structural Engineering at Coimbatore Institute </w:t>
      </w:r>
      <w:proofErr w:type="gramStart"/>
      <w:r w:rsidRPr="008D7CA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D7CAE">
        <w:rPr>
          <w:rFonts w:ascii="Times New Roman" w:hAnsi="Times New Roman" w:cs="Times New Roman"/>
          <w:sz w:val="24"/>
          <w:szCs w:val="24"/>
        </w:rPr>
        <w:t xml:space="preserve"> Technology, Coimbatore.</w:t>
      </w:r>
      <w:r w:rsidR="00652C9A" w:rsidRPr="008D7CAE">
        <w:rPr>
          <w:rFonts w:ascii="Times New Roman" w:hAnsi="Times New Roman" w:cs="Times New Roman"/>
          <w:sz w:val="24"/>
          <w:szCs w:val="24"/>
        </w:rPr>
        <w:t xml:space="preserve"> – 2014.</w:t>
      </w:r>
    </w:p>
    <w:p w:rsidR="00871C54" w:rsidRPr="008D7CAE" w:rsidRDefault="00871C54" w:rsidP="00871C5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(9.12 CPGA)</w:t>
      </w:r>
    </w:p>
    <w:p w:rsidR="00B22E53" w:rsidRDefault="007B746C" w:rsidP="008D7C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B.E-</w:t>
      </w:r>
      <w:r w:rsidR="00652C9A" w:rsidRPr="008D7CAE">
        <w:rPr>
          <w:rFonts w:ascii="Times New Roman" w:hAnsi="Times New Roman" w:cs="Times New Roman"/>
          <w:sz w:val="24"/>
          <w:szCs w:val="24"/>
        </w:rPr>
        <w:t xml:space="preserve">Civil Engineering at </w:t>
      </w:r>
      <w:proofErr w:type="spellStart"/>
      <w:r w:rsidR="00652C9A" w:rsidRPr="008D7CAE">
        <w:rPr>
          <w:rFonts w:ascii="Times New Roman" w:hAnsi="Times New Roman" w:cs="Times New Roman"/>
          <w:sz w:val="24"/>
          <w:szCs w:val="24"/>
        </w:rPr>
        <w:t>Pandian</w:t>
      </w:r>
      <w:proofErr w:type="spellEnd"/>
      <w:r w:rsidR="00652C9A" w:rsidRPr="008D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A" w:rsidRPr="008D7CAE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="00652C9A" w:rsidRPr="008D7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A" w:rsidRPr="008D7CAE">
        <w:rPr>
          <w:rFonts w:ascii="Times New Roman" w:hAnsi="Times New Roman" w:cs="Times New Roman"/>
          <w:sz w:val="24"/>
          <w:szCs w:val="24"/>
        </w:rPr>
        <w:t>Yadav</w:t>
      </w:r>
      <w:proofErr w:type="spellEnd"/>
      <w:r w:rsidR="00652C9A" w:rsidRPr="008D7CAE">
        <w:rPr>
          <w:rFonts w:ascii="Times New Roman" w:hAnsi="Times New Roman" w:cs="Times New Roman"/>
          <w:sz w:val="24"/>
          <w:szCs w:val="24"/>
        </w:rPr>
        <w:t xml:space="preserve"> Engineering College, Madurai – 2012.</w:t>
      </w:r>
    </w:p>
    <w:p w:rsidR="00262D63" w:rsidRPr="007B746C" w:rsidRDefault="00871C54" w:rsidP="007B74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(8.12 CGPA)</w:t>
      </w:r>
    </w:p>
    <w:p w:rsidR="00B22E53" w:rsidRPr="008D7CAE" w:rsidRDefault="008D7CAE" w:rsidP="008D7CAE">
      <w:pPr>
        <w:spacing w:after="0" w:line="360" w:lineRule="auto"/>
        <w:jc w:val="both"/>
        <w:rPr>
          <w:b/>
          <w:caps/>
          <w:color w:val="000080"/>
          <w:sz w:val="24"/>
        </w:rPr>
      </w:pPr>
      <w:r>
        <w:rPr>
          <w:b/>
          <w:caps/>
          <w:color w:val="000080"/>
          <w:sz w:val="24"/>
        </w:rPr>
        <w:t xml:space="preserve">    </w:t>
      </w:r>
      <w:r w:rsidR="00B22E53" w:rsidRPr="008D7CAE">
        <w:rPr>
          <w:b/>
          <w:caps/>
          <w:color w:val="000080"/>
          <w:sz w:val="24"/>
        </w:rPr>
        <w:t>PERSONAL PROFILE:</w:t>
      </w:r>
    </w:p>
    <w:p w:rsidR="00B22E53" w:rsidRPr="002B51F5" w:rsidRDefault="00B22E53" w:rsidP="00B22E53">
      <w:pPr>
        <w:pStyle w:val="NoSpacing"/>
        <w:spacing w:line="240" w:lineRule="atLeast"/>
        <w:ind w:firstLine="720"/>
        <w:rPr>
          <w:rFonts w:ascii="Arial" w:eastAsia="Batang" w:hAnsi="Arial" w:cs="Arial"/>
          <w:bCs/>
          <w:color w:val="000000"/>
          <w:sz w:val="20"/>
          <w:szCs w:val="20"/>
          <w:lang w:val="en-US"/>
        </w:rPr>
      </w:pPr>
      <w:r w:rsidRPr="002B51F5">
        <w:rPr>
          <w:rFonts w:ascii="Arial" w:eastAsia="Batang" w:hAnsi="Arial" w:cs="Arial"/>
          <w:b/>
          <w:bCs/>
          <w:color w:val="000000"/>
          <w:sz w:val="20"/>
          <w:szCs w:val="20"/>
          <w:lang w:val="en-US"/>
        </w:rPr>
        <w:t>Full Name</w:t>
      </w:r>
      <w:r w:rsidR="00262D63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        </w:t>
      </w:r>
      <w:r w:rsidRPr="002B51F5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ab/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:    </w:t>
      </w:r>
      <w:proofErr w:type="spellStart"/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M.U.Vishnu</w:t>
      </w:r>
      <w:proofErr w:type="spellEnd"/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Chandar</w:t>
      </w:r>
      <w:proofErr w:type="spellEnd"/>
    </w:p>
    <w:p w:rsidR="00B22E53" w:rsidRPr="002B51F5" w:rsidRDefault="00B22E53" w:rsidP="00B22E53">
      <w:pPr>
        <w:pStyle w:val="NoSpacing"/>
        <w:spacing w:line="240" w:lineRule="atLeast"/>
        <w:ind w:firstLine="720"/>
        <w:rPr>
          <w:rFonts w:ascii="Arial" w:eastAsia="Batang" w:hAnsi="Arial" w:cs="Arial"/>
          <w:bCs/>
          <w:color w:val="000000"/>
          <w:sz w:val="20"/>
          <w:szCs w:val="20"/>
          <w:lang w:val="en-US"/>
        </w:rPr>
      </w:pPr>
      <w:r w:rsidRPr="002B51F5">
        <w:rPr>
          <w:rFonts w:ascii="Arial" w:eastAsia="Batang" w:hAnsi="Arial" w:cs="Arial"/>
          <w:b/>
          <w:bCs/>
          <w:color w:val="000000"/>
          <w:sz w:val="20"/>
          <w:szCs w:val="20"/>
          <w:lang w:val="en-US"/>
        </w:rPr>
        <w:t>Date of Birth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          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ab/>
        <w:t>:    07</w:t>
      </w:r>
      <w:r w:rsidRPr="002B51F5">
        <w:rPr>
          <w:rFonts w:ascii="Arial" w:eastAsia="Batang" w:hAnsi="Arial" w:cs="Arial"/>
          <w:bCs/>
          <w:color w:val="000000"/>
          <w:sz w:val="20"/>
          <w:szCs w:val="20"/>
          <w:vertAlign w:val="superscript"/>
          <w:lang w:val="en-US"/>
        </w:rPr>
        <w:t>th</w:t>
      </w:r>
      <w:r w:rsidRPr="002B51F5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Sept</w:t>
      </w:r>
      <w:r w:rsidRPr="002B51F5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19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90</w:t>
      </w:r>
    </w:p>
    <w:p w:rsidR="00B22E53" w:rsidRPr="002B51F5" w:rsidRDefault="00B22E53" w:rsidP="00B22E53">
      <w:pPr>
        <w:pStyle w:val="NoSpacing"/>
        <w:spacing w:line="240" w:lineRule="atLeast"/>
        <w:ind w:firstLine="720"/>
        <w:rPr>
          <w:rFonts w:ascii="Arial" w:eastAsia="Batang" w:hAnsi="Arial" w:cs="Arial"/>
          <w:bCs/>
          <w:color w:val="000000"/>
          <w:sz w:val="20"/>
          <w:szCs w:val="20"/>
          <w:lang w:val="en-US"/>
        </w:rPr>
      </w:pPr>
      <w:r w:rsidRPr="002B51F5">
        <w:rPr>
          <w:rFonts w:ascii="Arial" w:eastAsia="Batang" w:hAnsi="Arial" w:cs="Arial"/>
          <w:b/>
          <w:bCs/>
          <w:color w:val="000000"/>
          <w:sz w:val="20"/>
          <w:szCs w:val="20"/>
          <w:lang w:val="en-US"/>
        </w:rPr>
        <w:t>Gender</w:t>
      </w:r>
      <w:r w:rsidRPr="002B51F5">
        <w:rPr>
          <w:rFonts w:ascii="Arial" w:eastAsia="Batang" w:hAnsi="Arial" w:cs="Arial"/>
          <w:b/>
          <w:bCs/>
          <w:color w:val="000000"/>
          <w:sz w:val="20"/>
          <w:szCs w:val="20"/>
          <w:lang w:val="en-US"/>
        </w:rPr>
        <w:tab/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           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ab/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ab/>
        <w:t xml:space="preserve">:    </w:t>
      </w:r>
      <w:r w:rsidR="00110F36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Male</w:t>
      </w:r>
    </w:p>
    <w:p w:rsidR="00B22E53" w:rsidRPr="002B51F5" w:rsidRDefault="00B22E53" w:rsidP="00B22E53">
      <w:pPr>
        <w:pStyle w:val="NoSpacing"/>
        <w:spacing w:line="240" w:lineRule="atLeast"/>
        <w:ind w:firstLine="720"/>
        <w:rPr>
          <w:rFonts w:ascii="Arial" w:eastAsia="Batang" w:hAnsi="Arial" w:cs="Arial"/>
          <w:bCs/>
          <w:color w:val="000000"/>
          <w:sz w:val="20"/>
          <w:szCs w:val="20"/>
          <w:lang w:val="en-US"/>
        </w:rPr>
      </w:pPr>
      <w:r w:rsidRPr="002B51F5">
        <w:rPr>
          <w:rFonts w:ascii="Arial" w:eastAsia="Batang" w:hAnsi="Arial" w:cs="Arial"/>
          <w:b/>
          <w:bCs/>
          <w:color w:val="000000"/>
          <w:sz w:val="20"/>
          <w:szCs w:val="20"/>
          <w:lang w:val="en-US"/>
        </w:rPr>
        <w:t xml:space="preserve">Nationality   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          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ab/>
        <w:t xml:space="preserve">:    </w:t>
      </w:r>
      <w:r w:rsidRPr="002B51F5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Indian</w:t>
      </w:r>
    </w:p>
    <w:p w:rsidR="00B22E53" w:rsidRPr="002B51F5" w:rsidRDefault="00B22E53" w:rsidP="00B22E53">
      <w:pPr>
        <w:pStyle w:val="NoSpacing"/>
        <w:spacing w:line="240" w:lineRule="atLeast"/>
        <w:ind w:firstLine="720"/>
        <w:rPr>
          <w:rFonts w:ascii="Arial" w:eastAsia="Batang" w:hAnsi="Arial" w:cs="Arial"/>
          <w:bCs/>
          <w:color w:val="000000"/>
          <w:sz w:val="20"/>
          <w:szCs w:val="20"/>
          <w:lang w:val="en-US"/>
        </w:rPr>
      </w:pPr>
      <w:r w:rsidRPr="002B51F5">
        <w:rPr>
          <w:rFonts w:ascii="Arial" w:eastAsia="Batang" w:hAnsi="Arial" w:cs="Arial"/>
          <w:b/>
          <w:bCs/>
          <w:color w:val="000000"/>
          <w:sz w:val="20"/>
          <w:szCs w:val="20"/>
          <w:lang w:val="en-US"/>
        </w:rPr>
        <w:t>Marital Status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ab/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ab/>
        <w:t>:    Un-</w:t>
      </w:r>
      <w:r w:rsidRPr="002B51F5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Married</w:t>
      </w:r>
    </w:p>
    <w:p w:rsidR="00B22E53" w:rsidRPr="002B51F5" w:rsidRDefault="00B22E53" w:rsidP="00B22E53">
      <w:pPr>
        <w:pStyle w:val="NoSpacing"/>
        <w:spacing w:line="240" w:lineRule="atLeast"/>
        <w:ind w:left="720"/>
        <w:rPr>
          <w:rFonts w:ascii="Arial" w:eastAsia="Batang" w:hAnsi="Arial" w:cs="Arial"/>
          <w:bCs/>
          <w:color w:val="000000"/>
          <w:sz w:val="20"/>
          <w:szCs w:val="20"/>
          <w:lang w:val="en-US"/>
        </w:rPr>
      </w:pPr>
      <w:r w:rsidRPr="002B51F5">
        <w:rPr>
          <w:rFonts w:ascii="Arial" w:eastAsia="Batang" w:hAnsi="Arial" w:cs="Arial"/>
          <w:b/>
          <w:bCs/>
          <w:color w:val="000000"/>
          <w:sz w:val="20"/>
          <w:szCs w:val="20"/>
          <w:lang w:val="en-US"/>
        </w:rPr>
        <w:t>Languages Known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    </w:t>
      </w:r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ab/>
        <w:t>:    Tamil, English, Hindi,</w:t>
      </w:r>
      <w:r w:rsidR="008D7CAE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652C9A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Sourashtra</w:t>
      </w:r>
      <w:proofErr w:type="spellEnd"/>
      <w:proofErr w:type="gramEnd"/>
      <w:r w:rsidR="008D7CAE"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>.</w:t>
      </w:r>
    </w:p>
    <w:p w:rsidR="00262D63" w:rsidRPr="007B746C" w:rsidRDefault="008D7CAE" w:rsidP="007B746C">
      <w:pPr>
        <w:pStyle w:val="NoSpacing"/>
        <w:spacing w:line="240" w:lineRule="atLeast"/>
        <w:rPr>
          <w:rFonts w:ascii="Arial" w:eastAsia="Batang" w:hAnsi="Arial" w:cs="Arial"/>
          <w:bCs/>
          <w:color w:val="000000"/>
          <w:sz w:val="20"/>
          <w:szCs w:val="20"/>
          <w:lang w:val="en-US"/>
        </w:rPr>
      </w:pPr>
      <w:r>
        <w:rPr>
          <w:rFonts w:ascii="Arial" w:eastAsia="Batang" w:hAnsi="Arial" w:cs="Arial"/>
          <w:bCs/>
          <w:color w:val="000000"/>
          <w:sz w:val="20"/>
          <w:szCs w:val="20"/>
          <w:lang w:val="en-US"/>
        </w:rPr>
        <w:t xml:space="preserve"> </w:t>
      </w:r>
    </w:p>
    <w:p w:rsidR="00B22E53" w:rsidRPr="00652C9A" w:rsidRDefault="00262D63" w:rsidP="008D7CAE">
      <w:pPr>
        <w:spacing w:after="0" w:line="360" w:lineRule="auto"/>
        <w:jc w:val="both"/>
        <w:rPr>
          <w:rFonts w:ascii="Arial" w:hAnsi="Arial" w:cs="Arial"/>
          <w:b/>
          <w:bCs/>
          <w:color w:val="000000"/>
          <w:u w:val="single"/>
        </w:rPr>
      </w:pPr>
      <w:r w:rsidRPr="008D7CAE">
        <w:rPr>
          <w:b/>
          <w:caps/>
          <w:color w:val="000080"/>
          <w:sz w:val="24"/>
        </w:rPr>
        <w:t xml:space="preserve">     </w:t>
      </w:r>
      <w:r w:rsidR="00652C9A" w:rsidRPr="008D7CAE">
        <w:rPr>
          <w:b/>
          <w:caps/>
          <w:color w:val="000080"/>
          <w:sz w:val="24"/>
        </w:rPr>
        <w:t xml:space="preserve"> </w:t>
      </w:r>
      <w:r w:rsidR="00B22E53" w:rsidRPr="008D7CAE">
        <w:rPr>
          <w:b/>
          <w:caps/>
          <w:color w:val="000080"/>
          <w:sz w:val="24"/>
        </w:rPr>
        <w:t>DECLARATION:</w:t>
      </w:r>
    </w:p>
    <w:p w:rsidR="00B22E53" w:rsidRPr="002B51F5" w:rsidRDefault="00B22E53" w:rsidP="00110F36">
      <w:pPr>
        <w:spacing w:line="240" w:lineRule="auto"/>
        <w:ind w:left="720"/>
        <w:rPr>
          <w:rFonts w:ascii="Arial" w:hAnsi="Arial" w:cs="Arial"/>
          <w:b/>
          <w:bCs/>
          <w:color w:val="000000"/>
          <w:u w:val="single"/>
        </w:rPr>
      </w:pPr>
      <w:r w:rsidRPr="002B51F5">
        <w:rPr>
          <w:rFonts w:ascii="Arial" w:hAnsi="Arial" w:cs="Arial"/>
          <w:color w:val="000000"/>
        </w:rPr>
        <w:t>I hereby declare that the information furnished above is correct and true to the best of my knowledge.</w:t>
      </w:r>
    </w:p>
    <w:p w:rsidR="00A03F77" w:rsidRPr="00B22E53" w:rsidRDefault="00B22E53" w:rsidP="008F6A07">
      <w:pPr>
        <w:tabs>
          <w:tab w:val="left" w:pos="720"/>
          <w:tab w:val="left" w:pos="1440"/>
          <w:tab w:val="left" w:pos="2160"/>
          <w:tab w:val="left" w:pos="2880"/>
          <w:tab w:val="left" w:pos="5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</w:t>
      </w:r>
      <w:r w:rsidRPr="002B51F5"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M.U.Vishnu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Chandar</w:t>
      </w:r>
      <w:bookmarkStart w:id="1" w:name="_PictureBullets"/>
      <w:bookmarkEnd w:id="1"/>
      <w:proofErr w:type="spellEnd"/>
      <w:r w:rsidR="00871C54">
        <w:rPr>
          <w:rFonts w:ascii="Arial" w:hAnsi="Arial" w:cs="Arial"/>
          <w:color w:val="000000"/>
        </w:rPr>
        <w:t>)</w:t>
      </w:r>
    </w:p>
    <w:sectPr w:rsidR="00A03F77" w:rsidRPr="00B2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97E" w:rsidRDefault="00AF197E" w:rsidP="00790201">
      <w:pPr>
        <w:spacing w:after="0" w:line="240" w:lineRule="auto"/>
      </w:pPr>
      <w:r>
        <w:separator/>
      </w:r>
    </w:p>
  </w:endnote>
  <w:endnote w:type="continuationSeparator" w:id="0">
    <w:p w:rsidR="00AF197E" w:rsidRDefault="00AF197E" w:rsidP="0079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97E" w:rsidRDefault="00AF197E" w:rsidP="00790201">
      <w:pPr>
        <w:spacing w:after="0" w:line="240" w:lineRule="auto"/>
      </w:pPr>
      <w:r>
        <w:separator/>
      </w:r>
    </w:p>
  </w:footnote>
  <w:footnote w:type="continuationSeparator" w:id="0">
    <w:p w:rsidR="00AF197E" w:rsidRDefault="00AF197E" w:rsidP="00790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3">
    <w:nsid w:val="00000007"/>
    <w:multiLevelType w:val="multilevel"/>
    <w:tmpl w:val="BA8648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157275E2"/>
    <w:multiLevelType w:val="hybridMultilevel"/>
    <w:tmpl w:val="77B4D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DA75CE"/>
    <w:multiLevelType w:val="multilevel"/>
    <w:tmpl w:val="28DA75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F2957"/>
    <w:multiLevelType w:val="multilevel"/>
    <w:tmpl w:val="28DA75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C09F0"/>
    <w:multiLevelType w:val="hybridMultilevel"/>
    <w:tmpl w:val="F3909A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F5C3F"/>
    <w:multiLevelType w:val="hybridMultilevel"/>
    <w:tmpl w:val="71D097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B12263"/>
    <w:multiLevelType w:val="multilevel"/>
    <w:tmpl w:val="3FB1226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46259"/>
    <w:multiLevelType w:val="hybridMultilevel"/>
    <w:tmpl w:val="89EA56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584539"/>
    <w:multiLevelType w:val="multilevel"/>
    <w:tmpl w:val="D0E4624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361FD"/>
    <w:multiLevelType w:val="multilevel"/>
    <w:tmpl w:val="5F3361F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266F2"/>
    <w:multiLevelType w:val="multilevel"/>
    <w:tmpl w:val="265262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4625C"/>
    <w:multiLevelType w:val="hybridMultilevel"/>
    <w:tmpl w:val="EAB4C47C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6">
    <w:nsid w:val="7FFA5CE3"/>
    <w:multiLevelType w:val="multilevel"/>
    <w:tmpl w:val="7FFA5CE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14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  <w:num w:numId="13">
    <w:abstractNumId w:val="15"/>
  </w:num>
  <w:num w:numId="14">
    <w:abstractNumId w:val="10"/>
  </w:num>
  <w:num w:numId="15">
    <w:abstractNumId w:val="8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264"/>
    <w:rsid w:val="00074405"/>
    <w:rsid w:val="000D2FA4"/>
    <w:rsid w:val="00110F36"/>
    <w:rsid w:val="001A4B0A"/>
    <w:rsid w:val="0023619F"/>
    <w:rsid w:val="00242E21"/>
    <w:rsid w:val="00262D63"/>
    <w:rsid w:val="00385F18"/>
    <w:rsid w:val="00444387"/>
    <w:rsid w:val="005449E5"/>
    <w:rsid w:val="00652C9A"/>
    <w:rsid w:val="00665A8C"/>
    <w:rsid w:val="006B171E"/>
    <w:rsid w:val="006F3662"/>
    <w:rsid w:val="00790201"/>
    <w:rsid w:val="007A0264"/>
    <w:rsid w:val="007B746C"/>
    <w:rsid w:val="008247AF"/>
    <w:rsid w:val="00871C54"/>
    <w:rsid w:val="008A18BD"/>
    <w:rsid w:val="008D7CAE"/>
    <w:rsid w:val="008F6A07"/>
    <w:rsid w:val="00A03F77"/>
    <w:rsid w:val="00A91186"/>
    <w:rsid w:val="00AB0B4B"/>
    <w:rsid w:val="00AF197E"/>
    <w:rsid w:val="00B22E53"/>
    <w:rsid w:val="00BE744D"/>
    <w:rsid w:val="00C20F57"/>
    <w:rsid w:val="00C44091"/>
    <w:rsid w:val="00C45E67"/>
    <w:rsid w:val="00D40EF8"/>
    <w:rsid w:val="00DE5394"/>
    <w:rsid w:val="00E313F5"/>
    <w:rsid w:val="00F407BD"/>
    <w:rsid w:val="00F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05"/>
  </w:style>
  <w:style w:type="paragraph" w:styleId="Heading2">
    <w:name w:val="heading 2"/>
    <w:basedOn w:val="Normal"/>
    <w:next w:val="Normal"/>
    <w:link w:val="Heading2Char"/>
    <w:qFormat/>
    <w:rsid w:val="007A0264"/>
    <w:pPr>
      <w:keepNext/>
      <w:spacing w:after="20" w:line="220" w:lineRule="exact"/>
      <w:ind w:left="5040" w:hanging="1440"/>
      <w:jc w:val="both"/>
      <w:outlineLvl w:val="1"/>
    </w:pPr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A0264"/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7A0264"/>
    <w:pPr>
      <w:spacing w:after="0" w:line="240" w:lineRule="auto"/>
      <w:ind w:left="720"/>
    </w:pPr>
    <w:rPr>
      <w:rFonts w:ascii="Verdana" w:eastAsia="Times New Roman" w:hAnsi="Verdana" w:cs="Arial"/>
      <w:color w:val="000000"/>
      <w:sz w:val="18"/>
      <w:szCs w:val="18"/>
      <w:lang w:val="en-GB"/>
    </w:rPr>
  </w:style>
  <w:style w:type="paragraph" w:customStyle="1" w:styleId="Default">
    <w:name w:val="Default"/>
    <w:rsid w:val="007A02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rsid w:val="00A03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  <w:ind w:left="720" w:hanging="360"/>
      <w:jc w:val="both"/>
    </w:pPr>
    <w:rPr>
      <w:rFonts w:ascii="Courier New" w:eastAsia="Courier New" w:hAnsi="Courier New" w:cs="Courier New"/>
      <w:sz w:val="20"/>
      <w:szCs w:val="20"/>
      <w:lang w:val="en-AU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03F77"/>
    <w:rPr>
      <w:rFonts w:ascii="Courier New" w:eastAsia="Courier New" w:hAnsi="Courier New" w:cs="Courier New"/>
      <w:sz w:val="20"/>
      <w:szCs w:val="20"/>
      <w:lang w:val="en-AU" w:eastAsia="ar-SA"/>
    </w:rPr>
  </w:style>
  <w:style w:type="character" w:styleId="Hyperlink">
    <w:name w:val="Hyperlink"/>
    <w:basedOn w:val="DefaultParagraphFont"/>
    <w:uiPriority w:val="99"/>
    <w:unhideWhenUsed/>
    <w:qFormat/>
    <w:rsid w:val="00385F18"/>
    <w:rPr>
      <w:color w:val="0563C1" w:themeColor="hyperlink"/>
      <w:u w:val="single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rsid w:val="00385F18"/>
    <w:rPr>
      <w:rFonts w:ascii="Verdana" w:eastAsia="Times New Roman" w:hAnsi="Verdana" w:cs="Arial"/>
      <w:color w:val="000000"/>
      <w:sz w:val="18"/>
      <w:szCs w:val="18"/>
      <w:lang w:val="en-GB"/>
    </w:rPr>
  </w:style>
  <w:style w:type="paragraph" w:styleId="NoSpacing">
    <w:name w:val="No Spacing"/>
    <w:qFormat/>
    <w:rsid w:val="00B22E53"/>
    <w:pPr>
      <w:suppressAutoHyphens/>
      <w:spacing w:after="0" w:line="100" w:lineRule="atLeast"/>
      <w:jc w:val="both"/>
    </w:pPr>
    <w:rPr>
      <w:rFonts w:ascii="Calibri" w:eastAsia="Times New Roman" w:hAnsi="Calibri" w:cs="Times New Roman"/>
      <w:kern w:val="1"/>
      <w:lang w:val="en-IN" w:eastAsia="ar-SA"/>
    </w:rPr>
  </w:style>
  <w:style w:type="paragraph" w:styleId="Header">
    <w:name w:val="header"/>
    <w:basedOn w:val="Normal"/>
    <w:link w:val="HeaderChar"/>
    <w:uiPriority w:val="99"/>
    <w:unhideWhenUsed/>
    <w:rsid w:val="0079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01"/>
  </w:style>
  <w:style w:type="paragraph" w:styleId="Footer">
    <w:name w:val="footer"/>
    <w:basedOn w:val="Normal"/>
    <w:link w:val="FooterChar"/>
    <w:uiPriority w:val="99"/>
    <w:unhideWhenUsed/>
    <w:rsid w:val="0079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01"/>
  </w:style>
  <w:style w:type="character" w:styleId="FollowedHyperlink">
    <w:name w:val="FollowedHyperlink"/>
    <w:basedOn w:val="DefaultParagraphFont"/>
    <w:uiPriority w:val="99"/>
    <w:semiHidden/>
    <w:unhideWhenUsed/>
    <w:rsid w:val="005449E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05"/>
  </w:style>
  <w:style w:type="paragraph" w:styleId="Heading2">
    <w:name w:val="heading 2"/>
    <w:basedOn w:val="Normal"/>
    <w:next w:val="Normal"/>
    <w:link w:val="Heading2Char"/>
    <w:qFormat/>
    <w:rsid w:val="007A0264"/>
    <w:pPr>
      <w:keepNext/>
      <w:spacing w:after="20" w:line="220" w:lineRule="exact"/>
      <w:ind w:left="5040" w:hanging="1440"/>
      <w:jc w:val="both"/>
      <w:outlineLvl w:val="1"/>
    </w:pPr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A0264"/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7A0264"/>
    <w:pPr>
      <w:spacing w:after="0" w:line="240" w:lineRule="auto"/>
      <w:ind w:left="720"/>
    </w:pPr>
    <w:rPr>
      <w:rFonts w:ascii="Verdana" w:eastAsia="Times New Roman" w:hAnsi="Verdana" w:cs="Arial"/>
      <w:color w:val="000000"/>
      <w:sz w:val="18"/>
      <w:szCs w:val="18"/>
      <w:lang w:val="en-GB"/>
    </w:rPr>
  </w:style>
  <w:style w:type="paragraph" w:customStyle="1" w:styleId="Default">
    <w:name w:val="Default"/>
    <w:rsid w:val="007A026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rsid w:val="00A03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  <w:ind w:left="720" w:hanging="360"/>
      <w:jc w:val="both"/>
    </w:pPr>
    <w:rPr>
      <w:rFonts w:ascii="Courier New" w:eastAsia="Courier New" w:hAnsi="Courier New" w:cs="Courier New"/>
      <w:sz w:val="20"/>
      <w:szCs w:val="20"/>
      <w:lang w:val="en-AU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03F77"/>
    <w:rPr>
      <w:rFonts w:ascii="Courier New" w:eastAsia="Courier New" w:hAnsi="Courier New" w:cs="Courier New"/>
      <w:sz w:val="20"/>
      <w:szCs w:val="20"/>
      <w:lang w:val="en-AU" w:eastAsia="ar-SA"/>
    </w:rPr>
  </w:style>
  <w:style w:type="character" w:styleId="Hyperlink">
    <w:name w:val="Hyperlink"/>
    <w:basedOn w:val="DefaultParagraphFont"/>
    <w:uiPriority w:val="99"/>
    <w:unhideWhenUsed/>
    <w:qFormat/>
    <w:rsid w:val="00385F18"/>
    <w:rPr>
      <w:color w:val="0563C1" w:themeColor="hyperlink"/>
      <w:u w:val="single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rsid w:val="00385F18"/>
    <w:rPr>
      <w:rFonts w:ascii="Verdana" w:eastAsia="Times New Roman" w:hAnsi="Verdana" w:cs="Arial"/>
      <w:color w:val="000000"/>
      <w:sz w:val="18"/>
      <w:szCs w:val="18"/>
      <w:lang w:val="en-GB"/>
    </w:rPr>
  </w:style>
  <w:style w:type="paragraph" w:styleId="NoSpacing">
    <w:name w:val="No Spacing"/>
    <w:qFormat/>
    <w:rsid w:val="00B22E53"/>
    <w:pPr>
      <w:suppressAutoHyphens/>
      <w:spacing w:after="0" w:line="100" w:lineRule="atLeast"/>
      <w:jc w:val="both"/>
    </w:pPr>
    <w:rPr>
      <w:rFonts w:ascii="Calibri" w:eastAsia="Times New Roman" w:hAnsi="Calibri" w:cs="Times New Roman"/>
      <w:kern w:val="1"/>
      <w:lang w:val="en-IN" w:eastAsia="ar-SA"/>
    </w:rPr>
  </w:style>
  <w:style w:type="paragraph" w:styleId="Header">
    <w:name w:val="header"/>
    <w:basedOn w:val="Normal"/>
    <w:link w:val="HeaderChar"/>
    <w:uiPriority w:val="99"/>
    <w:unhideWhenUsed/>
    <w:rsid w:val="0079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01"/>
  </w:style>
  <w:style w:type="paragraph" w:styleId="Footer">
    <w:name w:val="footer"/>
    <w:basedOn w:val="Normal"/>
    <w:link w:val="FooterChar"/>
    <w:uiPriority w:val="99"/>
    <w:unhideWhenUsed/>
    <w:rsid w:val="0079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01"/>
  </w:style>
  <w:style w:type="character" w:styleId="FollowedHyperlink">
    <w:name w:val="FollowedHyperlink"/>
    <w:basedOn w:val="DefaultParagraphFont"/>
    <w:uiPriority w:val="99"/>
    <w:semiHidden/>
    <w:unhideWhenUsed/>
    <w:rsid w:val="00544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stom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Kanna</dc:creator>
  <cp:keywords/>
  <dc:description/>
  <cp:lastModifiedBy>HP</cp:lastModifiedBy>
  <cp:revision>4</cp:revision>
  <cp:lastPrinted>2018-09-24T09:57:00Z</cp:lastPrinted>
  <dcterms:created xsi:type="dcterms:W3CDTF">2018-09-24T10:01:00Z</dcterms:created>
  <dcterms:modified xsi:type="dcterms:W3CDTF">2018-12-31T08:01:00Z</dcterms:modified>
</cp:coreProperties>
</file>